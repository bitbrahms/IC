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654" w:rsidRPr="002B1E71" w:rsidRDefault="000E4654" w:rsidP="002B1E71">
      <w:pPr>
        <w:pStyle w:val="1"/>
        <w:numPr>
          <w:ilvl w:val="0"/>
          <w:numId w:val="14"/>
        </w:numPr>
        <w:rPr>
          <w:rFonts w:hAnsi="Times New Roman"/>
        </w:rPr>
      </w:pPr>
      <w:r w:rsidRPr="002B1E71">
        <w:rPr>
          <w:rFonts w:hAnsi="Times New Roman" w:hint="eastAsia"/>
        </w:rPr>
        <w:t>名词解释</w:t>
      </w:r>
    </w:p>
    <w:p w:rsidR="007A6288"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IRQ</w:t>
      </w:r>
      <w:r w:rsidR="00782DBE" w:rsidRPr="002B1E71">
        <w:rPr>
          <w:rFonts w:hint="eastAsia"/>
          <w:color w:val="000000"/>
          <w:sz w:val="24"/>
          <w:szCs w:val="24"/>
        </w:rPr>
        <w:t>：</w:t>
      </w:r>
      <w:r w:rsidR="00782DBE" w:rsidRPr="002B1E71">
        <w:rPr>
          <w:sz w:val="24"/>
          <w:szCs w:val="24"/>
        </w:rPr>
        <w:t>Interrupt Request</w:t>
      </w:r>
      <w:r w:rsidR="00782DBE" w:rsidRPr="002B1E71">
        <w:rPr>
          <w:rFonts w:hint="eastAsia"/>
          <w:sz w:val="24"/>
          <w:szCs w:val="24"/>
        </w:rPr>
        <w:t xml:space="preserve"> </w:t>
      </w:r>
      <w:r w:rsidR="00782DBE" w:rsidRPr="002B1E71">
        <w:rPr>
          <w:rFonts w:hint="eastAsia"/>
          <w:spacing w:val="6"/>
          <w:sz w:val="24"/>
        </w:rPr>
        <w:t>，中断请求；</w:t>
      </w:r>
    </w:p>
    <w:p w:rsidR="007A6288"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BIOS</w:t>
      </w:r>
      <w:r w:rsidR="00782DBE" w:rsidRPr="002B1E71">
        <w:rPr>
          <w:rFonts w:hint="eastAsia"/>
          <w:color w:val="000000"/>
          <w:sz w:val="24"/>
          <w:szCs w:val="24"/>
        </w:rPr>
        <w:t>：</w:t>
      </w:r>
      <w:r w:rsidR="00782DBE" w:rsidRPr="002B1E71">
        <w:rPr>
          <w:sz w:val="24"/>
          <w:szCs w:val="24"/>
        </w:rPr>
        <w:t>Basic Input Output System</w:t>
      </w:r>
      <w:r w:rsidR="00782DBE" w:rsidRPr="002B1E71">
        <w:rPr>
          <w:rFonts w:hint="eastAsia"/>
          <w:sz w:val="24"/>
          <w:szCs w:val="24"/>
        </w:rPr>
        <w:t>，</w:t>
      </w:r>
      <w:r w:rsidR="00502408" w:rsidRPr="002B1E71">
        <w:rPr>
          <w:sz w:val="24"/>
          <w:szCs w:val="24"/>
        </w:rPr>
        <w:t>基本输入输出系统</w:t>
      </w:r>
      <w:r w:rsidR="00502408" w:rsidRPr="002B1E71">
        <w:rPr>
          <w:rFonts w:hint="eastAsia"/>
          <w:sz w:val="24"/>
          <w:szCs w:val="24"/>
        </w:rPr>
        <w:t>；</w:t>
      </w:r>
    </w:p>
    <w:p w:rsidR="007A6288"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USB</w:t>
      </w:r>
      <w:r w:rsidR="00502408" w:rsidRPr="002B1E71">
        <w:rPr>
          <w:rFonts w:hint="eastAsia"/>
          <w:color w:val="000000"/>
          <w:sz w:val="24"/>
          <w:szCs w:val="24"/>
        </w:rPr>
        <w:t>：</w:t>
      </w:r>
      <w:r w:rsidR="00502408" w:rsidRPr="002B1E71">
        <w:rPr>
          <w:sz w:val="24"/>
          <w:szCs w:val="24"/>
        </w:rPr>
        <w:t>Universal Serial BUS</w:t>
      </w:r>
      <w:r w:rsidR="00502408" w:rsidRPr="002B1E71">
        <w:rPr>
          <w:rFonts w:hint="eastAsia"/>
          <w:sz w:val="24"/>
          <w:szCs w:val="24"/>
        </w:rPr>
        <w:t>，通用串行总线；</w:t>
      </w:r>
    </w:p>
    <w:p w:rsidR="007A6288"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VHDL</w:t>
      </w:r>
      <w:r w:rsidR="00CC152E" w:rsidRPr="002B1E71">
        <w:rPr>
          <w:rFonts w:hint="eastAsia"/>
          <w:color w:val="000000"/>
          <w:sz w:val="24"/>
          <w:szCs w:val="24"/>
        </w:rPr>
        <w:t>：</w:t>
      </w:r>
      <w:r w:rsidR="00CC152E" w:rsidRPr="002B1E71">
        <w:rPr>
          <w:sz w:val="24"/>
          <w:szCs w:val="24"/>
        </w:rPr>
        <w:t>Very-High-Speed Integrated Circuit HardwareDescription Language</w:t>
      </w:r>
      <w:r w:rsidR="00CC152E" w:rsidRPr="002B1E71">
        <w:rPr>
          <w:rFonts w:hint="eastAsia"/>
          <w:sz w:val="24"/>
          <w:szCs w:val="24"/>
        </w:rPr>
        <w:t>，高速集成电路硬件描述语言；</w:t>
      </w:r>
    </w:p>
    <w:p w:rsidR="000E4654"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SDR</w:t>
      </w:r>
      <w:r w:rsidR="00CC152E" w:rsidRPr="002B1E71">
        <w:rPr>
          <w:rFonts w:hint="eastAsia"/>
          <w:color w:val="000000"/>
          <w:sz w:val="24"/>
          <w:szCs w:val="24"/>
        </w:rPr>
        <w:t>：</w:t>
      </w:r>
    </w:p>
    <w:p w:rsidR="007A6288" w:rsidRPr="002B1E71" w:rsidRDefault="007A6288" w:rsidP="002B1E71">
      <w:pPr>
        <w:pStyle w:val="a5"/>
        <w:numPr>
          <w:ilvl w:val="0"/>
          <w:numId w:val="30"/>
        </w:numPr>
        <w:spacing w:line="360" w:lineRule="auto"/>
        <w:ind w:firstLineChars="0"/>
        <w:rPr>
          <w:sz w:val="24"/>
        </w:rPr>
      </w:pPr>
      <w:r w:rsidRPr="002B1E71">
        <w:rPr>
          <w:rFonts w:hint="eastAsia"/>
          <w:color w:val="000000"/>
          <w:sz w:val="24"/>
          <w:szCs w:val="24"/>
        </w:rPr>
        <w:t>DDR</w:t>
      </w:r>
      <w:r w:rsidR="00CC152E" w:rsidRPr="002B1E71">
        <w:rPr>
          <w:rFonts w:hint="eastAsia"/>
          <w:color w:val="000000"/>
          <w:sz w:val="24"/>
          <w:szCs w:val="24"/>
        </w:rPr>
        <w:t>：</w:t>
      </w:r>
      <w:r w:rsidR="00CC152E" w:rsidRPr="002B1E71">
        <w:rPr>
          <w:rFonts w:ascii="Arial" w:hAnsi="Arial" w:cs="Arial"/>
          <w:color w:val="000000"/>
          <w:sz w:val="24"/>
          <w:szCs w:val="20"/>
        </w:rPr>
        <w:t>Double Data Rate</w:t>
      </w:r>
      <w:r w:rsidR="00CC152E" w:rsidRPr="002B1E71">
        <w:rPr>
          <w:rFonts w:ascii="Arial" w:hAnsi="Arial" w:cs="Arial" w:hint="eastAsia"/>
          <w:color w:val="000000"/>
          <w:sz w:val="24"/>
          <w:szCs w:val="20"/>
        </w:rPr>
        <w:t>，双倍速率；</w:t>
      </w:r>
    </w:p>
    <w:p w:rsidR="007A6288" w:rsidRPr="002B1E71" w:rsidRDefault="007A6288"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 xml:space="preserve">IC </w:t>
      </w:r>
      <w:r w:rsidR="00CC152E" w:rsidRPr="002B1E71">
        <w:rPr>
          <w:rFonts w:hint="eastAsia"/>
          <w:color w:val="000000" w:themeColor="text1"/>
          <w:sz w:val="24"/>
          <w:szCs w:val="24"/>
        </w:rPr>
        <w:t>：</w:t>
      </w:r>
      <w:r w:rsidR="00CC152E" w:rsidRPr="002B1E71">
        <w:rPr>
          <w:sz w:val="24"/>
          <w:szCs w:val="24"/>
        </w:rPr>
        <w:t>Integrated Circuit</w:t>
      </w:r>
      <w:r w:rsidR="00CC152E" w:rsidRPr="002B1E71">
        <w:rPr>
          <w:rFonts w:hint="eastAsia"/>
          <w:sz w:val="24"/>
          <w:szCs w:val="24"/>
        </w:rPr>
        <w:t>，集成电路；</w:t>
      </w:r>
    </w:p>
    <w:p w:rsidR="007A6288" w:rsidRPr="002B1E71" w:rsidRDefault="00CC152E"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SOC</w:t>
      </w:r>
      <w:r w:rsidRPr="002B1E71">
        <w:rPr>
          <w:rFonts w:hint="eastAsia"/>
          <w:color w:val="000000" w:themeColor="text1"/>
          <w:sz w:val="24"/>
          <w:szCs w:val="24"/>
        </w:rPr>
        <w:t>：</w:t>
      </w:r>
      <w:r w:rsidRPr="002B1E71">
        <w:rPr>
          <w:rFonts w:ascii="Arial" w:hAnsi="Arial" w:cs="Arial"/>
          <w:color w:val="000000"/>
          <w:sz w:val="24"/>
          <w:szCs w:val="20"/>
        </w:rPr>
        <w:t>System on a Chip</w:t>
      </w:r>
      <w:r w:rsidRPr="002B1E71">
        <w:rPr>
          <w:rFonts w:ascii="Arial" w:hAnsi="Arial" w:cs="Arial" w:hint="eastAsia"/>
          <w:color w:val="000000"/>
          <w:sz w:val="24"/>
          <w:szCs w:val="20"/>
        </w:rPr>
        <w:t>，系统级芯片；</w:t>
      </w:r>
    </w:p>
    <w:p w:rsidR="007A6288" w:rsidRPr="002B1E71" w:rsidRDefault="007A6288"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SSI</w:t>
      </w:r>
      <w:r w:rsidR="00CC152E" w:rsidRPr="002B1E71">
        <w:rPr>
          <w:rFonts w:hint="eastAsia"/>
          <w:color w:val="000000" w:themeColor="text1"/>
          <w:sz w:val="24"/>
          <w:szCs w:val="24"/>
        </w:rPr>
        <w:t>：</w:t>
      </w:r>
      <w:r w:rsidR="00CC152E" w:rsidRPr="002B1E71">
        <w:rPr>
          <w:sz w:val="24"/>
        </w:rPr>
        <w:t>Synchronous Serial Interface</w:t>
      </w:r>
      <w:r w:rsidR="00CC152E" w:rsidRPr="002B1E71">
        <w:rPr>
          <w:sz w:val="24"/>
        </w:rPr>
        <w:t>同步串行接口</w:t>
      </w:r>
      <w:r w:rsidR="00CC152E" w:rsidRPr="002B1E71">
        <w:rPr>
          <w:sz w:val="24"/>
        </w:rPr>
        <w:t xml:space="preserve"> </w:t>
      </w:r>
    </w:p>
    <w:p w:rsidR="00F17499" w:rsidRPr="002B1E71" w:rsidRDefault="00F17499"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szCs w:val="24"/>
        </w:rPr>
        <w:t>SSI</w:t>
      </w:r>
      <w:r w:rsidRPr="002B1E71">
        <w:rPr>
          <w:rFonts w:hint="eastAsia"/>
          <w:color w:val="000000" w:themeColor="text1"/>
          <w:sz w:val="24"/>
          <w:szCs w:val="24"/>
        </w:rPr>
        <w:t>：</w:t>
      </w:r>
      <w:r w:rsidRPr="002B1E71">
        <w:rPr>
          <w:sz w:val="24"/>
        </w:rPr>
        <w:t>SmallScaleIntegratedcircuites</w:t>
      </w:r>
      <w:r w:rsidRPr="002B1E71">
        <w:rPr>
          <w:sz w:val="24"/>
        </w:rPr>
        <w:t>小规模集成电路</w:t>
      </w:r>
    </w:p>
    <w:p w:rsidR="007A6288" w:rsidRPr="002B1E71" w:rsidRDefault="00F17499"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MSI</w:t>
      </w:r>
      <w:r w:rsidRPr="002B1E71">
        <w:rPr>
          <w:rFonts w:hint="eastAsia"/>
          <w:color w:val="000000" w:themeColor="text1"/>
          <w:sz w:val="24"/>
          <w:szCs w:val="24"/>
        </w:rPr>
        <w:t>：</w:t>
      </w:r>
      <w:r w:rsidRPr="002B1E71">
        <w:rPr>
          <w:sz w:val="24"/>
        </w:rPr>
        <w:t>Medium</w:t>
      </w:r>
      <w:r w:rsidRPr="002B1E71">
        <w:rPr>
          <w:rFonts w:hint="eastAsia"/>
          <w:sz w:val="24"/>
        </w:rPr>
        <w:t xml:space="preserve"> </w:t>
      </w:r>
      <w:r w:rsidRPr="002B1E71">
        <w:rPr>
          <w:sz w:val="24"/>
        </w:rPr>
        <w:t>Scale</w:t>
      </w:r>
      <w:r w:rsidRPr="002B1E71">
        <w:rPr>
          <w:rFonts w:hint="eastAsia"/>
          <w:sz w:val="24"/>
        </w:rPr>
        <w:t xml:space="preserve"> </w:t>
      </w:r>
      <w:r w:rsidRPr="002B1E71">
        <w:rPr>
          <w:sz w:val="24"/>
        </w:rPr>
        <w:t>Integrated</w:t>
      </w:r>
      <w:r w:rsidRPr="002B1E71">
        <w:rPr>
          <w:rFonts w:hint="eastAsia"/>
          <w:sz w:val="24"/>
        </w:rPr>
        <w:t xml:space="preserve"> </w:t>
      </w:r>
      <w:r w:rsidRPr="002B1E71">
        <w:rPr>
          <w:sz w:val="24"/>
        </w:rPr>
        <w:t>circuites</w:t>
      </w:r>
      <w:r w:rsidRPr="002B1E71">
        <w:rPr>
          <w:sz w:val="24"/>
        </w:rPr>
        <w:t>中规模集成电路</w:t>
      </w:r>
    </w:p>
    <w:p w:rsidR="007A6288" w:rsidRPr="002B1E71" w:rsidRDefault="007A6288"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LSI</w:t>
      </w:r>
      <w:r w:rsidR="00F17499" w:rsidRPr="002B1E71">
        <w:rPr>
          <w:rFonts w:hint="eastAsia"/>
          <w:color w:val="000000" w:themeColor="text1"/>
          <w:sz w:val="24"/>
          <w:szCs w:val="24"/>
        </w:rPr>
        <w:t>：</w:t>
      </w:r>
      <w:r w:rsidR="00F17499" w:rsidRPr="002B1E71">
        <w:rPr>
          <w:rFonts w:hint="eastAsia"/>
          <w:color w:val="000000" w:themeColor="text1"/>
          <w:sz w:val="24"/>
          <w:szCs w:val="24"/>
        </w:rPr>
        <w:t xml:space="preserve">Large </w:t>
      </w:r>
      <w:r w:rsidR="00F17499" w:rsidRPr="002B1E71">
        <w:rPr>
          <w:rFonts w:ascii="Arial" w:hAnsi="Arial" w:cs="Arial"/>
          <w:color w:val="000000"/>
          <w:sz w:val="24"/>
          <w:szCs w:val="20"/>
        </w:rPr>
        <w:t>Scale Integration</w:t>
      </w:r>
      <w:r w:rsidR="00F17499" w:rsidRPr="002B1E71">
        <w:rPr>
          <w:sz w:val="24"/>
          <w:szCs w:val="24"/>
        </w:rPr>
        <w:t xml:space="preserve"> Circuit</w:t>
      </w:r>
      <w:r w:rsidR="00F17499" w:rsidRPr="002B1E71">
        <w:rPr>
          <w:rFonts w:ascii="Arial" w:hAnsi="Arial" w:cs="Arial" w:hint="eastAsia"/>
          <w:color w:val="000000"/>
          <w:sz w:val="24"/>
          <w:szCs w:val="20"/>
        </w:rPr>
        <w:t>超大规模集成电路；</w:t>
      </w:r>
    </w:p>
    <w:p w:rsidR="00F17499" w:rsidRPr="002B1E71" w:rsidRDefault="00F17499" w:rsidP="002B1E71">
      <w:pPr>
        <w:pStyle w:val="a5"/>
        <w:numPr>
          <w:ilvl w:val="0"/>
          <w:numId w:val="30"/>
        </w:numPr>
        <w:spacing w:line="360" w:lineRule="auto"/>
        <w:ind w:firstLineChars="0"/>
        <w:rPr>
          <w:color w:val="000000" w:themeColor="text1"/>
          <w:sz w:val="24"/>
        </w:rPr>
      </w:pPr>
      <w:r w:rsidRPr="002B1E71">
        <w:rPr>
          <w:color w:val="000000" w:themeColor="text1"/>
          <w:sz w:val="24"/>
          <w:szCs w:val="24"/>
        </w:rPr>
        <w:t xml:space="preserve">VLSI </w:t>
      </w:r>
      <w:r w:rsidRPr="002B1E71">
        <w:rPr>
          <w:rFonts w:hint="eastAsia"/>
          <w:color w:val="000000" w:themeColor="text1"/>
          <w:sz w:val="24"/>
          <w:szCs w:val="24"/>
        </w:rPr>
        <w:t>：</w:t>
      </w:r>
      <w:r w:rsidRPr="002B1E71">
        <w:rPr>
          <w:rFonts w:hint="eastAsia"/>
          <w:color w:val="000000" w:themeColor="text1"/>
          <w:sz w:val="24"/>
          <w:szCs w:val="24"/>
        </w:rPr>
        <w:t xml:space="preserve">Very Large </w:t>
      </w:r>
      <w:r w:rsidRPr="002B1E71">
        <w:rPr>
          <w:rFonts w:ascii="Arial" w:hAnsi="Arial" w:cs="Arial"/>
          <w:color w:val="000000"/>
          <w:sz w:val="24"/>
          <w:szCs w:val="20"/>
        </w:rPr>
        <w:t>Scale Integration</w:t>
      </w:r>
      <w:r w:rsidRPr="002B1E71">
        <w:rPr>
          <w:sz w:val="24"/>
          <w:szCs w:val="24"/>
        </w:rPr>
        <w:t xml:space="preserve"> Circuit</w:t>
      </w:r>
      <w:r w:rsidRPr="002B1E71">
        <w:rPr>
          <w:rFonts w:ascii="Arial" w:hAnsi="Arial" w:cs="Arial" w:hint="eastAsia"/>
          <w:color w:val="000000"/>
          <w:sz w:val="24"/>
          <w:szCs w:val="20"/>
        </w:rPr>
        <w:t>超大规模集成电路；</w:t>
      </w:r>
    </w:p>
    <w:p w:rsidR="007A6288" w:rsidRPr="002B1E71" w:rsidRDefault="007A6288"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CVD</w:t>
      </w:r>
      <w:r w:rsidR="00C04BAD" w:rsidRPr="002B1E71">
        <w:rPr>
          <w:rFonts w:hint="eastAsia"/>
          <w:color w:val="000000" w:themeColor="text1"/>
          <w:sz w:val="24"/>
        </w:rPr>
        <w:t xml:space="preserve"> </w:t>
      </w:r>
      <w:r w:rsidR="00C04BAD" w:rsidRPr="002B1E71">
        <w:rPr>
          <w:rFonts w:hint="eastAsia"/>
          <w:color w:val="000000" w:themeColor="text1"/>
          <w:sz w:val="24"/>
        </w:rPr>
        <w:t>：</w:t>
      </w:r>
      <w:r w:rsidR="00C04BAD" w:rsidRPr="002B1E71">
        <w:rPr>
          <w:rFonts w:ascii="Arial" w:hAnsi="Arial" w:cs="Arial"/>
          <w:color w:val="000000"/>
          <w:sz w:val="24"/>
          <w:szCs w:val="20"/>
        </w:rPr>
        <w:t>Chemical Vapor Deposition</w:t>
      </w:r>
      <w:r w:rsidR="00C04BAD" w:rsidRPr="002B1E71">
        <w:rPr>
          <w:rFonts w:hint="eastAsia"/>
          <w:color w:val="000000" w:themeColor="text1"/>
          <w:sz w:val="24"/>
        </w:rPr>
        <w:t>化学气相淀积；</w:t>
      </w:r>
    </w:p>
    <w:p w:rsidR="00B456D4" w:rsidRPr="002B1E71" w:rsidRDefault="00B456D4"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DRC</w:t>
      </w:r>
      <w:r w:rsidR="00C04BAD" w:rsidRPr="002B1E71">
        <w:rPr>
          <w:rFonts w:hint="eastAsia"/>
          <w:color w:val="000000" w:themeColor="text1"/>
          <w:sz w:val="24"/>
        </w:rPr>
        <w:t>：</w:t>
      </w:r>
    </w:p>
    <w:p w:rsidR="002B54EB" w:rsidRPr="002B1E71" w:rsidRDefault="002B54EB"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PCI</w:t>
      </w:r>
      <w:r w:rsidR="00C04BAD" w:rsidRPr="002B1E71">
        <w:rPr>
          <w:rFonts w:hint="eastAsia"/>
          <w:color w:val="000000" w:themeColor="text1"/>
          <w:sz w:val="24"/>
        </w:rPr>
        <w:t>：</w:t>
      </w:r>
      <w:r w:rsidR="00C04BAD" w:rsidRPr="002B1E71">
        <w:rPr>
          <w:spacing w:val="6"/>
          <w:sz w:val="24"/>
        </w:rPr>
        <w:t>Peripheral Component Interconnect</w:t>
      </w:r>
    </w:p>
    <w:p w:rsidR="002B54EB" w:rsidRPr="002B1E71" w:rsidRDefault="002B54EB"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OPB</w:t>
      </w:r>
      <w:r w:rsidR="00C04BAD" w:rsidRPr="002B1E71">
        <w:rPr>
          <w:rFonts w:hint="eastAsia"/>
          <w:color w:val="000000" w:themeColor="text1"/>
          <w:sz w:val="24"/>
        </w:rPr>
        <w:t xml:space="preserve"> :On-chip </w:t>
      </w:r>
      <w:r w:rsidR="00E503E9" w:rsidRPr="002B1E71">
        <w:rPr>
          <w:rFonts w:ascii="Arial" w:hAnsi="Arial" w:cs="Arial"/>
          <w:color w:val="000000"/>
          <w:sz w:val="24"/>
          <w:szCs w:val="20"/>
        </w:rPr>
        <w:t>Peripheral Bus</w:t>
      </w:r>
      <w:r w:rsidR="00E503E9" w:rsidRPr="002B1E71">
        <w:rPr>
          <w:rFonts w:ascii="Arial" w:hAnsi="Arial" w:cs="Arial" w:hint="eastAsia"/>
          <w:color w:val="000000"/>
          <w:sz w:val="24"/>
          <w:szCs w:val="20"/>
        </w:rPr>
        <w:t xml:space="preserve"> </w:t>
      </w:r>
      <w:r w:rsidR="00E503E9" w:rsidRPr="002B1E71">
        <w:rPr>
          <w:rFonts w:ascii="Arial" w:hAnsi="Arial" w:cs="Arial" w:hint="eastAsia"/>
          <w:color w:val="000000"/>
          <w:sz w:val="24"/>
          <w:szCs w:val="20"/>
        </w:rPr>
        <w:t>片上外围总线</w:t>
      </w:r>
    </w:p>
    <w:p w:rsidR="002B54EB" w:rsidRPr="002B1E71" w:rsidRDefault="002B54EB"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PLB</w:t>
      </w:r>
      <w:r w:rsidR="00E503E9" w:rsidRPr="002B1E71">
        <w:rPr>
          <w:rFonts w:hint="eastAsia"/>
          <w:color w:val="000000" w:themeColor="text1"/>
          <w:sz w:val="24"/>
        </w:rPr>
        <w:t>：</w:t>
      </w:r>
      <w:r w:rsidR="00E503E9" w:rsidRPr="002B1E71">
        <w:rPr>
          <w:rFonts w:hint="eastAsia"/>
          <w:color w:val="000000" w:themeColor="text1"/>
          <w:sz w:val="24"/>
        </w:rPr>
        <w:t xml:space="preserve">Preofessor Logic BUS </w:t>
      </w:r>
      <w:r w:rsidR="00332686" w:rsidRPr="002B1E71">
        <w:rPr>
          <w:rFonts w:hint="eastAsia"/>
          <w:color w:val="000000" w:themeColor="text1"/>
          <w:sz w:val="24"/>
        </w:rPr>
        <w:t>处理器逻辑总线</w:t>
      </w:r>
    </w:p>
    <w:p w:rsidR="00332686" w:rsidRPr="002B1E71" w:rsidRDefault="00332686"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SRAM</w:t>
      </w:r>
      <w:r w:rsidRPr="002B1E71">
        <w:rPr>
          <w:rFonts w:hint="eastAsia"/>
          <w:color w:val="000000" w:themeColor="text1"/>
          <w:sz w:val="24"/>
        </w:rPr>
        <w:t>：</w:t>
      </w:r>
      <w:r w:rsidRPr="002B1E71">
        <w:rPr>
          <w:rFonts w:hint="eastAsia"/>
          <w:color w:val="000000" w:themeColor="text1"/>
          <w:sz w:val="24"/>
        </w:rPr>
        <w:t xml:space="preserve">Static Random access memory </w:t>
      </w:r>
      <w:r w:rsidRPr="002B1E71">
        <w:rPr>
          <w:rFonts w:hint="eastAsia"/>
          <w:color w:val="000000" w:themeColor="text1"/>
          <w:sz w:val="24"/>
        </w:rPr>
        <w:t>静态随机存取存储器</w:t>
      </w:r>
    </w:p>
    <w:p w:rsidR="00332686" w:rsidRPr="002B1E71" w:rsidRDefault="00332686"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SSRAM</w:t>
      </w:r>
      <w:r w:rsidRPr="002B1E71">
        <w:rPr>
          <w:rFonts w:hint="eastAsia"/>
          <w:color w:val="000000" w:themeColor="text1"/>
          <w:sz w:val="24"/>
        </w:rPr>
        <w:t>：</w:t>
      </w:r>
      <w:r w:rsidRPr="002B1E71">
        <w:rPr>
          <w:rFonts w:ascii="Arial" w:hAnsi="Arial" w:cs="Arial"/>
          <w:color w:val="000000"/>
          <w:sz w:val="24"/>
          <w:szCs w:val="20"/>
        </w:rPr>
        <w:t>synchronous static random access memory</w:t>
      </w:r>
      <w:r w:rsidRPr="002B1E71">
        <w:rPr>
          <w:rFonts w:ascii="Arial" w:hAnsi="Arial" w:cs="Arial" w:hint="eastAsia"/>
          <w:color w:val="000000"/>
          <w:sz w:val="24"/>
          <w:szCs w:val="20"/>
        </w:rPr>
        <w:t xml:space="preserve"> </w:t>
      </w:r>
      <w:r w:rsidRPr="002B1E71">
        <w:rPr>
          <w:rFonts w:ascii="Arial" w:hAnsi="Arial" w:cs="Arial" w:hint="eastAsia"/>
          <w:color w:val="000000"/>
          <w:sz w:val="24"/>
          <w:szCs w:val="20"/>
        </w:rPr>
        <w:t>同步静态随机存取存储器</w:t>
      </w:r>
    </w:p>
    <w:p w:rsidR="00332686" w:rsidRPr="00BF2509" w:rsidRDefault="00332686" w:rsidP="002B1E71">
      <w:pPr>
        <w:pStyle w:val="a5"/>
        <w:numPr>
          <w:ilvl w:val="0"/>
          <w:numId w:val="30"/>
        </w:numPr>
        <w:spacing w:line="360" w:lineRule="auto"/>
        <w:ind w:firstLineChars="0"/>
        <w:rPr>
          <w:color w:val="000000" w:themeColor="text1"/>
          <w:sz w:val="24"/>
        </w:rPr>
      </w:pPr>
      <w:r w:rsidRPr="002B1E71">
        <w:rPr>
          <w:rFonts w:hint="eastAsia"/>
          <w:color w:val="000000" w:themeColor="text1"/>
          <w:sz w:val="24"/>
        </w:rPr>
        <w:t>SDRAM</w:t>
      </w:r>
      <w:r w:rsidRPr="002B1E71">
        <w:rPr>
          <w:rFonts w:hint="eastAsia"/>
          <w:color w:val="000000" w:themeColor="text1"/>
          <w:sz w:val="24"/>
        </w:rPr>
        <w:t>：</w:t>
      </w:r>
      <w:r w:rsidRPr="002B1E71">
        <w:rPr>
          <w:rFonts w:ascii="Arial" w:hAnsi="Arial" w:cs="Arial"/>
          <w:color w:val="000000"/>
          <w:sz w:val="24"/>
          <w:szCs w:val="20"/>
        </w:rPr>
        <w:t>Synchronous Dynamic Random Access Memory</w:t>
      </w:r>
      <w:r w:rsidRPr="002B1E71">
        <w:rPr>
          <w:rFonts w:ascii="Arial" w:hAnsi="Arial" w:cs="Arial" w:hint="eastAsia"/>
          <w:color w:val="000000"/>
          <w:sz w:val="24"/>
          <w:szCs w:val="20"/>
        </w:rPr>
        <w:t xml:space="preserve"> </w:t>
      </w:r>
      <w:r w:rsidRPr="002B1E71">
        <w:rPr>
          <w:rFonts w:ascii="Arial" w:hAnsi="Arial" w:cs="Arial" w:hint="eastAsia"/>
          <w:color w:val="000000"/>
          <w:sz w:val="24"/>
          <w:szCs w:val="20"/>
        </w:rPr>
        <w:t>同步动态堆积存取存储器</w:t>
      </w:r>
    </w:p>
    <w:p w:rsidR="00BF2509" w:rsidRDefault="00BF2509" w:rsidP="002B1E71">
      <w:pPr>
        <w:pStyle w:val="a5"/>
        <w:numPr>
          <w:ilvl w:val="0"/>
          <w:numId w:val="30"/>
        </w:numPr>
        <w:spacing w:line="360" w:lineRule="auto"/>
        <w:ind w:firstLineChars="0"/>
        <w:rPr>
          <w:color w:val="000000" w:themeColor="text1"/>
          <w:sz w:val="24"/>
        </w:rPr>
      </w:pPr>
      <w:r>
        <w:rPr>
          <w:rFonts w:hint="eastAsia"/>
          <w:color w:val="000000" w:themeColor="text1"/>
          <w:sz w:val="24"/>
        </w:rPr>
        <w:t>IIR</w:t>
      </w:r>
      <w:r>
        <w:rPr>
          <w:rFonts w:hint="eastAsia"/>
          <w:color w:val="000000" w:themeColor="text1"/>
          <w:sz w:val="24"/>
        </w:rPr>
        <w:t>：</w:t>
      </w:r>
      <w:r w:rsidRPr="00BF2509">
        <w:rPr>
          <w:color w:val="000000" w:themeColor="text1"/>
          <w:sz w:val="24"/>
        </w:rPr>
        <w:t>Infinite Impulse Response</w:t>
      </w:r>
      <w:r>
        <w:rPr>
          <w:rFonts w:hint="eastAsia"/>
          <w:color w:val="000000" w:themeColor="text1"/>
          <w:sz w:val="24"/>
        </w:rPr>
        <w:t>数字滤波器（无限长</w:t>
      </w:r>
      <w:r w:rsidRPr="00BF2509">
        <w:rPr>
          <w:color w:val="000000" w:themeColor="text1"/>
          <w:sz w:val="24"/>
        </w:rPr>
        <w:t>单位冲激响应滤波器</w:t>
      </w:r>
      <w:r>
        <w:rPr>
          <w:rFonts w:hint="eastAsia"/>
          <w:color w:val="000000" w:themeColor="text1"/>
          <w:sz w:val="24"/>
        </w:rPr>
        <w:t>）</w:t>
      </w:r>
    </w:p>
    <w:p w:rsidR="00BF2509" w:rsidRPr="002B1E71" w:rsidRDefault="00BF2509" w:rsidP="002B1E71">
      <w:pPr>
        <w:pStyle w:val="a5"/>
        <w:numPr>
          <w:ilvl w:val="0"/>
          <w:numId w:val="30"/>
        </w:numPr>
        <w:spacing w:line="360" w:lineRule="auto"/>
        <w:ind w:firstLineChars="0"/>
        <w:rPr>
          <w:color w:val="000000" w:themeColor="text1"/>
          <w:sz w:val="24"/>
        </w:rPr>
      </w:pPr>
      <w:r>
        <w:rPr>
          <w:rFonts w:hint="eastAsia"/>
          <w:color w:val="000000" w:themeColor="text1"/>
          <w:sz w:val="24"/>
        </w:rPr>
        <w:t>FIR:</w:t>
      </w:r>
      <w:r w:rsidRPr="00BF2509">
        <w:rPr>
          <w:sz w:val="18"/>
          <w:szCs w:val="18"/>
        </w:rPr>
        <w:t xml:space="preserve"> </w:t>
      </w:r>
      <w:r w:rsidRPr="00BF2509">
        <w:rPr>
          <w:color w:val="000000" w:themeColor="text1"/>
          <w:sz w:val="24"/>
        </w:rPr>
        <w:t>Finite Impulse Response</w:t>
      </w:r>
      <w:r w:rsidRPr="00BF2509">
        <w:rPr>
          <w:color w:val="000000" w:themeColor="text1"/>
          <w:sz w:val="24"/>
        </w:rPr>
        <w:t>有限长单位冲激响应滤波器</w:t>
      </w:r>
    </w:p>
    <w:p w:rsidR="006A7730" w:rsidRPr="002B1E71" w:rsidRDefault="00E37E88" w:rsidP="002B1E71">
      <w:pPr>
        <w:pStyle w:val="1"/>
        <w:numPr>
          <w:ilvl w:val="0"/>
          <w:numId w:val="14"/>
        </w:numPr>
        <w:rPr>
          <w:rFonts w:hAnsi="Times New Roman"/>
        </w:rPr>
      </w:pPr>
      <w:r w:rsidRPr="002B1E71">
        <w:rPr>
          <w:rFonts w:hint="eastAsia"/>
        </w:rPr>
        <w:t>同步电路和异步电路的区别是什么？</w:t>
      </w:r>
    </w:p>
    <w:p w:rsidR="00D143A3" w:rsidRPr="002B1E71" w:rsidRDefault="00D143A3" w:rsidP="002B1E71">
      <w:pPr>
        <w:pStyle w:val="a5"/>
        <w:spacing w:line="360" w:lineRule="auto"/>
        <w:ind w:left="357" w:firstLineChars="0" w:firstLine="0"/>
        <w:rPr>
          <w:rFonts w:ascii="Times New Roman" w:hAnsi="Times New Roman"/>
          <w:sz w:val="24"/>
        </w:rPr>
      </w:pPr>
      <w:r w:rsidRPr="002B1E71">
        <w:rPr>
          <w:rFonts w:ascii="Times New Roman" w:hint="eastAsia"/>
          <w:sz w:val="24"/>
        </w:rPr>
        <w:t>电路设计可分类为同步电路和异步电路设计。</w:t>
      </w:r>
    </w:p>
    <w:p w:rsidR="00C57345" w:rsidRPr="002B1E71" w:rsidRDefault="00C57345" w:rsidP="002B1E71">
      <w:pPr>
        <w:pStyle w:val="a5"/>
        <w:spacing w:line="360" w:lineRule="auto"/>
        <w:ind w:left="357" w:firstLineChars="0" w:firstLine="0"/>
        <w:rPr>
          <w:rFonts w:ascii="Times New Roman" w:hAnsi="Times New Roman"/>
          <w:sz w:val="24"/>
        </w:rPr>
      </w:pPr>
      <w:r w:rsidRPr="002B1E71">
        <w:rPr>
          <w:rFonts w:ascii="Times New Roman" w:hint="eastAsia"/>
          <w:sz w:val="24"/>
        </w:rPr>
        <w:lastRenderedPageBreak/>
        <w:t>异步电路主要是组合逻辑电路，用于产生地址译码器、</w:t>
      </w:r>
      <w:r w:rsidRPr="002B1E71">
        <w:rPr>
          <w:rFonts w:ascii="Times New Roman" w:hAnsi="Times New Roman" w:hint="eastAsia"/>
          <w:sz w:val="24"/>
        </w:rPr>
        <w:t>FIFO</w:t>
      </w:r>
      <w:r w:rsidRPr="002B1E71">
        <w:rPr>
          <w:rFonts w:ascii="Times New Roman" w:hint="eastAsia"/>
          <w:sz w:val="24"/>
        </w:rPr>
        <w:t>或</w:t>
      </w:r>
      <w:r w:rsidRPr="002B1E71">
        <w:rPr>
          <w:rFonts w:ascii="Times New Roman" w:hAnsi="Times New Roman" w:hint="eastAsia"/>
          <w:sz w:val="24"/>
        </w:rPr>
        <w:t>RAM</w:t>
      </w:r>
      <w:r w:rsidRPr="002B1E71">
        <w:rPr>
          <w:rFonts w:ascii="Times New Roman" w:hint="eastAsia"/>
          <w:sz w:val="24"/>
        </w:rPr>
        <w:t>的读写控制信号脉冲，其逻辑输出与任何时钟信号都没有关系，译码输出产生的毛刺通常是可以监控的。</w:t>
      </w:r>
      <w:r w:rsidR="00BE18E5" w:rsidRPr="002B1E71">
        <w:rPr>
          <w:rFonts w:ascii="Times New Roman" w:hint="eastAsia"/>
          <w:sz w:val="24"/>
        </w:rPr>
        <w:t>同时也用于时序电路中，通常输入信号只在电路处于波动状态时菜发生变化，也就是说一个时辰容许一个输入产生变化，以防止输入信号之间形成的竞争冒险。</w:t>
      </w:r>
    </w:p>
    <w:p w:rsidR="00C57345" w:rsidRPr="002B1E71" w:rsidRDefault="00C57345" w:rsidP="002B1E71">
      <w:pPr>
        <w:pStyle w:val="a5"/>
        <w:spacing w:line="360" w:lineRule="auto"/>
        <w:ind w:left="357" w:firstLineChars="0" w:firstLine="0"/>
        <w:rPr>
          <w:rFonts w:ascii="Times New Roman" w:hAnsi="Times New Roman"/>
          <w:sz w:val="24"/>
        </w:rPr>
      </w:pPr>
      <w:r w:rsidRPr="002B1E71">
        <w:rPr>
          <w:rFonts w:ascii="Times New Roman" w:hint="eastAsia"/>
          <w:sz w:val="24"/>
        </w:rPr>
        <w:t>同步电路有时序电路</w:t>
      </w:r>
      <w:r w:rsidR="00BE18E5" w:rsidRPr="002B1E71">
        <w:rPr>
          <w:rFonts w:ascii="Times New Roman" w:hint="eastAsia"/>
          <w:sz w:val="24"/>
        </w:rPr>
        <w:t>和组合逻辑电力构成的电路，其所有操作都是在严格的时钟控制下完成的，这些时序电路共享同一时钟</w:t>
      </w:r>
      <w:r w:rsidR="00BE18E5" w:rsidRPr="002B1E71">
        <w:rPr>
          <w:rFonts w:ascii="Times New Roman" w:hAnsi="Times New Roman" w:hint="eastAsia"/>
          <w:sz w:val="24"/>
        </w:rPr>
        <w:t>CLK</w:t>
      </w:r>
      <w:r w:rsidR="00BE18E5" w:rsidRPr="002B1E71">
        <w:rPr>
          <w:rFonts w:ascii="Times New Roman" w:hint="eastAsia"/>
          <w:sz w:val="24"/>
        </w:rPr>
        <w:t>，而所有的状态变化都是在时钟的上升沿或下降沿完成。</w:t>
      </w:r>
    </w:p>
    <w:p w:rsidR="00D143A3" w:rsidRPr="002B1E71" w:rsidRDefault="00BF3CE8" w:rsidP="002B1E71">
      <w:pPr>
        <w:pStyle w:val="1"/>
        <w:numPr>
          <w:ilvl w:val="0"/>
          <w:numId w:val="14"/>
        </w:numPr>
      </w:pPr>
      <w:r w:rsidRPr="002B1E71">
        <w:rPr>
          <w:rFonts w:hint="eastAsia"/>
        </w:rPr>
        <w:t>什么是同步逻辑和异步逻辑？</w:t>
      </w:r>
    </w:p>
    <w:p w:rsidR="00BF3CE8" w:rsidRPr="002B1E71" w:rsidRDefault="00BF3CE8" w:rsidP="002B1E71">
      <w:pPr>
        <w:pStyle w:val="a5"/>
        <w:spacing w:line="360" w:lineRule="auto"/>
        <w:ind w:left="357" w:firstLineChars="0" w:firstLine="0"/>
        <w:rPr>
          <w:rFonts w:ascii="Times New Roman"/>
          <w:sz w:val="24"/>
        </w:rPr>
      </w:pPr>
      <w:r w:rsidRPr="002B1E71">
        <w:rPr>
          <w:rFonts w:ascii="Times New Roman" w:hint="eastAsia"/>
          <w:sz w:val="24"/>
        </w:rPr>
        <w:t>同步逻辑是时钟之间有固定关系的，异步逻辑是个时钟之间没有固定的因果关系。</w:t>
      </w:r>
    </w:p>
    <w:p w:rsidR="003A642B" w:rsidRPr="002B1E71" w:rsidRDefault="00BF3CE8" w:rsidP="002B1E71">
      <w:pPr>
        <w:pStyle w:val="1"/>
        <w:numPr>
          <w:ilvl w:val="0"/>
          <w:numId w:val="14"/>
        </w:numPr>
      </w:pPr>
      <w:r w:rsidRPr="002B1E71">
        <w:rPr>
          <w:rFonts w:hint="eastAsia"/>
        </w:rPr>
        <w:t>什么是“线与”逻辑，要实现它，在硬件特性上有什么具体要求？</w:t>
      </w:r>
    </w:p>
    <w:p w:rsidR="00D143A3" w:rsidRPr="002B1E71" w:rsidRDefault="009D1363" w:rsidP="002B1E71">
      <w:pPr>
        <w:pStyle w:val="a5"/>
        <w:spacing w:line="360" w:lineRule="auto"/>
        <w:ind w:left="357" w:firstLineChars="0" w:firstLine="0"/>
        <w:rPr>
          <w:rFonts w:ascii="Times New Roman"/>
          <w:sz w:val="24"/>
        </w:rPr>
      </w:pPr>
      <w:r w:rsidRPr="002B1E71">
        <w:rPr>
          <w:rFonts w:ascii="Times New Roman" w:hint="eastAsia"/>
          <w:sz w:val="24"/>
        </w:rPr>
        <w:t>“线与”逻辑：</w:t>
      </w:r>
      <w:r w:rsidRPr="002B1E71">
        <w:rPr>
          <w:rFonts w:ascii="Times New Roman"/>
          <w:sz w:val="24"/>
        </w:rPr>
        <w:t>即两个输出端（或者两个以上）直接互连就可以实现</w:t>
      </w:r>
      <w:r w:rsidRPr="002B1E71">
        <w:rPr>
          <w:rFonts w:ascii="Times New Roman"/>
          <w:sz w:val="24"/>
        </w:rPr>
        <w:t>AND</w:t>
      </w:r>
      <w:r w:rsidRPr="002B1E71">
        <w:rPr>
          <w:rFonts w:ascii="Times New Roman"/>
          <w:sz w:val="24"/>
        </w:rPr>
        <w:t>的逻辑功能。在总线传输等实际应用中需要多个门的输出端并联连接使用，而一般</w:t>
      </w:r>
      <w:r w:rsidRPr="002B1E71">
        <w:rPr>
          <w:rFonts w:ascii="Times New Roman"/>
          <w:sz w:val="24"/>
        </w:rPr>
        <w:t>TTL</w:t>
      </w:r>
      <w:r w:rsidRPr="002B1E71">
        <w:rPr>
          <w:rFonts w:ascii="Times New Roman"/>
          <w:sz w:val="24"/>
        </w:rPr>
        <w:t>门输出端并不能直接并接使用，否则这些门的输出管之间由于低阻抗形成很大的短路电流（灌电流），而烧坏器件。在硬件上，可用</w:t>
      </w:r>
      <w:r w:rsidRPr="002B1E71">
        <w:rPr>
          <w:rFonts w:ascii="Times New Roman"/>
          <w:sz w:val="24"/>
        </w:rPr>
        <w:t>OC</w:t>
      </w:r>
      <w:r w:rsidRPr="002B1E71">
        <w:rPr>
          <w:rFonts w:ascii="Times New Roman"/>
          <w:sz w:val="24"/>
        </w:rPr>
        <w:t>门或三态门（</w:t>
      </w:r>
      <w:r w:rsidRPr="002B1E71">
        <w:rPr>
          <w:rFonts w:ascii="Times New Roman"/>
          <w:sz w:val="24"/>
        </w:rPr>
        <w:t>ST</w:t>
      </w:r>
      <w:r w:rsidRPr="002B1E71">
        <w:rPr>
          <w:rFonts w:ascii="Times New Roman"/>
          <w:sz w:val="24"/>
        </w:rPr>
        <w:t>门）来实现。</w:t>
      </w:r>
      <w:r w:rsidRPr="002B1E71">
        <w:rPr>
          <w:rFonts w:ascii="Times New Roman"/>
          <w:sz w:val="24"/>
        </w:rPr>
        <w:t xml:space="preserve"> </w:t>
      </w:r>
      <w:r w:rsidRPr="002B1E71">
        <w:rPr>
          <w:rFonts w:ascii="Times New Roman"/>
          <w:sz w:val="24"/>
        </w:rPr>
        <w:t>用</w:t>
      </w:r>
      <w:r w:rsidRPr="002B1E71">
        <w:rPr>
          <w:rFonts w:ascii="Times New Roman"/>
          <w:sz w:val="24"/>
        </w:rPr>
        <w:t>OC</w:t>
      </w:r>
      <w:r w:rsidRPr="002B1E71">
        <w:rPr>
          <w:rFonts w:ascii="Times New Roman"/>
          <w:sz w:val="24"/>
        </w:rPr>
        <w:t>门实现线与，应同时在输出端口应加一个上拉电阻。</w:t>
      </w:r>
    </w:p>
    <w:p w:rsidR="004144F8" w:rsidRPr="002B1E71" w:rsidRDefault="004144F8" w:rsidP="002B1E71">
      <w:pPr>
        <w:pStyle w:val="a5"/>
        <w:spacing w:line="360" w:lineRule="auto"/>
        <w:ind w:left="360" w:firstLineChars="0" w:firstLine="0"/>
        <w:rPr>
          <w:rFonts w:ascii="Times New Roman"/>
          <w:sz w:val="24"/>
        </w:rPr>
      </w:pPr>
      <w:r w:rsidRPr="002B1E71">
        <w:rPr>
          <w:rFonts w:ascii="宋体" w:hAnsi="宋体" w:cs="宋体"/>
          <w:noProof/>
          <w:color w:val="000066"/>
          <w:kern w:val="0"/>
          <w:sz w:val="24"/>
          <w:szCs w:val="20"/>
        </w:rPr>
        <w:drawing>
          <wp:inline distT="0" distB="0" distL="0" distR="0">
            <wp:extent cx="1837690" cy="241300"/>
            <wp:effectExtent l="19050" t="0" r="0" b="0"/>
            <wp:docPr id="9" name="图片 9" descr="http://www.willar.com/shudian/images/Image1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llar.com/shudian/images/Image1024.gif"/>
                    <pic:cNvPicPr>
                      <a:picLocks noChangeAspect="1" noChangeArrowheads="1"/>
                    </pic:cNvPicPr>
                  </pic:nvPicPr>
                  <pic:blipFill>
                    <a:blip r:embed="rId8"/>
                    <a:srcRect/>
                    <a:stretch>
                      <a:fillRect/>
                    </a:stretch>
                  </pic:blipFill>
                  <pic:spPr bwMode="auto">
                    <a:xfrm>
                      <a:off x="0" y="0"/>
                      <a:ext cx="1837690" cy="241300"/>
                    </a:xfrm>
                    <a:prstGeom prst="rect">
                      <a:avLst/>
                    </a:prstGeom>
                    <a:noFill/>
                    <a:ln w="9525">
                      <a:noFill/>
                      <a:miter lim="800000"/>
                      <a:headEnd/>
                      <a:tailEnd/>
                    </a:ln>
                  </pic:spPr>
                </pic:pic>
              </a:graphicData>
            </a:graphic>
          </wp:inline>
        </w:drawing>
      </w:r>
    </w:p>
    <w:p w:rsidR="004144F8" w:rsidRPr="002B1E71" w:rsidRDefault="004144F8" w:rsidP="002B1E71">
      <w:pPr>
        <w:pStyle w:val="a5"/>
        <w:spacing w:line="360" w:lineRule="auto"/>
        <w:ind w:left="360" w:firstLineChars="0" w:firstLine="0"/>
        <w:rPr>
          <w:rFonts w:ascii="Times New Roman" w:hAnsi="Times New Roman"/>
          <w:sz w:val="24"/>
        </w:rPr>
      </w:pPr>
      <w:r w:rsidRPr="002B1E71">
        <w:rPr>
          <w:rFonts w:ascii="宋体" w:hAnsi="宋体" w:cs="宋体"/>
          <w:noProof/>
          <w:color w:val="000066"/>
          <w:kern w:val="0"/>
          <w:sz w:val="24"/>
          <w:szCs w:val="20"/>
        </w:rPr>
        <w:lastRenderedPageBreak/>
        <w:drawing>
          <wp:inline distT="0" distB="0" distL="0" distR="0">
            <wp:extent cx="5048885" cy="4086860"/>
            <wp:effectExtent l="19050" t="0" r="0" b="0"/>
            <wp:docPr id="6" name="图片 6" descr="http://www.willar.com/shudian/images/dig2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llar.com/shudian/images/dig2_21.gif"/>
                    <pic:cNvPicPr>
                      <a:picLocks noChangeAspect="1" noChangeArrowheads="1"/>
                    </pic:cNvPicPr>
                  </pic:nvPicPr>
                  <pic:blipFill>
                    <a:blip r:embed="rId9"/>
                    <a:srcRect/>
                    <a:stretch>
                      <a:fillRect/>
                    </a:stretch>
                  </pic:blipFill>
                  <pic:spPr bwMode="auto">
                    <a:xfrm>
                      <a:off x="0" y="0"/>
                      <a:ext cx="5048885" cy="4086860"/>
                    </a:xfrm>
                    <a:prstGeom prst="rect">
                      <a:avLst/>
                    </a:prstGeom>
                    <a:noFill/>
                    <a:ln w="9525">
                      <a:noFill/>
                      <a:miter lim="800000"/>
                      <a:headEnd/>
                      <a:tailEnd/>
                    </a:ln>
                  </pic:spPr>
                </pic:pic>
              </a:graphicData>
            </a:graphic>
          </wp:inline>
        </w:drawing>
      </w:r>
    </w:p>
    <w:p w:rsidR="004144F8" w:rsidRPr="002B1E71" w:rsidRDefault="004144F8" w:rsidP="002B1E71">
      <w:pPr>
        <w:pStyle w:val="a5"/>
        <w:spacing w:line="360" w:lineRule="auto"/>
        <w:ind w:left="360" w:firstLineChars="0" w:firstLine="0"/>
        <w:rPr>
          <w:rFonts w:ascii="Times New Roman" w:hAnsi="Times New Roman"/>
          <w:sz w:val="24"/>
        </w:rPr>
      </w:pPr>
    </w:p>
    <w:p w:rsidR="003A642B" w:rsidRPr="002B1E71" w:rsidRDefault="003A642B" w:rsidP="002B1E71">
      <w:pPr>
        <w:pStyle w:val="1"/>
        <w:numPr>
          <w:ilvl w:val="0"/>
          <w:numId w:val="14"/>
        </w:numPr>
      </w:pPr>
      <w:r w:rsidRPr="002B1E71">
        <w:rPr>
          <w:rFonts w:hint="eastAsia"/>
        </w:rPr>
        <w:t>什么是</w:t>
      </w:r>
      <w:r w:rsidRPr="002B1E71">
        <w:rPr>
          <w:rFonts w:hint="eastAsia"/>
        </w:rPr>
        <w:t xml:space="preserve">Setup </w:t>
      </w:r>
      <w:r w:rsidRPr="002B1E71">
        <w:rPr>
          <w:rFonts w:hint="eastAsia"/>
        </w:rPr>
        <w:t>和</w:t>
      </w:r>
      <w:r w:rsidRPr="002B1E71">
        <w:rPr>
          <w:rFonts w:hint="eastAsia"/>
        </w:rPr>
        <w:t>Holdup</w:t>
      </w:r>
      <w:r w:rsidRPr="002B1E71">
        <w:rPr>
          <w:rFonts w:hint="eastAsia"/>
        </w:rPr>
        <w:t>时间？</w:t>
      </w:r>
    </w:p>
    <w:p w:rsidR="003A642B" w:rsidRPr="002B1E71" w:rsidRDefault="003A642B"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Setup time</w:t>
      </w:r>
      <w:r w:rsidRPr="002B1E71">
        <w:rPr>
          <w:rFonts w:ascii="Times New Roman" w:hint="eastAsia"/>
          <w:sz w:val="24"/>
        </w:rPr>
        <w:t>和</w:t>
      </w:r>
      <w:r w:rsidRPr="002B1E71">
        <w:rPr>
          <w:rFonts w:ascii="Times New Roman" w:hAnsi="Times New Roman" w:hint="eastAsia"/>
          <w:sz w:val="24"/>
        </w:rPr>
        <w:t xml:space="preserve">Holdup time </w:t>
      </w:r>
      <w:r w:rsidRPr="002B1E71">
        <w:rPr>
          <w:rFonts w:ascii="Times New Roman" w:hint="eastAsia"/>
          <w:sz w:val="24"/>
        </w:rPr>
        <w:t>是测试芯片对输入信号和时钟信号之间的时间要求。</w:t>
      </w:r>
    </w:p>
    <w:p w:rsidR="003A642B" w:rsidRPr="002B1E71" w:rsidRDefault="003A642B" w:rsidP="002B1E71">
      <w:pPr>
        <w:pStyle w:val="a5"/>
        <w:spacing w:line="360" w:lineRule="auto"/>
        <w:ind w:left="360" w:firstLineChars="0" w:firstLine="0"/>
        <w:rPr>
          <w:rFonts w:ascii="Times New Roman"/>
          <w:sz w:val="24"/>
        </w:rPr>
      </w:pPr>
      <w:r w:rsidRPr="002B1E71">
        <w:rPr>
          <w:rFonts w:ascii="Times New Roman" w:hAnsi="Times New Roman" w:hint="eastAsia"/>
          <w:sz w:val="24"/>
        </w:rPr>
        <w:t>Setup time</w:t>
      </w:r>
      <w:r w:rsidRPr="002B1E71">
        <w:rPr>
          <w:rFonts w:ascii="Times New Roman" w:hint="eastAsia"/>
          <w:sz w:val="24"/>
        </w:rPr>
        <w:t>是触发器时钟信号上升沿到来之前，数据稳定不变的时间，当</w:t>
      </w:r>
      <w:r w:rsidRPr="002B1E71">
        <w:rPr>
          <w:rFonts w:ascii="Times New Roman" w:hAnsi="Times New Roman" w:hint="eastAsia"/>
          <w:sz w:val="24"/>
        </w:rPr>
        <w:t>Setup time</w:t>
      </w:r>
      <w:r w:rsidRPr="002B1E71">
        <w:rPr>
          <w:rFonts w:ascii="Times New Roman" w:hint="eastAsia"/>
          <w:sz w:val="24"/>
        </w:rPr>
        <w:t>不满足时，数据不能打入触发器；</w:t>
      </w:r>
    </w:p>
    <w:p w:rsidR="007B0737" w:rsidRPr="002B1E71" w:rsidRDefault="007B0737" w:rsidP="002B1E71">
      <w:pPr>
        <w:pStyle w:val="a5"/>
        <w:spacing w:line="360" w:lineRule="auto"/>
        <w:ind w:left="360" w:firstLineChars="0" w:firstLine="0"/>
        <w:rPr>
          <w:rFonts w:ascii="Times New Roman" w:hAnsi="Times New Roman"/>
          <w:sz w:val="24"/>
        </w:rPr>
      </w:pPr>
      <w:bookmarkStart w:id="0" w:name="OLE_LINK4"/>
      <w:bookmarkStart w:id="1" w:name="OLE_LINK5"/>
      <w:r w:rsidRPr="002B1E71">
        <w:rPr>
          <w:rFonts w:ascii="Times New Roman" w:hint="eastAsia"/>
          <w:sz w:val="24"/>
        </w:rPr>
        <w:t xml:space="preserve">Tsetup&lt; T - Tc_q </w:t>
      </w:r>
      <w:r w:rsidRPr="002B1E71">
        <w:rPr>
          <w:rFonts w:ascii="Times New Roman"/>
          <w:sz w:val="24"/>
        </w:rPr>
        <w:t>–</w:t>
      </w:r>
      <w:r w:rsidRPr="002B1E71">
        <w:rPr>
          <w:rFonts w:ascii="Times New Roman" w:hint="eastAsia"/>
          <w:sz w:val="24"/>
        </w:rPr>
        <w:t xml:space="preserve"> Tlogic + Ts</w:t>
      </w:r>
      <w:bookmarkEnd w:id="0"/>
      <w:bookmarkEnd w:id="1"/>
      <w:r w:rsidRPr="002B1E71">
        <w:rPr>
          <w:rFonts w:ascii="Times New Roman" w:hint="eastAsia"/>
          <w:sz w:val="24"/>
        </w:rPr>
        <w:t>;</w:t>
      </w:r>
    </w:p>
    <w:p w:rsidR="003A642B" w:rsidRPr="002B1E71" w:rsidRDefault="003A642B" w:rsidP="002B1E71">
      <w:pPr>
        <w:pStyle w:val="a5"/>
        <w:spacing w:line="360" w:lineRule="auto"/>
        <w:ind w:left="360" w:firstLineChars="0" w:firstLine="0"/>
        <w:rPr>
          <w:rFonts w:ascii="Times New Roman"/>
          <w:sz w:val="24"/>
        </w:rPr>
      </w:pPr>
      <w:r w:rsidRPr="002B1E71">
        <w:rPr>
          <w:rFonts w:ascii="Times New Roman" w:hAnsi="Times New Roman" w:hint="eastAsia"/>
          <w:sz w:val="24"/>
        </w:rPr>
        <w:t>Holdup time</w:t>
      </w:r>
      <w:r w:rsidRPr="002B1E71">
        <w:rPr>
          <w:rFonts w:ascii="Times New Roman" w:hint="eastAsia"/>
          <w:sz w:val="24"/>
        </w:rPr>
        <w:t>是是触发器时钟信号上升沿到来之后，数据稳定不变的时间，当</w:t>
      </w:r>
      <w:r w:rsidR="0083124C" w:rsidRPr="002B1E71">
        <w:rPr>
          <w:rFonts w:ascii="Times New Roman" w:hAnsi="Times New Roman" w:hint="eastAsia"/>
          <w:sz w:val="24"/>
        </w:rPr>
        <w:t>Holdup time</w:t>
      </w:r>
      <w:r w:rsidRPr="002B1E71">
        <w:rPr>
          <w:rFonts w:ascii="Times New Roman" w:hint="eastAsia"/>
          <w:sz w:val="24"/>
        </w:rPr>
        <w:t>不满足时，数据不能打入触发器；</w:t>
      </w:r>
    </w:p>
    <w:p w:rsidR="007B0737" w:rsidRPr="002B1E71" w:rsidRDefault="007B0737" w:rsidP="002B1E71">
      <w:pPr>
        <w:pStyle w:val="a5"/>
        <w:spacing w:line="360" w:lineRule="auto"/>
        <w:ind w:left="360" w:firstLineChars="0" w:firstLine="0"/>
        <w:rPr>
          <w:rFonts w:ascii="Times New Roman" w:hAnsi="Times New Roman"/>
          <w:sz w:val="24"/>
        </w:rPr>
      </w:pPr>
      <w:r w:rsidRPr="002B1E71">
        <w:rPr>
          <w:rFonts w:ascii="Times New Roman" w:hint="eastAsia"/>
          <w:sz w:val="24"/>
        </w:rPr>
        <w:t>Tholdup &lt; T - Tc_q min</w:t>
      </w:r>
      <w:r w:rsidRPr="002B1E71">
        <w:rPr>
          <w:rFonts w:ascii="Times New Roman"/>
          <w:sz w:val="24"/>
        </w:rPr>
        <w:t>–</w:t>
      </w:r>
      <w:r w:rsidRPr="002B1E71">
        <w:rPr>
          <w:rFonts w:ascii="Times New Roman" w:hint="eastAsia"/>
          <w:sz w:val="24"/>
        </w:rPr>
        <w:t xml:space="preserve"> Tlogic + Ts</w:t>
      </w:r>
    </w:p>
    <w:p w:rsidR="003A642B" w:rsidRPr="002B1E71" w:rsidRDefault="0083124C" w:rsidP="002B1E71">
      <w:pPr>
        <w:pStyle w:val="a5"/>
        <w:spacing w:line="360" w:lineRule="auto"/>
        <w:ind w:left="360" w:firstLineChars="0" w:firstLine="0"/>
        <w:rPr>
          <w:rFonts w:ascii="Times New Roman" w:hAnsi="Times New Roman"/>
          <w:sz w:val="24"/>
        </w:rPr>
      </w:pPr>
      <w:r w:rsidRPr="002B1E71">
        <w:rPr>
          <w:rFonts w:ascii="Times New Roman" w:hint="eastAsia"/>
          <w:sz w:val="24"/>
        </w:rPr>
        <w:t>如果数据信号在时钟沿出大前后持续的时间均小号过建立和保持时间，那么超过量就成为建立时间裕量和保持时间裕量。</w:t>
      </w:r>
    </w:p>
    <w:p w:rsidR="001D2731" w:rsidRPr="002B1E71" w:rsidRDefault="001D2731" w:rsidP="002B1E71">
      <w:pPr>
        <w:pStyle w:val="a5"/>
        <w:spacing w:line="360" w:lineRule="auto"/>
        <w:ind w:left="360" w:firstLineChars="0" w:firstLine="0"/>
        <w:rPr>
          <w:rFonts w:ascii="Times New Roman" w:hAnsi="Times New Roman"/>
          <w:sz w:val="24"/>
        </w:rPr>
      </w:pPr>
      <w:r w:rsidRPr="002B1E71">
        <w:rPr>
          <w:rFonts w:ascii="Times New Roman" w:hAnsi="Times New Roman"/>
          <w:sz w:val="24"/>
        </w:rPr>
        <w:object w:dxaOrig="9634" w:dyaOrig="2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10.8pt" o:ole="">
            <v:imagedata r:id="rId10" o:title=""/>
          </v:shape>
          <o:OLEObject Type="Embed" ProgID="Visio.Drawing.11" ShapeID="_x0000_i1025" DrawAspect="Content" ObjectID="_1375894145" r:id="rId11"/>
        </w:object>
      </w:r>
    </w:p>
    <w:p w:rsidR="003A642B" w:rsidRPr="002B1E71" w:rsidRDefault="00A22203" w:rsidP="002B1E71">
      <w:pPr>
        <w:pStyle w:val="1"/>
        <w:numPr>
          <w:ilvl w:val="0"/>
          <w:numId w:val="14"/>
        </w:numPr>
      </w:pPr>
      <w:r w:rsidRPr="002B1E71">
        <w:rPr>
          <w:rFonts w:hint="eastAsia"/>
        </w:rPr>
        <w:t>说说数字逻辑中的竞争和冒险，并举例说明</w:t>
      </w:r>
      <w:r w:rsidR="0025160C" w:rsidRPr="002B1E71">
        <w:rPr>
          <w:rFonts w:hint="eastAsia"/>
        </w:rPr>
        <w:t>，</w:t>
      </w:r>
      <w:r w:rsidR="00570244" w:rsidRPr="002B1E71">
        <w:rPr>
          <w:rFonts w:hint="eastAsia"/>
        </w:rPr>
        <w:t>如何判断，</w:t>
      </w:r>
      <w:r w:rsidR="0025160C" w:rsidRPr="002B1E71">
        <w:rPr>
          <w:rFonts w:hint="eastAsia"/>
        </w:rPr>
        <w:t>如何消除？</w:t>
      </w:r>
    </w:p>
    <w:p w:rsidR="003A642B" w:rsidRPr="002B1E71" w:rsidRDefault="00CD0626" w:rsidP="002B1E71">
      <w:pPr>
        <w:spacing w:line="360" w:lineRule="auto"/>
        <w:ind w:left="360"/>
        <w:rPr>
          <w:rFonts w:ascii="Times New Roman" w:hAnsi="Times New Roman"/>
          <w:sz w:val="24"/>
        </w:rPr>
      </w:pPr>
      <w:r w:rsidRPr="002B1E71">
        <w:rPr>
          <w:rFonts w:ascii="Times New Roman" w:hint="eastAsia"/>
          <w:color w:val="FF0000"/>
          <w:sz w:val="24"/>
        </w:rPr>
        <w:t>竞争和冒险</w:t>
      </w:r>
      <w:r w:rsidRPr="002B1E71">
        <w:rPr>
          <w:rFonts w:ascii="Times New Roman" w:hint="eastAsia"/>
          <w:sz w:val="24"/>
        </w:rPr>
        <w:t>：在理想状态下，由于多输入信号发生变化，也可能有先后快慢的差异，可能在输入信号变化的瞬间，在输出端出现不正确的尖峰信号，称之为竞争冒险现象。</w:t>
      </w:r>
    </w:p>
    <w:p w:rsidR="00CD0626" w:rsidRPr="002B1E71" w:rsidRDefault="00CD0626" w:rsidP="002B1E71">
      <w:pPr>
        <w:spacing w:line="360" w:lineRule="auto"/>
        <w:ind w:left="360"/>
        <w:rPr>
          <w:rFonts w:ascii="Times New Roman" w:hAnsi="Times New Roman"/>
          <w:sz w:val="24"/>
        </w:rPr>
      </w:pPr>
      <w:r w:rsidRPr="002B1E71">
        <w:rPr>
          <w:rFonts w:ascii="Times New Roman" w:hint="eastAsia"/>
          <w:color w:val="FF0000"/>
          <w:sz w:val="24"/>
        </w:rPr>
        <w:t>举例</w:t>
      </w:r>
      <w:r w:rsidRPr="002B1E71">
        <w:rPr>
          <w:rFonts w:ascii="Times New Roman" w:hint="eastAsia"/>
          <w:sz w:val="24"/>
        </w:rPr>
        <w:t>：</w:t>
      </w:r>
      <w:r w:rsidR="009D20E8" w:rsidRPr="002B1E71">
        <w:rPr>
          <w:rFonts w:ascii="Times New Roman" w:hAnsi="Times New Roman" w:hint="eastAsia"/>
          <w:sz w:val="24"/>
        </w:rPr>
        <w:t>F=a.b.</w:t>
      </w:r>
      <w:r w:rsidR="009D20E8" w:rsidRPr="002B1E71">
        <w:rPr>
          <w:rFonts w:ascii="Times New Roman" w:hint="eastAsia"/>
          <w:sz w:val="24"/>
        </w:rPr>
        <w:t>当输入信号由（</w:t>
      </w:r>
      <w:r w:rsidR="009D20E8" w:rsidRPr="002B1E71">
        <w:rPr>
          <w:rFonts w:ascii="Times New Roman" w:hAnsi="Times New Roman" w:hint="eastAsia"/>
          <w:sz w:val="24"/>
        </w:rPr>
        <w:t>01</w:t>
      </w:r>
      <w:r w:rsidR="009D20E8" w:rsidRPr="002B1E71">
        <w:rPr>
          <w:rFonts w:ascii="Times New Roman" w:hint="eastAsia"/>
          <w:sz w:val="24"/>
        </w:rPr>
        <w:t>）变化为（</w:t>
      </w:r>
      <w:r w:rsidR="009D20E8" w:rsidRPr="002B1E71">
        <w:rPr>
          <w:rFonts w:ascii="Times New Roman" w:hAnsi="Times New Roman" w:hint="eastAsia"/>
          <w:sz w:val="24"/>
        </w:rPr>
        <w:t>10</w:t>
      </w:r>
      <w:r w:rsidR="009D20E8" w:rsidRPr="002B1E71">
        <w:rPr>
          <w:rFonts w:ascii="Times New Roman" w:hint="eastAsia"/>
          <w:sz w:val="24"/>
        </w:rPr>
        <w:t>）时，每一个变量的变化都是有一定是延时，当</w:t>
      </w:r>
      <w:r w:rsidR="009D20E8" w:rsidRPr="002B1E71">
        <w:rPr>
          <w:rFonts w:ascii="Times New Roman" w:hAnsi="Times New Roman" w:hint="eastAsia"/>
          <w:sz w:val="24"/>
        </w:rPr>
        <w:t>a</w:t>
      </w:r>
      <w:r w:rsidR="009D20E8" w:rsidRPr="002B1E71">
        <w:rPr>
          <w:rFonts w:ascii="Times New Roman" w:hint="eastAsia"/>
          <w:sz w:val="24"/>
        </w:rPr>
        <w:t>的变化快于</w:t>
      </w:r>
      <w:r w:rsidR="009D20E8" w:rsidRPr="002B1E71">
        <w:rPr>
          <w:rFonts w:ascii="Times New Roman" w:hAnsi="Times New Roman" w:hint="eastAsia"/>
          <w:sz w:val="24"/>
        </w:rPr>
        <w:t>b</w:t>
      </w:r>
      <w:r w:rsidR="009D20E8" w:rsidRPr="002B1E71">
        <w:rPr>
          <w:rFonts w:ascii="Times New Roman" w:hint="eastAsia"/>
          <w:sz w:val="24"/>
        </w:rPr>
        <w:t>时，就会产生一个毛刺，也就是竞争与冒险。</w:t>
      </w:r>
    </w:p>
    <w:p w:rsidR="000B1AE0" w:rsidRPr="002B1E71" w:rsidRDefault="009D20E8" w:rsidP="002B1E71">
      <w:pPr>
        <w:spacing w:line="360" w:lineRule="auto"/>
        <w:ind w:left="360"/>
        <w:rPr>
          <w:rFonts w:ascii="Times New Roman"/>
          <w:sz w:val="24"/>
        </w:rPr>
      </w:pPr>
      <w:r w:rsidRPr="002B1E71">
        <w:rPr>
          <w:rFonts w:ascii="Times New Roman" w:hAnsi="Times New Roman"/>
          <w:sz w:val="24"/>
        </w:rPr>
        <w:object w:dxaOrig="9021" w:dyaOrig="2468">
          <v:shape id="_x0000_i1026" type="#_x0000_t75" style="width:415.1pt;height:113.3pt" o:ole="">
            <v:imagedata r:id="rId12" o:title=""/>
          </v:shape>
          <o:OLEObject Type="Embed" ProgID="Visio.Drawing.11" ShapeID="_x0000_i1026" DrawAspect="Content" ObjectID="_1375894146" r:id="rId13"/>
        </w:object>
      </w:r>
      <w:r w:rsidRPr="002B1E71">
        <w:rPr>
          <w:rFonts w:ascii="Times New Roman" w:hint="eastAsia"/>
          <w:color w:val="FF0000"/>
          <w:sz w:val="24"/>
        </w:rPr>
        <w:t>判断：</w:t>
      </w:r>
      <w:r w:rsidRPr="002B1E71">
        <w:rPr>
          <w:rFonts w:ascii="Times New Roman" w:hint="eastAsia"/>
          <w:sz w:val="24"/>
        </w:rPr>
        <w:t>产生竞争和冒险有两种情况</w:t>
      </w:r>
    </w:p>
    <w:p w:rsidR="000B1AE0" w:rsidRPr="002B1E71" w:rsidRDefault="009D20E8" w:rsidP="002B1E71">
      <w:pPr>
        <w:spacing w:line="360" w:lineRule="auto"/>
        <w:ind w:leftChars="171" w:left="839" w:hangingChars="200" w:hanging="480"/>
        <w:rPr>
          <w:rFonts w:ascii="Times New Roman"/>
          <w:sz w:val="24"/>
        </w:rPr>
      </w:pPr>
      <w:r w:rsidRPr="002B1E71">
        <w:rPr>
          <w:rFonts w:ascii="Times New Roman" w:hint="eastAsia"/>
          <w:sz w:val="24"/>
        </w:rPr>
        <w:t>（</w:t>
      </w:r>
      <w:r w:rsidRPr="002B1E71">
        <w:rPr>
          <w:rFonts w:ascii="Times New Roman" w:hint="eastAsia"/>
          <w:sz w:val="24"/>
        </w:rPr>
        <w:t>1</w:t>
      </w:r>
      <w:r w:rsidRPr="002B1E71">
        <w:rPr>
          <w:rFonts w:ascii="Times New Roman" w:hint="eastAsia"/>
          <w:sz w:val="24"/>
        </w:rPr>
        <w:t>）当输入变量</w:t>
      </w:r>
      <w:r w:rsidRPr="002B1E71">
        <w:rPr>
          <w:rFonts w:ascii="Times New Roman" w:hint="eastAsia"/>
          <w:sz w:val="24"/>
        </w:rPr>
        <w:t>A</w:t>
      </w:r>
      <w:r w:rsidRPr="002B1E71">
        <w:rPr>
          <w:rFonts w:ascii="Times New Roman" w:hint="eastAsia"/>
          <w:sz w:val="24"/>
        </w:rPr>
        <w:t>和</w:t>
      </w:r>
      <w:r w:rsidRPr="002B1E71">
        <w:rPr>
          <w:rFonts w:ascii="Times New Roman" w:hint="eastAsia"/>
          <w:sz w:val="24"/>
        </w:rPr>
        <w:t>~A</w:t>
      </w:r>
      <w:r w:rsidRPr="002B1E71">
        <w:rPr>
          <w:rFonts w:ascii="Times New Roman" w:hint="eastAsia"/>
          <w:sz w:val="24"/>
        </w:rPr>
        <w:t>通过不同的传输途径到输出端</w:t>
      </w:r>
      <w:r w:rsidR="00C072E2" w:rsidRPr="002B1E71">
        <w:rPr>
          <w:rFonts w:ascii="Times New Roman" w:hint="eastAsia"/>
          <w:sz w:val="24"/>
        </w:rPr>
        <w:t>时，那么当输入变量</w:t>
      </w:r>
      <w:r w:rsidR="00C072E2" w:rsidRPr="002B1E71">
        <w:rPr>
          <w:rFonts w:ascii="Times New Roman" w:hint="eastAsia"/>
          <w:sz w:val="24"/>
        </w:rPr>
        <w:t>A</w:t>
      </w:r>
      <w:r w:rsidR="00C072E2" w:rsidRPr="002B1E71">
        <w:rPr>
          <w:rFonts w:ascii="Times New Roman" w:hint="eastAsia"/>
          <w:sz w:val="24"/>
        </w:rPr>
        <w:t>发生突变是，输出端有可能产生竞争冒险；</w:t>
      </w:r>
    </w:p>
    <w:p w:rsidR="009D20E8" w:rsidRPr="002B1E71" w:rsidRDefault="00C072E2" w:rsidP="002B1E71">
      <w:pPr>
        <w:spacing w:line="360" w:lineRule="auto"/>
        <w:ind w:left="360"/>
        <w:rPr>
          <w:rFonts w:ascii="Times New Roman"/>
          <w:sz w:val="24"/>
        </w:rPr>
      </w:pPr>
      <w:r w:rsidRPr="002B1E71">
        <w:rPr>
          <w:rFonts w:ascii="Times New Roman" w:hint="eastAsia"/>
          <w:sz w:val="24"/>
        </w:rPr>
        <w:t>（</w:t>
      </w:r>
      <w:r w:rsidRPr="002B1E71">
        <w:rPr>
          <w:rFonts w:ascii="Times New Roman" w:hint="eastAsia"/>
          <w:sz w:val="24"/>
        </w:rPr>
        <w:t>2</w:t>
      </w:r>
      <w:r w:rsidRPr="002B1E71">
        <w:rPr>
          <w:rFonts w:ascii="Times New Roman" w:hint="eastAsia"/>
          <w:sz w:val="24"/>
        </w:rPr>
        <w:t>）当有两个或两个以上的输入变量发生变化时，输出端有可能产生冒险。</w:t>
      </w:r>
    </w:p>
    <w:p w:rsidR="00C072E2" w:rsidRPr="002B1E71" w:rsidRDefault="000B1AE0" w:rsidP="002B1E71">
      <w:pPr>
        <w:spacing w:line="360" w:lineRule="auto"/>
        <w:ind w:leftChars="171" w:left="1679" w:hangingChars="550" w:hanging="1320"/>
        <w:rPr>
          <w:rFonts w:ascii="Times New Roman"/>
          <w:sz w:val="24"/>
        </w:rPr>
      </w:pPr>
      <w:r w:rsidRPr="002B1E71">
        <w:rPr>
          <w:rFonts w:ascii="Times New Roman" w:hint="eastAsia"/>
          <w:color w:val="FF0000"/>
          <w:sz w:val="24"/>
        </w:rPr>
        <w:t>解决方法：</w:t>
      </w:r>
      <w:r w:rsidRPr="002B1E71">
        <w:rPr>
          <w:rFonts w:ascii="Times New Roman" w:hint="eastAsia"/>
          <w:sz w:val="24"/>
        </w:rPr>
        <w:t>（</w:t>
      </w:r>
      <w:r w:rsidRPr="002B1E71">
        <w:rPr>
          <w:rFonts w:ascii="Times New Roman" w:hint="eastAsia"/>
          <w:sz w:val="24"/>
        </w:rPr>
        <w:t>1</w:t>
      </w:r>
      <w:r w:rsidRPr="002B1E71">
        <w:rPr>
          <w:rFonts w:ascii="Times New Roman" w:hint="eastAsia"/>
          <w:sz w:val="24"/>
        </w:rPr>
        <w:t>）修改逻辑设计，增加多余项；（如</w:t>
      </w:r>
      <w:r w:rsidRPr="002B1E71">
        <w:rPr>
          <w:rFonts w:ascii="Times New Roman" w:hint="eastAsia"/>
          <w:sz w:val="24"/>
        </w:rPr>
        <w:t>F=AB+~AC,</w:t>
      </w:r>
      <w:r w:rsidRPr="002B1E71">
        <w:rPr>
          <w:rFonts w:ascii="Times New Roman" w:hint="eastAsia"/>
          <w:sz w:val="24"/>
        </w:rPr>
        <w:t>可以增加多余项</w:t>
      </w:r>
      <w:r w:rsidRPr="002B1E71">
        <w:rPr>
          <w:rFonts w:ascii="Times New Roman" w:hint="eastAsia"/>
          <w:sz w:val="24"/>
        </w:rPr>
        <w:t>BC</w:t>
      </w:r>
      <w:r w:rsidRPr="002B1E71">
        <w:rPr>
          <w:rFonts w:ascii="Times New Roman" w:hint="eastAsia"/>
          <w:sz w:val="24"/>
        </w:rPr>
        <w:t>，但是适用范围有限）；</w:t>
      </w:r>
    </w:p>
    <w:p w:rsidR="000B1AE0" w:rsidRPr="002B1E71" w:rsidRDefault="000B1AE0" w:rsidP="002B1E71">
      <w:pPr>
        <w:spacing w:line="360" w:lineRule="auto"/>
        <w:ind w:leftChars="171" w:left="1679" w:hangingChars="550" w:hanging="1320"/>
        <w:rPr>
          <w:rFonts w:ascii="Times New Roman"/>
          <w:sz w:val="24"/>
        </w:rPr>
      </w:pPr>
      <w:r w:rsidRPr="002B1E71">
        <w:rPr>
          <w:rFonts w:ascii="Times New Roman" w:hint="eastAsia"/>
          <w:sz w:val="24"/>
        </w:rPr>
        <w:t xml:space="preserve">         </w:t>
      </w:r>
      <w:r w:rsidRPr="002B1E71">
        <w:rPr>
          <w:rFonts w:ascii="Times New Roman" w:hint="eastAsia"/>
          <w:sz w:val="24"/>
        </w:rPr>
        <w:t>（</w:t>
      </w:r>
      <w:r w:rsidRPr="002B1E71">
        <w:rPr>
          <w:rFonts w:ascii="Times New Roman" w:hint="eastAsia"/>
          <w:sz w:val="24"/>
        </w:rPr>
        <w:t>2</w:t>
      </w:r>
      <w:r w:rsidRPr="002B1E71">
        <w:rPr>
          <w:rFonts w:ascii="Times New Roman" w:hint="eastAsia"/>
          <w:sz w:val="24"/>
        </w:rPr>
        <w:t>）引入取样脉冲；</w:t>
      </w:r>
    </w:p>
    <w:p w:rsidR="000B1AE0" w:rsidRPr="002B1E71" w:rsidRDefault="000B1AE0" w:rsidP="002B1E71">
      <w:pPr>
        <w:spacing w:line="360" w:lineRule="auto"/>
        <w:ind w:leftChars="171" w:left="1679" w:hangingChars="550" w:hanging="1320"/>
        <w:rPr>
          <w:rFonts w:ascii="Times New Roman"/>
          <w:sz w:val="24"/>
        </w:rPr>
      </w:pPr>
      <w:r w:rsidRPr="002B1E71">
        <w:rPr>
          <w:rFonts w:ascii="Times New Roman" w:hint="eastAsia"/>
          <w:sz w:val="24"/>
        </w:rPr>
        <w:t xml:space="preserve">         </w:t>
      </w:r>
      <w:r w:rsidRPr="002B1E71">
        <w:rPr>
          <w:rFonts w:ascii="Times New Roman" w:hint="eastAsia"/>
          <w:sz w:val="24"/>
        </w:rPr>
        <w:t>（</w:t>
      </w:r>
      <w:r w:rsidRPr="002B1E71">
        <w:rPr>
          <w:rFonts w:ascii="Times New Roman" w:hint="eastAsia"/>
          <w:sz w:val="24"/>
        </w:rPr>
        <w:t>3</w:t>
      </w:r>
      <w:r w:rsidRPr="002B1E71">
        <w:rPr>
          <w:rFonts w:ascii="Times New Roman" w:hint="eastAsia"/>
          <w:sz w:val="24"/>
        </w:rPr>
        <w:t>）输出加滤波电容。</w:t>
      </w:r>
    </w:p>
    <w:p w:rsidR="00010800" w:rsidRPr="002B1E71" w:rsidRDefault="000B1AE0" w:rsidP="002B1E71">
      <w:pPr>
        <w:pStyle w:val="1"/>
        <w:numPr>
          <w:ilvl w:val="0"/>
          <w:numId w:val="14"/>
        </w:numPr>
        <w:rPr>
          <w:rFonts w:hAnsi="Times New Roman"/>
        </w:rPr>
      </w:pPr>
      <w:r w:rsidRPr="002B1E71">
        <w:rPr>
          <w:rFonts w:hint="eastAsia"/>
        </w:rPr>
        <w:t>你知道哪些常用电平，</w:t>
      </w:r>
      <w:r w:rsidRPr="002B1E71">
        <w:rPr>
          <w:rFonts w:hint="eastAsia"/>
        </w:rPr>
        <w:t>TTL</w:t>
      </w:r>
      <w:r w:rsidRPr="002B1E71">
        <w:rPr>
          <w:rFonts w:hint="eastAsia"/>
        </w:rPr>
        <w:t>与</w:t>
      </w:r>
      <w:r w:rsidRPr="002B1E71">
        <w:rPr>
          <w:rFonts w:hint="eastAsia"/>
        </w:rPr>
        <w:t>CMOS</w:t>
      </w:r>
      <w:r w:rsidRPr="002B1E71">
        <w:rPr>
          <w:rFonts w:hint="eastAsia"/>
        </w:rPr>
        <w:t>电平可以直接相连吗？</w:t>
      </w:r>
    </w:p>
    <w:p w:rsidR="005F4DFC" w:rsidRPr="002B1E71" w:rsidRDefault="005F4DFC" w:rsidP="002B1E71">
      <w:pPr>
        <w:pStyle w:val="a5"/>
        <w:spacing w:line="360" w:lineRule="auto"/>
        <w:ind w:left="360" w:firstLineChars="0" w:firstLine="0"/>
        <w:rPr>
          <w:rFonts w:ascii="Times New Roman" w:hAnsi="Times New Roman"/>
          <w:sz w:val="24"/>
        </w:rPr>
      </w:pPr>
      <w:r w:rsidRPr="002B1E71">
        <w:rPr>
          <w:rFonts w:ascii="Times New Roman" w:hint="eastAsia"/>
          <w:sz w:val="24"/>
        </w:rPr>
        <w:t>常用的逻辑电平：</w:t>
      </w:r>
      <w:r w:rsidRPr="002B1E71">
        <w:rPr>
          <w:rFonts w:ascii="Times New Roman" w:hint="eastAsia"/>
          <w:sz w:val="24"/>
        </w:rPr>
        <w:t>12V</w:t>
      </w:r>
      <w:r w:rsidRPr="002B1E71">
        <w:rPr>
          <w:rFonts w:ascii="Times New Roman" w:hint="eastAsia"/>
          <w:sz w:val="24"/>
        </w:rPr>
        <w:t>，</w:t>
      </w:r>
      <w:r w:rsidRPr="002B1E71">
        <w:rPr>
          <w:rFonts w:ascii="Times New Roman" w:hint="eastAsia"/>
          <w:sz w:val="24"/>
        </w:rPr>
        <w:t>5V</w:t>
      </w:r>
      <w:r w:rsidRPr="002B1E71">
        <w:rPr>
          <w:rFonts w:ascii="Times New Roman" w:hint="eastAsia"/>
          <w:sz w:val="24"/>
        </w:rPr>
        <w:t>，</w:t>
      </w:r>
      <w:r w:rsidRPr="002B1E71">
        <w:rPr>
          <w:rFonts w:ascii="Times New Roman" w:hint="eastAsia"/>
          <w:sz w:val="24"/>
        </w:rPr>
        <w:t>3.3V</w:t>
      </w:r>
      <w:r w:rsidRPr="002B1E71">
        <w:rPr>
          <w:rFonts w:ascii="Times New Roman" w:hint="eastAsia"/>
          <w:sz w:val="24"/>
        </w:rPr>
        <w:t>；</w:t>
      </w:r>
      <w:r w:rsidRPr="002B1E71">
        <w:rPr>
          <w:rFonts w:ascii="Times New Roman" w:hint="eastAsia"/>
          <w:sz w:val="24"/>
        </w:rPr>
        <w:t>TTL</w:t>
      </w:r>
      <w:r w:rsidRPr="002B1E71">
        <w:rPr>
          <w:rFonts w:ascii="Times New Roman" w:hint="eastAsia"/>
          <w:sz w:val="24"/>
        </w:rPr>
        <w:t>和</w:t>
      </w:r>
      <w:r w:rsidRPr="002B1E71">
        <w:rPr>
          <w:rFonts w:ascii="Times New Roman" w:hint="eastAsia"/>
          <w:sz w:val="24"/>
        </w:rPr>
        <w:t>CMOS</w:t>
      </w:r>
      <w:r w:rsidRPr="002B1E71">
        <w:rPr>
          <w:rFonts w:ascii="Times New Roman" w:hint="eastAsia"/>
          <w:sz w:val="24"/>
        </w:rPr>
        <w:t>不可以直接互连，由于</w:t>
      </w:r>
      <w:r w:rsidRPr="002B1E71">
        <w:rPr>
          <w:rFonts w:ascii="Times New Roman" w:hint="eastAsia"/>
          <w:sz w:val="24"/>
        </w:rPr>
        <w:t>TTL</w:t>
      </w:r>
      <w:r w:rsidRPr="002B1E71">
        <w:rPr>
          <w:rFonts w:ascii="Times New Roman" w:hint="eastAsia"/>
          <w:sz w:val="24"/>
        </w:rPr>
        <w:t>是在</w:t>
      </w:r>
      <w:r w:rsidRPr="002B1E71">
        <w:rPr>
          <w:rFonts w:ascii="Times New Roman" w:hint="eastAsia"/>
          <w:sz w:val="24"/>
        </w:rPr>
        <w:t>0.3-3.6V</w:t>
      </w:r>
      <w:r w:rsidRPr="002B1E71">
        <w:rPr>
          <w:rFonts w:ascii="Times New Roman" w:hint="eastAsia"/>
          <w:sz w:val="24"/>
        </w:rPr>
        <w:t>之间，而</w:t>
      </w:r>
      <w:r w:rsidRPr="002B1E71">
        <w:rPr>
          <w:rFonts w:ascii="Times New Roman" w:hint="eastAsia"/>
          <w:sz w:val="24"/>
        </w:rPr>
        <w:t>CMOS</w:t>
      </w:r>
      <w:r w:rsidRPr="002B1E71">
        <w:rPr>
          <w:rFonts w:ascii="Times New Roman" w:hint="eastAsia"/>
          <w:sz w:val="24"/>
        </w:rPr>
        <w:t>则是又在</w:t>
      </w:r>
      <w:r w:rsidRPr="002B1E71">
        <w:rPr>
          <w:rFonts w:ascii="Times New Roman" w:hint="eastAsia"/>
          <w:sz w:val="24"/>
        </w:rPr>
        <w:t>12V</w:t>
      </w:r>
      <w:r w:rsidRPr="002B1E71">
        <w:rPr>
          <w:rFonts w:ascii="Times New Roman" w:hint="eastAsia"/>
          <w:sz w:val="24"/>
        </w:rPr>
        <w:t>的又在</w:t>
      </w:r>
      <w:r w:rsidRPr="002B1E71">
        <w:rPr>
          <w:rFonts w:ascii="Times New Roman" w:hint="eastAsia"/>
          <w:sz w:val="24"/>
        </w:rPr>
        <w:t>5V</w:t>
      </w:r>
      <w:r w:rsidRPr="002B1E71">
        <w:rPr>
          <w:rFonts w:ascii="Times New Roman" w:hint="eastAsia"/>
          <w:sz w:val="24"/>
        </w:rPr>
        <w:t>的，</w:t>
      </w:r>
      <w:r w:rsidRPr="002B1E71">
        <w:rPr>
          <w:rFonts w:ascii="Times New Roman" w:hint="eastAsia"/>
          <w:sz w:val="24"/>
        </w:rPr>
        <w:t>CMOS</w:t>
      </w:r>
      <w:r w:rsidRPr="002B1E71">
        <w:rPr>
          <w:rFonts w:ascii="Times New Roman" w:hint="eastAsia"/>
          <w:sz w:val="24"/>
        </w:rPr>
        <w:t>输出接到</w:t>
      </w:r>
      <w:r w:rsidRPr="002B1E71">
        <w:rPr>
          <w:rFonts w:ascii="Times New Roman" w:hint="eastAsia"/>
          <w:sz w:val="24"/>
        </w:rPr>
        <w:t>TTL</w:t>
      </w:r>
      <w:r w:rsidRPr="002B1E71">
        <w:rPr>
          <w:rFonts w:ascii="Times New Roman" w:hint="eastAsia"/>
          <w:sz w:val="24"/>
        </w:rPr>
        <w:t>是可以直接互连。</w:t>
      </w:r>
      <w:r w:rsidRPr="002B1E71">
        <w:rPr>
          <w:rFonts w:ascii="Times New Roman" w:hint="eastAsia"/>
          <w:sz w:val="24"/>
        </w:rPr>
        <w:t>TTL</w:t>
      </w:r>
      <w:r w:rsidRPr="002B1E71">
        <w:rPr>
          <w:rFonts w:ascii="Times New Roman" w:hint="eastAsia"/>
          <w:sz w:val="24"/>
        </w:rPr>
        <w:t>接到</w:t>
      </w:r>
      <w:r w:rsidRPr="002B1E71">
        <w:rPr>
          <w:rFonts w:ascii="Times New Roman" w:hint="eastAsia"/>
          <w:sz w:val="24"/>
        </w:rPr>
        <w:t>CMOS</w:t>
      </w:r>
      <w:r w:rsidR="00553086" w:rsidRPr="002B1E71">
        <w:rPr>
          <w:rFonts w:ascii="Times New Roman" w:hint="eastAsia"/>
          <w:sz w:val="24"/>
        </w:rPr>
        <w:t>需要</w:t>
      </w:r>
      <w:r w:rsidRPr="002B1E71">
        <w:rPr>
          <w:rFonts w:ascii="Times New Roman" w:hint="eastAsia"/>
          <w:sz w:val="24"/>
        </w:rPr>
        <w:t>在输出端口加一上拉电阻</w:t>
      </w:r>
      <w:r w:rsidRPr="002B1E71">
        <w:rPr>
          <w:rFonts w:ascii="Times New Roman" w:hint="eastAsia"/>
          <w:sz w:val="24"/>
        </w:rPr>
        <w:lastRenderedPageBreak/>
        <w:t>接到</w:t>
      </w:r>
      <w:r w:rsidRPr="002B1E71">
        <w:rPr>
          <w:rFonts w:ascii="Times New Roman" w:hint="eastAsia"/>
          <w:sz w:val="24"/>
        </w:rPr>
        <w:t>5V</w:t>
      </w:r>
      <w:r w:rsidRPr="002B1E71">
        <w:rPr>
          <w:rFonts w:ascii="Times New Roman" w:hint="eastAsia"/>
          <w:sz w:val="24"/>
        </w:rPr>
        <w:t>或者</w:t>
      </w:r>
      <w:r w:rsidRPr="002B1E71">
        <w:rPr>
          <w:rFonts w:ascii="Times New Roman" w:hint="eastAsia"/>
          <w:sz w:val="24"/>
        </w:rPr>
        <w:t>12V</w:t>
      </w:r>
      <w:r w:rsidRPr="002B1E71">
        <w:rPr>
          <w:rFonts w:ascii="Times New Roman" w:hint="eastAsia"/>
          <w:sz w:val="24"/>
        </w:rPr>
        <w:t>。</w:t>
      </w:r>
    </w:p>
    <w:p w:rsidR="00B5132B" w:rsidRPr="002B1E71" w:rsidRDefault="00DE46AD" w:rsidP="002B1E71">
      <w:pPr>
        <w:pStyle w:val="1"/>
        <w:numPr>
          <w:ilvl w:val="0"/>
          <w:numId w:val="14"/>
        </w:numPr>
      </w:pPr>
      <w:r w:rsidRPr="002B1E71">
        <w:rPr>
          <w:rFonts w:hint="eastAsia"/>
        </w:rPr>
        <w:t>亚稳态是怎么产生的，如何解决亚稳态？</w:t>
      </w:r>
      <w:r w:rsidR="00136E21" w:rsidRPr="002B1E71">
        <w:rPr>
          <w:rFonts w:hint="eastAsia"/>
        </w:rPr>
        <w:t xml:space="preserve"> </w:t>
      </w:r>
    </w:p>
    <w:p w:rsidR="001938D5" w:rsidRPr="002B1E71" w:rsidRDefault="001938D5" w:rsidP="002B1E71">
      <w:pPr>
        <w:spacing w:line="360" w:lineRule="auto"/>
        <w:ind w:leftChars="171" w:left="359" w:firstLineChars="25" w:firstLine="60"/>
        <w:rPr>
          <w:rFonts w:ascii="Times New Roman" w:eastAsia="宋体" w:hAnsi="Calibri" w:cs="Times New Roman"/>
          <w:sz w:val="24"/>
        </w:rPr>
      </w:pPr>
      <w:r w:rsidRPr="002B1E71">
        <w:rPr>
          <w:rFonts w:ascii="Times New Roman" w:eastAsia="宋体" w:hAnsi="Calibri" w:cs="Times New Roman"/>
          <w:sz w:val="24"/>
        </w:rPr>
        <w:t> </w:t>
      </w:r>
      <w:r w:rsidRPr="002B1E71">
        <w:rPr>
          <w:rFonts w:ascii="Times New Roman" w:eastAsia="宋体" w:hAnsi="Calibri" w:cs="Times New Roman"/>
          <w:sz w:val="24"/>
        </w:rPr>
        <w:t>亚稳态是指触发器无法在某个规定时间段内达到一个可确认的状态。当一个触发器进入亚稳态时，既无法预测该单元的输出电平，也无法预测何时输出才能稳定在某个正确的电平</w:t>
      </w:r>
      <w:r w:rsidRPr="002B1E71">
        <w:rPr>
          <w:rFonts w:ascii="Times New Roman" w:eastAsia="宋体" w:hAnsi="Calibri" w:cs="Times New Roman"/>
          <w:sz w:val="24"/>
        </w:rPr>
        <w:br/>
      </w:r>
      <w:r w:rsidRPr="002B1E71">
        <w:rPr>
          <w:rFonts w:ascii="Times New Roman" w:eastAsia="宋体" w:hAnsi="Calibri" w:cs="Times New Roman"/>
          <w:sz w:val="24"/>
        </w:rPr>
        <w:t>上。</w:t>
      </w:r>
    </w:p>
    <w:p w:rsidR="00F916DB" w:rsidRPr="002B1E71" w:rsidRDefault="00F916DB" w:rsidP="002B1E71">
      <w:pPr>
        <w:pStyle w:val="a5"/>
        <w:numPr>
          <w:ilvl w:val="0"/>
          <w:numId w:val="15"/>
        </w:numPr>
        <w:spacing w:line="360" w:lineRule="auto"/>
        <w:ind w:firstLineChars="0"/>
        <w:rPr>
          <w:rFonts w:ascii="Times New Roman"/>
          <w:sz w:val="24"/>
        </w:rPr>
      </w:pPr>
      <w:r w:rsidRPr="002B1E71">
        <w:rPr>
          <w:rFonts w:ascii="Times New Roman" w:hint="eastAsia"/>
          <w:sz w:val="24"/>
        </w:rPr>
        <w:t>在异步复位逻辑中，如果复位结束出现在有效时钟沿上。会导致出现亚稳态，同时导致不能有效复位。</w:t>
      </w:r>
    </w:p>
    <w:p w:rsidR="007B0737" w:rsidRPr="002B1E71" w:rsidRDefault="007B0737" w:rsidP="002B1E71">
      <w:pPr>
        <w:pStyle w:val="a5"/>
        <w:numPr>
          <w:ilvl w:val="0"/>
          <w:numId w:val="15"/>
        </w:numPr>
        <w:spacing w:line="360" w:lineRule="auto"/>
        <w:ind w:firstLineChars="0"/>
        <w:rPr>
          <w:rFonts w:ascii="Times New Roman" w:hAnsi="Times New Roman"/>
          <w:sz w:val="24"/>
        </w:rPr>
      </w:pPr>
      <w:r w:rsidRPr="002B1E71">
        <w:rPr>
          <w:rFonts w:ascii="Times New Roman" w:hint="eastAsia"/>
          <w:sz w:val="24"/>
        </w:rPr>
        <w:t>建立时间和保持时间不满足要求。</w:t>
      </w:r>
    </w:p>
    <w:p w:rsidR="007B0737" w:rsidRPr="002B1E71" w:rsidRDefault="007B0737" w:rsidP="002B1E71">
      <w:pPr>
        <w:spacing w:line="360" w:lineRule="auto"/>
        <w:ind w:left="360"/>
        <w:rPr>
          <w:rFonts w:ascii="Times New Roman" w:hAnsi="Times New Roman"/>
          <w:sz w:val="24"/>
        </w:rPr>
      </w:pPr>
      <w:r w:rsidRPr="002B1E71">
        <w:rPr>
          <w:rFonts w:ascii="Times New Roman" w:hAnsi="Times New Roman" w:hint="eastAsia"/>
          <w:sz w:val="24"/>
        </w:rPr>
        <w:t xml:space="preserve"> </w:t>
      </w:r>
      <w:r w:rsidRPr="002B1E71">
        <w:rPr>
          <w:rFonts w:ascii="Times New Roman" w:hAnsi="Times New Roman" w:hint="eastAsia"/>
          <w:sz w:val="24"/>
        </w:rPr>
        <w:t>解决方法：</w:t>
      </w:r>
    </w:p>
    <w:p w:rsidR="007B0737" w:rsidRPr="002B1E71" w:rsidRDefault="007B0737" w:rsidP="002B1E71">
      <w:pPr>
        <w:pStyle w:val="a5"/>
        <w:numPr>
          <w:ilvl w:val="0"/>
          <w:numId w:val="16"/>
        </w:numPr>
        <w:spacing w:line="360" w:lineRule="auto"/>
        <w:ind w:firstLineChars="0"/>
        <w:rPr>
          <w:rFonts w:ascii="Times New Roman" w:hAnsi="Times New Roman"/>
          <w:sz w:val="24"/>
        </w:rPr>
      </w:pPr>
      <w:r w:rsidRPr="002B1E71">
        <w:rPr>
          <w:rFonts w:ascii="Times New Roman" w:hAnsi="Times New Roman" w:hint="eastAsia"/>
          <w:sz w:val="24"/>
        </w:rPr>
        <w:t>增大时钟频率；</w:t>
      </w:r>
    </w:p>
    <w:p w:rsidR="007B0737" w:rsidRPr="002B1E71" w:rsidRDefault="007B0737" w:rsidP="002B1E71">
      <w:pPr>
        <w:pStyle w:val="a5"/>
        <w:numPr>
          <w:ilvl w:val="0"/>
          <w:numId w:val="16"/>
        </w:numPr>
        <w:spacing w:line="360" w:lineRule="auto"/>
        <w:ind w:firstLineChars="0"/>
        <w:rPr>
          <w:rFonts w:ascii="Times New Roman" w:hAnsi="Times New Roman"/>
          <w:sz w:val="24"/>
        </w:rPr>
      </w:pPr>
      <w:r w:rsidRPr="002B1E71">
        <w:rPr>
          <w:rFonts w:ascii="Times New Roman" w:hAnsi="Times New Roman" w:hint="eastAsia"/>
          <w:sz w:val="24"/>
        </w:rPr>
        <w:t>使用反应速度快的</w:t>
      </w:r>
      <w:r w:rsidRPr="002B1E71">
        <w:rPr>
          <w:rFonts w:ascii="Times New Roman" w:hAnsi="Times New Roman" w:hint="eastAsia"/>
          <w:sz w:val="24"/>
        </w:rPr>
        <w:t>ff</w:t>
      </w:r>
      <w:r w:rsidRPr="002B1E71">
        <w:rPr>
          <w:rFonts w:ascii="Times New Roman" w:hAnsi="Times New Roman" w:hint="eastAsia"/>
          <w:sz w:val="24"/>
        </w:rPr>
        <w:t>；</w:t>
      </w:r>
    </w:p>
    <w:p w:rsidR="007B0737" w:rsidRPr="002B1E71" w:rsidRDefault="007B0737" w:rsidP="002B1E71">
      <w:pPr>
        <w:pStyle w:val="a5"/>
        <w:numPr>
          <w:ilvl w:val="0"/>
          <w:numId w:val="16"/>
        </w:numPr>
        <w:spacing w:line="360" w:lineRule="auto"/>
        <w:ind w:firstLineChars="0"/>
        <w:rPr>
          <w:rFonts w:ascii="Times New Roman" w:hAnsi="Times New Roman"/>
          <w:sz w:val="24"/>
        </w:rPr>
      </w:pPr>
      <w:r w:rsidRPr="002B1E71">
        <w:rPr>
          <w:rFonts w:ascii="Times New Roman" w:hAnsi="Times New Roman" w:hint="eastAsia"/>
          <w:sz w:val="24"/>
        </w:rPr>
        <w:t>使用同步机制，防止亚稳态的传播；</w:t>
      </w:r>
    </w:p>
    <w:p w:rsidR="00B5132B" w:rsidRPr="002B1E71" w:rsidRDefault="00B5132B" w:rsidP="002B1E71">
      <w:pPr>
        <w:pStyle w:val="1"/>
        <w:numPr>
          <w:ilvl w:val="0"/>
          <w:numId w:val="14"/>
        </w:numPr>
        <w:rPr>
          <w:rFonts w:hAnsi="Times New Roman"/>
        </w:rPr>
      </w:pPr>
      <w:r w:rsidRPr="002B1E71">
        <w:rPr>
          <w:rFonts w:hint="eastAsia"/>
        </w:rPr>
        <w:t>IC</w:t>
      </w:r>
      <w:r w:rsidRPr="002B1E71">
        <w:rPr>
          <w:rFonts w:hint="eastAsia"/>
        </w:rPr>
        <w:t>设计中同步复位和异步复位的区别？</w:t>
      </w:r>
    </w:p>
    <w:p w:rsidR="00F916DB" w:rsidRPr="002B1E71" w:rsidRDefault="00F916DB" w:rsidP="002B1E71">
      <w:pPr>
        <w:spacing w:line="360" w:lineRule="auto"/>
        <w:ind w:leftChars="171" w:left="359" w:firstLineChars="25" w:firstLine="60"/>
        <w:rPr>
          <w:rFonts w:ascii="Times New Roman" w:eastAsia="宋体" w:hAnsi="Calibri" w:cs="Times New Roman"/>
          <w:sz w:val="24"/>
        </w:rPr>
      </w:pPr>
      <w:r w:rsidRPr="002B1E71">
        <w:rPr>
          <w:rFonts w:ascii="Times New Roman" w:eastAsia="宋体" w:hAnsi="Calibri" w:cs="Times New Roman" w:hint="eastAsia"/>
          <w:sz w:val="24"/>
        </w:rPr>
        <w:t>同步复位：同步复位仅在有效的时钟沿时对触发器复位，该复位信号经过组合逻辑馈送到触发器的</w:t>
      </w:r>
      <w:r w:rsidRPr="002B1E71">
        <w:rPr>
          <w:rFonts w:ascii="Times New Roman" w:eastAsia="宋体" w:hAnsi="Calibri" w:cs="Times New Roman" w:hint="eastAsia"/>
          <w:sz w:val="24"/>
        </w:rPr>
        <w:t>D</w:t>
      </w:r>
      <w:r w:rsidRPr="002B1E71">
        <w:rPr>
          <w:rFonts w:ascii="Times New Roman" w:eastAsia="宋体" w:hAnsi="Calibri" w:cs="Times New Roman" w:hint="eastAsia"/>
          <w:sz w:val="24"/>
        </w:rPr>
        <w:t>输入端。</w:t>
      </w:r>
    </w:p>
    <w:p w:rsidR="00F916DB" w:rsidRPr="002B1E71" w:rsidRDefault="00F916DB" w:rsidP="002B1E71">
      <w:pPr>
        <w:spacing w:line="360" w:lineRule="auto"/>
        <w:ind w:leftChars="171" w:left="359" w:firstLineChars="25" w:firstLine="60"/>
        <w:rPr>
          <w:rFonts w:ascii="Times New Roman" w:eastAsia="宋体" w:hAnsi="Calibri" w:cs="Times New Roman"/>
          <w:sz w:val="24"/>
        </w:rPr>
      </w:pPr>
      <w:r w:rsidRPr="002B1E71">
        <w:rPr>
          <w:rFonts w:ascii="Times New Roman" w:eastAsia="宋体" w:hAnsi="Calibri" w:cs="Times New Roman" w:hint="eastAsia"/>
          <w:sz w:val="24"/>
        </w:rPr>
        <w:t>同步复位优缺点：</w:t>
      </w:r>
    </w:p>
    <w:p w:rsidR="00F916DB" w:rsidRPr="002B1E71" w:rsidRDefault="00F916DB" w:rsidP="002B1E71">
      <w:pPr>
        <w:numPr>
          <w:ilvl w:val="0"/>
          <w:numId w:val="4"/>
        </w:numPr>
        <w:spacing w:line="360" w:lineRule="auto"/>
        <w:ind w:firstLine="420"/>
        <w:rPr>
          <w:rFonts w:ascii="Times New Roman" w:eastAsia="宋体" w:hAnsi="Calibri" w:cs="Times New Roman"/>
          <w:sz w:val="24"/>
        </w:rPr>
      </w:pPr>
      <w:r w:rsidRPr="002B1E71">
        <w:rPr>
          <w:rFonts w:ascii="Times New Roman" w:eastAsia="宋体" w:hAnsi="Calibri" w:cs="Times New Roman" w:hint="eastAsia"/>
          <w:sz w:val="24"/>
        </w:rPr>
        <w:t>优点：</w:t>
      </w:r>
    </w:p>
    <w:p w:rsidR="00F916DB" w:rsidRPr="002B1E71" w:rsidRDefault="00F916DB" w:rsidP="002B1E71">
      <w:pPr>
        <w:numPr>
          <w:ilvl w:val="0"/>
          <w:numId w:val="7"/>
        </w:numPr>
        <w:spacing w:line="360" w:lineRule="auto"/>
        <w:rPr>
          <w:rFonts w:ascii="Times New Roman" w:eastAsia="宋体" w:hAnsi="Calibri" w:cs="Times New Roman"/>
          <w:sz w:val="24"/>
        </w:rPr>
      </w:pPr>
      <w:r w:rsidRPr="002B1E71">
        <w:rPr>
          <w:rFonts w:ascii="Times New Roman" w:eastAsia="宋体" w:hAnsi="Calibri" w:cs="Times New Roman"/>
          <w:sz w:val="24"/>
        </w:rPr>
        <w:t>有利于仿真器的仿真</w:t>
      </w:r>
    </w:p>
    <w:p w:rsidR="00F916DB" w:rsidRPr="002B1E71" w:rsidRDefault="00F916DB" w:rsidP="002B1E71">
      <w:pPr>
        <w:numPr>
          <w:ilvl w:val="0"/>
          <w:numId w:val="7"/>
        </w:numPr>
        <w:spacing w:line="360" w:lineRule="auto"/>
        <w:rPr>
          <w:rFonts w:ascii="Calibri" w:eastAsia="宋体" w:hAnsi="Calibri" w:cs="Times New Roman"/>
          <w:sz w:val="24"/>
        </w:rPr>
      </w:pPr>
      <w:r w:rsidRPr="002B1E71">
        <w:rPr>
          <w:rFonts w:ascii="Times New Roman" w:eastAsia="宋体" w:hAnsi="Calibri" w:cs="Times New Roman"/>
          <w:sz w:val="24"/>
        </w:rPr>
        <w:t>可以使所设计的系统成为</w:t>
      </w:r>
      <w:r w:rsidRPr="002B1E71">
        <w:rPr>
          <w:rFonts w:ascii="Times New Roman" w:eastAsia="宋体" w:hAnsi="Calibri" w:cs="Times New Roman"/>
          <w:sz w:val="24"/>
        </w:rPr>
        <w:t>100%</w:t>
      </w:r>
      <w:r w:rsidRPr="002B1E71">
        <w:rPr>
          <w:rFonts w:ascii="Times New Roman" w:eastAsia="宋体" w:hAnsi="Calibri" w:cs="Times New Roman"/>
          <w:sz w:val="24"/>
        </w:rPr>
        <w:t>的同步时序电路，这便大大有利于时序分析，而且综合出来的</w:t>
      </w:r>
      <w:r w:rsidRPr="002B1E71">
        <w:rPr>
          <w:rFonts w:ascii="Times New Roman" w:eastAsia="宋体" w:hAnsi="Calibri" w:cs="Times New Roman"/>
          <w:sz w:val="24"/>
        </w:rPr>
        <w:t>fmax</w:t>
      </w:r>
      <w:r w:rsidRPr="002B1E71">
        <w:rPr>
          <w:rFonts w:ascii="Times New Roman" w:eastAsia="宋体" w:hAnsi="Calibri" w:cs="Times New Roman"/>
          <w:sz w:val="24"/>
        </w:rPr>
        <w:t>一般较高。</w:t>
      </w:r>
    </w:p>
    <w:p w:rsidR="00F916DB" w:rsidRPr="002B1E71" w:rsidRDefault="00F916DB" w:rsidP="002B1E71">
      <w:pPr>
        <w:numPr>
          <w:ilvl w:val="0"/>
          <w:numId w:val="7"/>
        </w:numPr>
        <w:spacing w:line="360" w:lineRule="auto"/>
        <w:rPr>
          <w:rFonts w:ascii="Times New Roman" w:eastAsia="宋体" w:hAnsi="Calibri" w:cs="Times New Roman"/>
          <w:sz w:val="24"/>
        </w:rPr>
      </w:pPr>
      <w:r w:rsidRPr="002B1E71">
        <w:rPr>
          <w:rFonts w:ascii="Times New Roman" w:eastAsia="宋体" w:hAnsi="Calibri" w:cs="Times New Roman"/>
          <w:sz w:val="24"/>
        </w:rPr>
        <w:t>因为他只有在时钟有效电平到来时才有效，所以可以滤除高于时钟频率的毛刺</w:t>
      </w:r>
    </w:p>
    <w:p w:rsidR="00F916DB" w:rsidRPr="002B1E71" w:rsidRDefault="00F916DB" w:rsidP="002B1E71">
      <w:pPr>
        <w:numPr>
          <w:ilvl w:val="0"/>
          <w:numId w:val="4"/>
        </w:numPr>
        <w:spacing w:line="360" w:lineRule="auto"/>
        <w:ind w:firstLine="420"/>
        <w:rPr>
          <w:rFonts w:ascii="Times New Roman"/>
          <w:sz w:val="24"/>
        </w:rPr>
      </w:pPr>
      <w:r w:rsidRPr="002B1E71">
        <w:rPr>
          <w:rFonts w:ascii="Times New Roman" w:eastAsia="宋体" w:hAnsi="Calibri" w:cs="Times New Roman" w:hint="eastAsia"/>
          <w:sz w:val="24"/>
        </w:rPr>
        <w:t>、缺点：</w:t>
      </w:r>
      <w:r w:rsidRPr="002B1E71">
        <w:rPr>
          <w:rFonts w:ascii="Times New Roman"/>
          <w:sz w:val="24"/>
        </w:rPr>
        <w:t xml:space="preserve"> </w:t>
      </w:r>
    </w:p>
    <w:p w:rsidR="00F916DB" w:rsidRPr="002B1E71" w:rsidRDefault="00F916DB" w:rsidP="002B1E71">
      <w:pPr>
        <w:pStyle w:val="a5"/>
        <w:numPr>
          <w:ilvl w:val="0"/>
          <w:numId w:val="10"/>
        </w:numPr>
        <w:spacing w:line="360" w:lineRule="auto"/>
        <w:ind w:firstLineChars="0"/>
        <w:rPr>
          <w:rFonts w:ascii="Arial" w:hAnsi="Arial" w:cs="Arial"/>
          <w:sz w:val="24"/>
          <w:szCs w:val="18"/>
        </w:rPr>
      </w:pPr>
      <w:r w:rsidRPr="002B1E71">
        <w:rPr>
          <w:rFonts w:ascii="Times New Roman" w:eastAsia="宋体" w:hAnsi="Calibri" w:cs="Times New Roman"/>
          <w:sz w:val="24"/>
        </w:rPr>
        <w:t>复位信号的有效时长必须大于时钟周期，才能真正被系统识别并完成复位任务。同时还要考虑，诸如：</w:t>
      </w:r>
      <w:r w:rsidRPr="002B1E71">
        <w:rPr>
          <w:rFonts w:ascii="Times New Roman" w:eastAsia="宋体" w:hAnsi="Calibri" w:cs="Times New Roman"/>
          <w:sz w:val="24"/>
        </w:rPr>
        <w:t>clk skew,</w:t>
      </w:r>
      <w:r w:rsidRPr="002B1E71">
        <w:rPr>
          <w:rFonts w:ascii="Times New Roman" w:eastAsia="宋体" w:hAnsi="Calibri" w:cs="Times New Roman"/>
          <w:sz w:val="24"/>
        </w:rPr>
        <w:t>组合逻辑路径延时</w:t>
      </w:r>
      <w:r w:rsidRPr="002B1E71">
        <w:rPr>
          <w:rFonts w:ascii="Times New Roman" w:eastAsia="宋体" w:hAnsi="Calibri" w:cs="Times New Roman"/>
          <w:sz w:val="24"/>
        </w:rPr>
        <w:t>,</w:t>
      </w:r>
      <w:r w:rsidRPr="002B1E71">
        <w:rPr>
          <w:rFonts w:ascii="Times New Roman" w:eastAsia="宋体" w:hAnsi="Calibri" w:cs="Times New Roman"/>
          <w:sz w:val="24"/>
        </w:rPr>
        <w:t>复位延时等因素。</w:t>
      </w:r>
    </w:p>
    <w:p w:rsidR="00F916DB" w:rsidRPr="002B1E71" w:rsidRDefault="00F916DB" w:rsidP="002B1E71">
      <w:pPr>
        <w:pStyle w:val="a5"/>
        <w:numPr>
          <w:ilvl w:val="0"/>
          <w:numId w:val="10"/>
        </w:numPr>
        <w:spacing w:line="360" w:lineRule="auto"/>
        <w:ind w:firstLineChars="0"/>
        <w:rPr>
          <w:rFonts w:ascii="Arial" w:hAnsi="Arial" w:cs="Arial"/>
          <w:sz w:val="24"/>
          <w:szCs w:val="18"/>
        </w:rPr>
      </w:pPr>
      <w:r w:rsidRPr="002B1E71">
        <w:rPr>
          <w:rFonts w:ascii="Times New Roman" w:eastAsia="宋体" w:hAnsi="Calibri" w:cs="Times New Roman"/>
          <w:sz w:val="24"/>
        </w:rPr>
        <w:t>由于大多数的逻辑器件的目标库内的</w:t>
      </w:r>
      <w:r w:rsidRPr="002B1E71">
        <w:rPr>
          <w:rFonts w:ascii="Times New Roman" w:eastAsia="宋体" w:hAnsi="Calibri" w:cs="Times New Roman"/>
          <w:sz w:val="24"/>
        </w:rPr>
        <w:t>DFF</w:t>
      </w:r>
      <w:r w:rsidRPr="002B1E71">
        <w:rPr>
          <w:rFonts w:ascii="Times New Roman" w:eastAsia="宋体" w:hAnsi="Calibri" w:cs="Times New Roman"/>
          <w:sz w:val="24"/>
        </w:rPr>
        <w:t>都只有异步复位端口，所以，倘若采用同步复位的话，综合器就会在寄存器的数据输入端口插入组合</w:t>
      </w:r>
      <w:r w:rsidRPr="002B1E71">
        <w:rPr>
          <w:rFonts w:ascii="Times New Roman" w:eastAsia="宋体" w:hAnsi="Calibri" w:cs="Times New Roman"/>
          <w:sz w:val="24"/>
        </w:rPr>
        <w:lastRenderedPageBreak/>
        <w:t>逻辑，这样就会耗费较多的逻辑资源。</w:t>
      </w:r>
    </w:p>
    <w:p w:rsidR="00F916DB" w:rsidRPr="002B1E71" w:rsidRDefault="00F916DB" w:rsidP="002B1E71">
      <w:pPr>
        <w:pStyle w:val="a5"/>
        <w:numPr>
          <w:ilvl w:val="0"/>
          <w:numId w:val="10"/>
        </w:numPr>
        <w:spacing w:line="360" w:lineRule="auto"/>
        <w:ind w:firstLineChars="0"/>
        <w:rPr>
          <w:rFonts w:ascii="Arial" w:eastAsia="宋体" w:hAnsi="Arial" w:cs="Arial"/>
          <w:sz w:val="24"/>
          <w:szCs w:val="18"/>
        </w:rPr>
      </w:pPr>
      <w:r w:rsidRPr="002B1E71">
        <w:rPr>
          <w:rFonts w:ascii="Times New Roman" w:eastAsia="宋体" w:hAnsi="Calibri" w:cs="Times New Roman"/>
          <w:sz w:val="24"/>
        </w:rPr>
        <w:t xml:space="preserve">An active clock is essential for a synchronous reset design. Hence you can expect more power consumption. </w:t>
      </w:r>
    </w:p>
    <w:p w:rsidR="00F916DB" w:rsidRPr="002B1E71" w:rsidRDefault="00F916DB" w:rsidP="002B1E71">
      <w:pPr>
        <w:spacing w:line="360" w:lineRule="auto"/>
        <w:ind w:leftChars="57" w:left="120"/>
        <w:rPr>
          <w:rFonts w:ascii="Times New Roman" w:eastAsia="宋体" w:hAnsi="Calibri" w:cs="Times New Roman"/>
          <w:sz w:val="24"/>
        </w:rPr>
      </w:pPr>
      <w:r w:rsidRPr="002B1E71">
        <w:rPr>
          <w:rFonts w:ascii="Times New Roman" w:eastAsia="宋体" w:hAnsi="Calibri" w:cs="Times New Roman" w:hint="eastAsia"/>
          <w:sz w:val="24"/>
        </w:rPr>
        <w:t>异步复位：</w:t>
      </w:r>
      <w:r w:rsidRPr="002B1E71">
        <w:rPr>
          <w:rFonts w:ascii="Times New Roman" w:eastAsia="宋体" w:hAnsi="Calibri" w:cs="Times New Roman"/>
          <w:sz w:val="24"/>
        </w:rPr>
        <w:t>它是指无论时钟沿是否到来，只要复位信号有效，就对系统进行复位</w:t>
      </w:r>
    </w:p>
    <w:p w:rsidR="00F916DB" w:rsidRPr="002B1E71" w:rsidRDefault="00F916DB" w:rsidP="002B1E71">
      <w:pPr>
        <w:spacing w:line="360" w:lineRule="auto"/>
        <w:ind w:firstLineChars="50" w:firstLine="120"/>
        <w:rPr>
          <w:rFonts w:ascii="Times New Roman" w:eastAsia="宋体" w:hAnsi="Calibri" w:cs="Times New Roman"/>
          <w:sz w:val="24"/>
        </w:rPr>
      </w:pPr>
      <w:r w:rsidRPr="002B1E71">
        <w:rPr>
          <w:rFonts w:ascii="Times New Roman" w:hint="eastAsia"/>
          <w:sz w:val="24"/>
        </w:rPr>
        <w:t>1</w:t>
      </w:r>
      <w:r w:rsidRPr="002B1E71">
        <w:rPr>
          <w:rFonts w:ascii="Times New Roman" w:hint="eastAsia"/>
          <w:sz w:val="24"/>
        </w:rPr>
        <w:t>）</w:t>
      </w:r>
      <w:r w:rsidRPr="002B1E71">
        <w:rPr>
          <w:rFonts w:ascii="Times New Roman" w:eastAsia="宋体" w:hAnsi="Calibri" w:cs="Times New Roman" w:hint="eastAsia"/>
          <w:sz w:val="24"/>
        </w:rPr>
        <w:t>异步复位优点：</w:t>
      </w:r>
    </w:p>
    <w:p w:rsidR="00F916DB" w:rsidRPr="002B1E71" w:rsidRDefault="00F916DB" w:rsidP="002B1E71">
      <w:pPr>
        <w:numPr>
          <w:ilvl w:val="0"/>
          <w:numId w:val="8"/>
        </w:numPr>
        <w:spacing w:line="360" w:lineRule="auto"/>
        <w:rPr>
          <w:rFonts w:ascii="Times New Roman" w:eastAsia="宋体" w:hAnsi="Calibri" w:cs="Times New Roman"/>
          <w:sz w:val="24"/>
        </w:rPr>
      </w:pPr>
      <w:r w:rsidRPr="002B1E71">
        <w:rPr>
          <w:rFonts w:ascii="Times New Roman" w:eastAsia="宋体" w:hAnsi="Calibri" w:cs="Times New Roman"/>
          <w:sz w:val="24"/>
        </w:rPr>
        <w:t>大多数目标器件库的</w:t>
      </w:r>
      <w:r w:rsidRPr="002B1E71">
        <w:rPr>
          <w:rFonts w:ascii="Times New Roman" w:eastAsia="宋体" w:hAnsi="Calibri" w:cs="Times New Roman"/>
          <w:sz w:val="24"/>
        </w:rPr>
        <w:t>dff</w:t>
      </w:r>
      <w:r w:rsidRPr="002B1E71">
        <w:rPr>
          <w:rFonts w:ascii="Times New Roman" w:eastAsia="宋体" w:hAnsi="Calibri" w:cs="Times New Roman"/>
          <w:sz w:val="24"/>
        </w:rPr>
        <w:t>都有异步复位端口，</w:t>
      </w:r>
      <w:r w:rsidRPr="002B1E71">
        <w:rPr>
          <w:rFonts w:ascii="Times New Roman" w:hint="eastAsia"/>
          <w:sz w:val="24"/>
        </w:rPr>
        <w:t>不需要加额外的组合逻辑，</w:t>
      </w:r>
      <w:r w:rsidRPr="002B1E71">
        <w:rPr>
          <w:rFonts w:ascii="Times New Roman" w:eastAsia="宋体" w:hAnsi="Calibri" w:cs="Times New Roman"/>
          <w:sz w:val="24"/>
        </w:rPr>
        <w:t>因此采用异步复位可以节省资源</w:t>
      </w:r>
    </w:p>
    <w:p w:rsidR="00F916DB" w:rsidRPr="002B1E71" w:rsidRDefault="00F916DB" w:rsidP="002B1E71">
      <w:pPr>
        <w:numPr>
          <w:ilvl w:val="0"/>
          <w:numId w:val="8"/>
        </w:numPr>
        <w:spacing w:line="360" w:lineRule="auto"/>
        <w:rPr>
          <w:rFonts w:ascii="Times New Roman" w:eastAsia="宋体" w:hAnsi="Calibri" w:cs="Times New Roman"/>
          <w:sz w:val="24"/>
        </w:rPr>
      </w:pPr>
      <w:r w:rsidRPr="002B1E71">
        <w:rPr>
          <w:rFonts w:ascii="Times New Roman" w:eastAsia="宋体" w:hAnsi="Calibri" w:cs="Times New Roman"/>
          <w:sz w:val="24"/>
        </w:rPr>
        <w:t>设计相对简单。</w:t>
      </w:r>
    </w:p>
    <w:p w:rsidR="00F916DB" w:rsidRPr="002B1E71" w:rsidRDefault="00F916DB" w:rsidP="002B1E71">
      <w:pPr>
        <w:numPr>
          <w:ilvl w:val="0"/>
          <w:numId w:val="8"/>
        </w:numPr>
        <w:spacing w:line="360" w:lineRule="auto"/>
        <w:rPr>
          <w:rFonts w:ascii="Times New Roman" w:eastAsia="宋体" w:hAnsi="Calibri" w:cs="Times New Roman"/>
          <w:sz w:val="24"/>
        </w:rPr>
      </w:pPr>
      <w:r w:rsidRPr="002B1E71">
        <w:rPr>
          <w:rFonts w:ascii="Times New Roman" w:eastAsia="宋体" w:hAnsi="Calibri" w:cs="Times New Roman"/>
          <w:sz w:val="24"/>
        </w:rPr>
        <w:t>异步复位信号识别方便</w:t>
      </w:r>
    </w:p>
    <w:p w:rsidR="00F916DB" w:rsidRPr="002B1E71" w:rsidRDefault="00F916DB" w:rsidP="002B1E71">
      <w:pPr>
        <w:pStyle w:val="answer"/>
        <w:numPr>
          <w:ilvl w:val="0"/>
          <w:numId w:val="8"/>
        </w:numPr>
        <w:spacing w:line="360" w:lineRule="auto"/>
        <w:rPr>
          <w:rFonts w:ascii="Times New Roman" w:hAnsi="Calibri" w:cs="Times New Roman"/>
          <w:color w:val="auto"/>
          <w:kern w:val="2"/>
          <w:sz w:val="24"/>
          <w:szCs w:val="22"/>
        </w:rPr>
      </w:pPr>
      <w:r w:rsidRPr="002B1E71">
        <w:rPr>
          <w:rFonts w:ascii="Times New Roman" w:hAnsi="Calibri" w:cs="Times New Roman"/>
          <w:color w:val="auto"/>
          <w:kern w:val="2"/>
          <w:sz w:val="24"/>
          <w:szCs w:val="22"/>
        </w:rPr>
        <w:t xml:space="preserve">Clocking scheme is not necessary for an asynchronous design. Hence design consumes less power. Asynchronous design style is also one of the latest design options to achieve low power. Design community is scrathing their head over asynchronous design possibilities. </w:t>
      </w:r>
    </w:p>
    <w:p w:rsidR="00F916DB" w:rsidRPr="002B1E71" w:rsidRDefault="00F916DB" w:rsidP="002B1E71">
      <w:pPr>
        <w:spacing w:line="360" w:lineRule="auto"/>
        <w:ind w:firstLineChars="50" w:firstLine="120"/>
        <w:rPr>
          <w:rFonts w:ascii="Times New Roman" w:eastAsia="宋体" w:hAnsi="Calibri" w:cs="Times New Roman"/>
          <w:sz w:val="24"/>
        </w:rPr>
      </w:pPr>
      <w:r w:rsidRPr="002B1E71">
        <w:rPr>
          <w:rFonts w:ascii="Times New Roman" w:hint="eastAsia"/>
          <w:sz w:val="24"/>
        </w:rPr>
        <w:t>2</w:t>
      </w:r>
      <w:r w:rsidRPr="002B1E71">
        <w:rPr>
          <w:rFonts w:ascii="Times New Roman" w:hint="eastAsia"/>
          <w:sz w:val="24"/>
        </w:rPr>
        <w:t>）</w:t>
      </w:r>
      <w:r w:rsidRPr="002B1E71">
        <w:rPr>
          <w:rFonts w:ascii="Times New Roman" w:eastAsia="宋体" w:hAnsi="Calibri" w:cs="Times New Roman" w:hint="eastAsia"/>
          <w:sz w:val="24"/>
        </w:rPr>
        <w:t>异步复位缺点：</w:t>
      </w:r>
    </w:p>
    <w:p w:rsidR="00F916DB" w:rsidRPr="002B1E71" w:rsidRDefault="00F916DB" w:rsidP="002B1E71">
      <w:pPr>
        <w:pStyle w:val="a5"/>
        <w:numPr>
          <w:ilvl w:val="0"/>
          <w:numId w:val="9"/>
        </w:numPr>
        <w:spacing w:line="360" w:lineRule="auto"/>
        <w:ind w:firstLineChars="0"/>
        <w:rPr>
          <w:rFonts w:ascii="Times New Roman"/>
          <w:sz w:val="24"/>
        </w:rPr>
      </w:pPr>
      <w:r w:rsidRPr="002B1E71">
        <w:rPr>
          <w:rFonts w:ascii="Times New Roman" w:eastAsia="宋体" w:hAnsi="Calibri" w:cs="Times New Roman" w:hint="eastAsia"/>
          <w:sz w:val="24"/>
        </w:rPr>
        <w:t>最大的问题在于它属于异步逻辑，问题出现在复位释放时，而不是有效时，如果复位释放接近时钟有效沿，则触发器的输出可能进入亚稳态，从而使复位失败。</w:t>
      </w:r>
    </w:p>
    <w:p w:rsidR="00F916DB" w:rsidRPr="002B1E71" w:rsidRDefault="00F916DB" w:rsidP="002B1E71">
      <w:pPr>
        <w:pStyle w:val="a5"/>
        <w:numPr>
          <w:ilvl w:val="0"/>
          <w:numId w:val="9"/>
        </w:numPr>
        <w:spacing w:line="360" w:lineRule="auto"/>
        <w:ind w:firstLineChars="0"/>
        <w:rPr>
          <w:rFonts w:ascii="Times New Roman"/>
          <w:sz w:val="24"/>
        </w:rPr>
      </w:pPr>
      <w:r w:rsidRPr="002B1E71">
        <w:rPr>
          <w:rFonts w:ascii="Times New Roman" w:eastAsia="宋体" w:hAnsi="Calibri" w:cs="Times New Roman" w:hint="eastAsia"/>
          <w:sz w:val="24"/>
        </w:rPr>
        <w:t>可能因为噪声或者毛刺造成虚假复位信号，</w:t>
      </w:r>
    </w:p>
    <w:p w:rsidR="00F916DB" w:rsidRPr="002B1E71" w:rsidRDefault="00F916DB" w:rsidP="002B1E71">
      <w:pPr>
        <w:pStyle w:val="a5"/>
        <w:numPr>
          <w:ilvl w:val="0"/>
          <w:numId w:val="9"/>
        </w:numPr>
        <w:spacing w:line="360" w:lineRule="auto"/>
        <w:ind w:firstLineChars="0"/>
        <w:rPr>
          <w:rFonts w:ascii="Times New Roman"/>
          <w:sz w:val="24"/>
        </w:rPr>
      </w:pPr>
      <w:r w:rsidRPr="002B1E71">
        <w:rPr>
          <w:rFonts w:ascii="Times New Roman" w:eastAsia="宋体" w:hAnsi="Calibri" w:cs="Times New Roman" w:hint="eastAsia"/>
          <w:sz w:val="24"/>
        </w:rPr>
        <w:t>对异步复位</w:t>
      </w:r>
      <w:r w:rsidRPr="002B1E71">
        <w:rPr>
          <w:rFonts w:ascii="Times New Roman" w:eastAsia="宋体" w:hAnsi="Calibri" w:cs="Times New Roman" w:hint="eastAsia"/>
          <w:sz w:val="24"/>
        </w:rPr>
        <w:t>INS</w:t>
      </w:r>
      <w:r w:rsidRPr="002B1E71">
        <w:rPr>
          <w:rFonts w:ascii="Times New Roman" w:eastAsia="宋体" w:hAnsi="Calibri" w:cs="Times New Roman" w:hint="eastAsia"/>
          <w:sz w:val="24"/>
        </w:rPr>
        <w:t>静态定时分析比较困难。</w:t>
      </w:r>
    </w:p>
    <w:p w:rsidR="00F916DB" w:rsidRPr="002B1E71" w:rsidRDefault="00F916DB" w:rsidP="002B1E71">
      <w:pPr>
        <w:pStyle w:val="a5"/>
        <w:numPr>
          <w:ilvl w:val="0"/>
          <w:numId w:val="9"/>
        </w:numPr>
        <w:spacing w:line="360" w:lineRule="auto"/>
        <w:ind w:firstLineChars="0"/>
        <w:rPr>
          <w:rFonts w:ascii="Times New Roman"/>
          <w:sz w:val="24"/>
        </w:rPr>
      </w:pPr>
      <w:r w:rsidRPr="002B1E71">
        <w:rPr>
          <w:rFonts w:ascii="Times New Roman" w:eastAsia="宋体" w:hAnsi="Calibri" w:cs="Times New Roman" w:hint="eastAsia"/>
          <w:sz w:val="24"/>
        </w:rPr>
        <w:t>对于</w:t>
      </w:r>
      <w:r w:rsidRPr="002B1E71">
        <w:rPr>
          <w:rFonts w:ascii="Times New Roman" w:eastAsia="宋体" w:hAnsi="Calibri" w:cs="Times New Roman" w:hint="eastAsia"/>
          <w:sz w:val="24"/>
        </w:rPr>
        <w:t>DFT(DESING FOR TEST)</w:t>
      </w:r>
      <w:r w:rsidRPr="002B1E71">
        <w:rPr>
          <w:rFonts w:ascii="Times New Roman" w:eastAsia="宋体" w:hAnsi="Calibri" w:cs="Times New Roman" w:hint="eastAsia"/>
          <w:sz w:val="24"/>
        </w:rPr>
        <w:t>设计，如果复位信号不是直接来自于</w:t>
      </w:r>
      <w:r w:rsidRPr="002B1E71">
        <w:rPr>
          <w:rFonts w:ascii="Times New Roman" w:eastAsia="宋体" w:hAnsi="Calibri" w:cs="Times New Roman" w:hint="eastAsia"/>
          <w:sz w:val="24"/>
        </w:rPr>
        <w:t>I/O</w:t>
      </w:r>
      <w:r w:rsidRPr="002B1E71">
        <w:rPr>
          <w:rFonts w:ascii="Times New Roman" w:eastAsia="宋体" w:hAnsi="Calibri" w:cs="Times New Roman" w:hint="eastAsia"/>
          <w:sz w:val="24"/>
        </w:rPr>
        <w:t>引脚，在</w:t>
      </w:r>
      <w:r w:rsidRPr="002B1E71">
        <w:rPr>
          <w:rFonts w:ascii="Times New Roman" w:eastAsia="宋体" w:hAnsi="Calibri" w:cs="Times New Roman" w:hint="eastAsia"/>
          <w:sz w:val="24"/>
        </w:rPr>
        <w:t>DFT</w:t>
      </w:r>
      <w:r w:rsidRPr="002B1E71">
        <w:rPr>
          <w:rFonts w:ascii="Times New Roman" w:eastAsia="宋体" w:hAnsi="Calibri" w:cs="Times New Roman" w:hint="eastAsia"/>
          <w:sz w:val="24"/>
        </w:rPr>
        <w:t>扫描和测试时，复位信号必须被禁止，因此需要额外的同步电路。</w:t>
      </w:r>
    </w:p>
    <w:p w:rsidR="00B5132B" w:rsidRPr="002B1E71" w:rsidRDefault="00A44CD7" w:rsidP="002B1E71">
      <w:pPr>
        <w:pStyle w:val="1"/>
        <w:numPr>
          <w:ilvl w:val="0"/>
          <w:numId w:val="14"/>
        </w:numPr>
      </w:pPr>
      <w:r w:rsidRPr="002B1E71">
        <w:rPr>
          <w:rFonts w:hint="eastAsia"/>
        </w:rPr>
        <w:t>MOORE</w:t>
      </w:r>
      <w:r w:rsidRPr="002B1E71">
        <w:rPr>
          <w:rFonts w:hint="eastAsia"/>
        </w:rPr>
        <w:t>和</w:t>
      </w:r>
      <w:r w:rsidRPr="002B1E71">
        <w:rPr>
          <w:rFonts w:hint="eastAsia"/>
        </w:rPr>
        <w:t>MEELEY</w:t>
      </w:r>
      <w:r w:rsidRPr="002B1E71">
        <w:rPr>
          <w:rFonts w:hint="eastAsia"/>
        </w:rPr>
        <w:t>的区别？</w:t>
      </w:r>
    </w:p>
    <w:p w:rsidR="00920F93" w:rsidRPr="002B1E71" w:rsidRDefault="00920F93"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MEELEY</w:t>
      </w:r>
      <w:r w:rsidRPr="002B1E71">
        <w:rPr>
          <w:rFonts w:ascii="Times New Roman" w:hAnsi="Times New Roman" w:hint="eastAsia"/>
          <w:sz w:val="24"/>
        </w:rPr>
        <w:t>机：时序逻辑的输出不但取决于当前状态还取决于输入；即，</w:t>
      </w:r>
    </w:p>
    <w:p w:rsidR="00A44CD7" w:rsidRPr="002B1E71" w:rsidRDefault="00920F93"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下一个状态</w:t>
      </w:r>
      <w:r w:rsidRPr="002B1E71">
        <w:rPr>
          <w:rFonts w:ascii="Times New Roman" w:hAnsi="Times New Roman" w:hint="eastAsia"/>
          <w:sz w:val="24"/>
        </w:rPr>
        <w:t>= F</w:t>
      </w:r>
      <w:r w:rsidRPr="002B1E71">
        <w:rPr>
          <w:rFonts w:ascii="Times New Roman" w:hAnsi="Times New Roman" w:hint="eastAsia"/>
          <w:sz w:val="24"/>
        </w:rPr>
        <w:t>（当前状态，输入信号）；输出信号</w:t>
      </w:r>
      <w:r w:rsidRPr="002B1E71">
        <w:rPr>
          <w:rFonts w:ascii="Times New Roman" w:hAnsi="Times New Roman" w:hint="eastAsia"/>
          <w:sz w:val="24"/>
        </w:rPr>
        <w:t>=G</w:t>
      </w:r>
      <w:r w:rsidRPr="002B1E71">
        <w:rPr>
          <w:rFonts w:ascii="Times New Roman" w:hAnsi="Times New Roman" w:hint="eastAsia"/>
          <w:sz w:val="24"/>
        </w:rPr>
        <w:t>（当前状态，输入信号）；</w:t>
      </w:r>
    </w:p>
    <w:p w:rsidR="00920F93" w:rsidRPr="002B1E71" w:rsidRDefault="00920F93"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MOORE</w:t>
      </w:r>
      <w:r w:rsidRPr="002B1E71">
        <w:rPr>
          <w:rFonts w:ascii="Times New Roman" w:hAnsi="Times New Roman" w:hint="eastAsia"/>
          <w:sz w:val="24"/>
        </w:rPr>
        <w:t>机：时序逻辑的输出只取决于当前状态；即输出信号</w:t>
      </w:r>
      <w:r w:rsidRPr="002B1E71">
        <w:rPr>
          <w:rFonts w:ascii="Times New Roman" w:hAnsi="Times New Roman" w:hint="eastAsia"/>
          <w:sz w:val="24"/>
        </w:rPr>
        <w:t>=G</w:t>
      </w:r>
      <w:r w:rsidRPr="002B1E71">
        <w:rPr>
          <w:rFonts w:ascii="Times New Roman" w:hAnsi="Times New Roman" w:hint="eastAsia"/>
          <w:sz w:val="24"/>
        </w:rPr>
        <w:t>（当前状态）；</w:t>
      </w:r>
      <w:r w:rsidRPr="002B1E71">
        <w:rPr>
          <w:rFonts w:ascii="Times New Roman" w:hAnsi="Times New Roman" w:hint="eastAsia"/>
          <w:sz w:val="24"/>
        </w:rPr>
        <w:t xml:space="preserve"> </w:t>
      </w:r>
    </w:p>
    <w:p w:rsidR="00A44CD7" w:rsidRPr="002B1E71" w:rsidRDefault="00E3308D" w:rsidP="002B1E71">
      <w:pPr>
        <w:pStyle w:val="1"/>
        <w:numPr>
          <w:ilvl w:val="0"/>
          <w:numId w:val="14"/>
        </w:numPr>
      </w:pPr>
      <w:r w:rsidRPr="002B1E71">
        <w:rPr>
          <w:rFonts w:hint="eastAsia"/>
        </w:rPr>
        <w:t>多时钟域中，如何解决跨时钟域问题？</w:t>
      </w:r>
    </w:p>
    <w:p w:rsidR="00AB41A4" w:rsidRPr="002B1E71" w:rsidRDefault="00AB41A4" w:rsidP="002B1E71">
      <w:pPr>
        <w:pStyle w:val="a5"/>
        <w:numPr>
          <w:ilvl w:val="0"/>
          <w:numId w:val="13"/>
        </w:numPr>
        <w:spacing w:line="360" w:lineRule="auto"/>
        <w:ind w:firstLineChars="0"/>
        <w:rPr>
          <w:rFonts w:ascii="Times New Roman" w:hAnsi="Times New Roman"/>
          <w:sz w:val="24"/>
        </w:rPr>
      </w:pPr>
      <w:r w:rsidRPr="002B1E71">
        <w:rPr>
          <w:rFonts w:ascii="Times New Roman" w:eastAsia="宋体" w:hAnsi="Times New Roman" w:cs="Times New Roman" w:hint="eastAsia"/>
          <w:sz w:val="24"/>
        </w:rPr>
        <w:t>两个域的时钟频率相同，但相位不固定，称为同频异相时钟域的同步。同频异相问题的简单解决办法是用后级时钟对前级时钟数据采样两次。</w:t>
      </w:r>
      <w:r w:rsidRPr="002B1E71">
        <w:rPr>
          <w:rFonts w:ascii="Times New Roman" w:eastAsia="宋体" w:hAnsi="Times New Roman" w:cs="Times New Roman" w:hint="eastAsia"/>
          <w:sz w:val="24"/>
        </w:rPr>
        <w:lastRenderedPageBreak/>
        <w:t>该方法可以有效的减少亚稳态的传输，使后级电路数据都是有效电平值。</w:t>
      </w:r>
    </w:p>
    <w:p w:rsidR="00AB41A4" w:rsidRPr="002B1E71" w:rsidRDefault="00AB41A4" w:rsidP="002B1E71">
      <w:pPr>
        <w:pStyle w:val="a5"/>
        <w:numPr>
          <w:ilvl w:val="0"/>
          <w:numId w:val="13"/>
        </w:numPr>
        <w:spacing w:line="360" w:lineRule="auto"/>
        <w:ind w:firstLineChars="0"/>
        <w:rPr>
          <w:rFonts w:ascii="Times New Roman" w:hAnsi="Times New Roman"/>
          <w:sz w:val="24"/>
        </w:rPr>
      </w:pPr>
      <w:r w:rsidRPr="002B1E71">
        <w:rPr>
          <w:rFonts w:ascii="Times New Roman" w:eastAsia="宋体" w:hAnsi="Times New Roman" w:cs="Times New Roman" w:hint="eastAsia"/>
          <w:sz w:val="24"/>
        </w:rPr>
        <w:t>两个时钟域频率根本不同，称为异频时钟域的同步。要可靠地完成异频时钟域同步，可以使用</w:t>
      </w:r>
      <w:r w:rsidRPr="002B1E71">
        <w:rPr>
          <w:rFonts w:ascii="Times New Roman" w:eastAsia="宋体" w:hAnsi="Times New Roman" w:cs="Times New Roman" w:hint="eastAsia"/>
          <w:sz w:val="24"/>
        </w:rPr>
        <w:t>DPRAM</w:t>
      </w:r>
      <w:r w:rsidRPr="002B1E71">
        <w:rPr>
          <w:rFonts w:ascii="Times New Roman" w:eastAsia="宋体" w:hAnsi="Times New Roman" w:cs="Times New Roman" w:hint="eastAsia"/>
          <w:sz w:val="24"/>
        </w:rPr>
        <w:t>或者</w:t>
      </w:r>
      <w:r w:rsidRPr="002B1E71">
        <w:rPr>
          <w:rFonts w:ascii="Times New Roman" w:eastAsia="宋体" w:hAnsi="Times New Roman" w:cs="Times New Roman" w:hint="eastAsia"/>
          <w:sz w:val="24"/>
        </w:rPr>
        <w:t>FIFO</w:t>
      </w:r>
      <w:r w:rsidRPr="002B1E71">
        <w:rPr>
          <w:rFonts w:ascii="Times New Roman" w:eastAsia="宋体" w:hAnsi="Times New Roman" w:cs="Times New Roman" w:hint="eastAsia"/>
          <w:sz w:val="24"/>
        </w:rPr>
        <w:t>，利用上级时钟写数据再用本级时钟读出即可。</w:t>
      </w:r>
    </w:p>
    <w:p w:rsidR="00314A2E" w:rsidRPr="002B1E71" w:rsidRDefault="0050031A" w:rsidP="002B1E71">
      <w:pPr>
        <w:pStyle w:val="1"/>
        <w:numPr>
          <w:ilvl w:val="0"/>
          <w:numId w:val="14"/>
        </w:numPr>
      </w:pPr>
      <w:r w:rsidRPr="002B1E71">
        <w:rPr>
          <w:rFonts w:hint="eastAsia"/>
        </w:rPr>
        <w:t>组合逻辑和时序逻辑电路的区别？</w:t>
      </w:r>
    </w:p>
    <w:p w:rsidR="00E3308D" w:rsidRPr="002B1E71" w:rsidRDefault="00484E90"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组合逻辑电路：电路任何时刻的输出仅与该时刻输入有关，综合出来是锁存器；时序逻辑电路：电路任何时刻的输出不仅仅取决于当前的输入信号，而且取决于电路原来的工作状态。</w:t>
      </w:r>
    </w:p>
    <w:p w:rsidR="00E3308D" w:rsidRPr="002B1E71" w:rsidRDefault="00314A2E" w:rsidP="002B1E71">
      <w:pPr>
        <w:pStyle w:val="1"/>
        <w:numPr>
          <w:ilvl w:val="0"/>
          <w:numId w:val="14"/>
        </w:numPr>
      </w:pPr>
      <w:r w:rsidRPr="002B1E71">
        <w:rPr>
          <w:rFonts w:hint="eastAsia"/>
        </w:rPr>
        <w:t>块语句中串行块和并行块的区别？</w:t>
      </w:r>
    </w:p>
    <w:p w:rsidR="00314A2E" w:rsidRPr="002B1E71" w:rsidRDefault="00314A2E"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串行块：（</w:t>
      </w:r>
      <w:r w:rsidRPr="002B1E71">
        <w:rPr>
          <w:rFonts w:ascii="Times New Roman" w:hAnsi="Times New Roman" w:hint="eastAsia"/>
          <w:sz w:val="24"/>
        </w:rPr>
        <w:t>1</w:t>
      </w:r>
      <w:r w:rsidRPr="002B1E71">
        <w:rPr>
          <w:rFonts w:ascii="Times New Roman" w:hAnsi="Times New Roman" w:hint="eastAsia"/>
          <w:sz w:val="24"/>
        </w:rPr>
        <w:t>）以</w:t>
      </w:r>
      <w:r w:rsidRPr="002B1E71">
        <w:rPr>
          <w:rFonts w:ascii="Times New Roman" w:hAnsi="Times New Roman" w:hint="eastAsia"/>
          <w:sz w:val="24"/>
        </w:rPr>
        <w:t>begin-end</w:t>
      </w:r>
      <w:r w:rsidRPr="002B1E71">
        <w:rPr>
          <w:rFonts w:ascii="Times New Roman" w:hAnsi="Times New Roman" w:hint="eastAsia"/>
          <w:sz w:val="24"/>
        </w:rPr>
        <w:t>为开始结束标示符；（</w:t>
      </w:r>
      <w:r w:rsidRPr="002B1E71">
        <w:rPr>
          <w:rFonts w:ascii="Times New Roman" w:hAnsi="Times New Roman" w:hint="eastAsia"/>
          <w:sz w:val="24"/>
        </w:rPr>
        <w:t>2</w:t>
      </w:r>
      <w:r w:rsidRPr="002B1E71">
        <w:rPr>
          <w:rFonts w:ascii="Times New Roman" w:hAnsi="Times New Roman" w:hint="eastAsia"/>
          <w:sz w:val="24"/>
        </w:rPr>
        <w:t>）语句是顺序执行；（</w:t>
      </w:r>
      <w:r w:rsidRPr="002B1E71">
        <w:rPr>
          <w:rFonts w:ascii="Times New Roman" w:hAnsi="Times New Roman" w:hint="eastAsia"/>
          <w:sz w:val="24"/>
        </w:rPr>
        <w:t>3</w:t>
      </w:r>
      <w:r w:rsidRPr="002B1E71">
        <w:rPr>
          <w:rFonts w:ascii="Times New Roman" w:hAnsi="Times New Roman" w:hint="eastAsia"/>
          <w:sz w:val="24"/>
        </w:rPr>
        <w:t>）用于电路中数据在时钟及控制信号作用下，沿数据通道的各级寄存器之间的传送过程。</w:t>
      </w:r>
    </w:p>
    <w:p w:rsidR="00314A2E" w:rsidRPr="002B1E71" w:rsidRDefault="00314A2E"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并行块：（</w:t>
      </w:r>
      <w:r w:rsidRPr="002B1E71">
        <w:rPr>
          <w:rFonts w:ascii="Times New Roman" w:hAnsi="Times New Roman" w:hint="eastAsia"/>
          <w:sz w:val="24"/>
        </w:rPr>
        <w:t>1</w:t>
      </w:r>
      <w:r w:rsidRPr="002B1E71">
        <w:rPr>
          <w:rFonts w:ascii="Times New Roman" w:hAnsi="Times New Roman" w:hint="eastAsia"/>
          <w:sz w:val="24"/>
        </w:rPr>
        <w:t>）以</w:t>
      </w:r>
      <w:r w:rsidRPr="002B1E71">
        <w:rPr>
          <w:rFonts w:ascii="Times New Roman" w:hAnsi="Times New Roman" w:hint="eastAsia"/>
          <w:sz w:val="24"/>
        </w:rPr>
        <w:t>fork-join</w:t>
      </w:r>
      <w:r w:rsidRPr="002B1E71">
        <w:rPr>
          <w:rFonts w:ascii="Times New Roman" w:hAnsi="Times New Roman" w:hint="eastAsia"/>
          <w:sz w:val="24"/>
        </w:rPr>
        <w:t>为开始结束标示符；（</w:t>
      </w:r>
      <w:r w:rsidRPr="002B1E71">
        <w:rPr>
          <w:rFonts w:ascii="Times New Roman" w:hAnsi="Times New Roman" w:hint="eastAsia"/>
          <w:sz w:val="24"/>
        </w:rPr>
        <w:t>2</w:t>
      </w:r>
      <w:r w:rsidRPr="002B1E71">
        <w:rPr>
          <w:rFonts w:ascii="Times New Roman" w:hAnsi="Times New Roman" w:hint="eastAsia"/>
          <w:sz w:val="24"/>
        </w:rPr>
        <w:t>）每一条语句在同一时刻开始执行；（</w:t>
      </w:r>
      <w:r w:rsidRPr="002B1E71">
        <w:rPr>
          <w:rFonts w:ascii="Times New Roman" w:hAnsi="Times New Roman" w:hint="eastAsia"/>
          <w:sz w:val="24"/>
        </w:rPr>
        <w:t>3</w:t>
      </w:r>
      <w:r w:rsidRPr="002B1E71">
        <w:rPr>
          <w:rFonts w:ascii="Times New Roman" w:hAnsi="Times New Roman" w:hint="eastAsia"/>
          <w:sz w:val="24"/>
        </w:rPr>
        <w:t>）用于电路上电后，个模块同时开始工作的过程。</w:t>
      </w:r>
    </w:p>
    <w:p w:rsidR="00314A2E" w:rsidRPr="002B1E71" w:rsidRDefault="00023891" w:rsidP="002B1E71">
      <w:pPr>
        <w:pStyle w:val="1"/>
        <w:numPr>
          <w:ilvl w:val="0"/>
          <w:numId w:val="14"/>
        </w:numPr>
      </w:pPr>
      <w:r w:rsidRPr="002B1E71">
        <w:t>V</w:t>
      </w:r>
      <w:r w:rsidRPr="002B1E71">
        <w:rPr>
          <w:rFonts w:hint="eastAsia"/>
        </w:rPr>
        <w:t>eilog</w:t>
      </w:r>
      <w:r w:rsidRPr="002B1E71">
        <w:rPr>
          <w:rFonts w:hint="eastAsia"/>
        </w:rPr>
        <w:t>中，哪些语句不可综合？</w:t>
      </w:r>
    </w:p>
    <w:p w:rsidR="00023891" w:rsidRPr="002B1E71" w:rsidRDefault="00023891"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这些不可综合：</w:t>
      </w:r>
      <w:r w:rsidRPr="002B1E71">
        <w:rPr>
          <w:rFonts w:ascii="Times New Roman" w:hAnsi="Times New Roman"/>
          <w:sz w:val="24"/>
        </w:rPr>
        <w:t>time</w:t>
      </w:r>
      <w:r w:rsidRPr="002B1E71">
        <w:rPr>
          <w:rFonts w:ascii="Times New Roman" w:hAnsi="Times New Roman"/>
          <w:sz w:val="24"/>
        </w:rPr>
        <w:t>，</w:t>
      </w:r>
      <w:r w:rsidRPr="002B1E71">
        <w:rPr>
          <w:rFonts w:ascii="Times New Roman" w:hAnsi="Times New Roman"/>
          <w:sz w:val="24"/>
        </w:rPr>
        <w:t>defparam</w:t>
      </w:r>
      <w:r w:rsidRPr="002B1E71">
        <w:rPr>
          <w:rFonts w:ascii="Times New Roman" w:hAnsi="Times New Roman"/>
          <w:sz w:val="24"/>
        </w:rPr>
        <w:t>，</w:t>
      </w:r>
      <w:r w:rsidRPr="002B1E71">
        <w:rPr>
          <w:rFonts w:ascii="Times New Roman" w:hAnsi="Times New Roman"/>
          <w:sz w:val="24"/>
        </w:rPr>
        <w:t>$finish</w:t>
      </w:r>
      <w:r w:rsidRPr="002B1E71">
        <w:rPr>
          <w:rFonts w:ascii="Times New Roman" w:hAnsi="Times New Roman"/>
          <w:sz w:val="24"/>
        </w:rPr>
        <w:t>，</w:t>
      </w:r>
      <w:r w:rsidRPr="002B1E71">
        <w:rPr>
          <w:rFonts w:ascii="Times New Roman" w:hAnsi="Times New Roman"/>
          <w:sz w:val="24"/>
        </w:rPr>
        <w:t>fork</w:t>
      </w:r>
      <w:r w:rsidRPr="002B1E71">
        <w:rPr>
          <w:rFonts w:ascii="Times New Roman" w:hAnsi="Times New Roman"/>
          <w:sz w:val="24"/>
        </w:rPr>
        <w:t>，</w:t>
      </w:r>
      <w:r w:rsidRPr="002B1E71">
        <w:rPr>
          <w:rFonts w:ascii="Times New Roman" w:hAnsi="Times New Roman"/>
          <w:sz w:val="24"/>
        </w:rPr>
        <w:t>join</w:t>
      </w:r>
      <w:r w:rsidRPr="002B1E71">
        <w:rPr>
          <w:rFonts w:ascii="Times New Roman" w:hAnsi="Times New Roman"/>
          <w:sz w:val="24"/>
        </w:rPr>
        <w:t>，</w:t>
      </w:r>
      <w:r w:rsidRPr="002B1E71">
        <w:rPr>
          <w:rFonts w:ascii="Times New Roman" w:hAnsi="Times New Roman"/>
          <w:sz w:val="24"/>
        </w:rPr>
        <w:t>initial</w:t>
      </w:r>
      <w:r w:rsidRPr="002B1E71">
        <w:rPr>
          <w:rFonts w:ascii="Times New Roman" w:hAnsi="Times New Roman"/>
          <w:sz w:val="24"/>
        </w:rPr>
        <w:t>，</w:t>
      </w:r>
      <w:r w:rsidRPr="002B1E71">
        <w:rPr>
          <w:rFonts w:ascii="Times New Roman" w:hAnsi="Times New Roman"/>
          <w:sz w:val="24"/>
        </w:rPr>
        <w:t>delays</w:t>
      </w:r>
      <w:r w:rsidRPr="002B1E71">
        <w:rPr>
          <w:rFonts w:ascii="Times New Roman" w:hAnsi="Times New Roman"/>
          <w:sz w:val="24"/>
        </w:rPr>
        <w:t>，</w:t>
      </w:r>
      <w:r w:rsidRPr="002B1E71">
        <w:rPr>
          <w:rFonts w:ascii="Times New Roman" w:hAnsi="Times New Roman"/>
          <w:sz w:val="24"/>
        </w:rPr>
        <w:t>UDP</w:t>
      </w:r>
      <w:r w:rsidRPr="002B1E71">
        <w:rPr>
          <w:rFonts w:ascii="Times New Roman" w:hAnsi="Times New Roman"/>
          <w:sz w:val="24"/>
        </w:rPr>
        <w:t>，</w:t>
      </w:r>
      <w:r w:rsidRPr="002B1E71">
        <w:rPr>
          <w:rFonts w:ascii="Times New Roman" w:hAnsi="Times New Roman"/>
          <w:sz w:val="24"/>
        </w:rPr>
        <w:t>wait</w:t>
      </w:r>
      <w:r w:rsidR="0071764D" w:rsidRPr="002B1E71">
        <w:rPr>
          <w:rFonts w:ascii="Times New Roman" w:hAnsi="Times New Roman" w:hint="eastAsia"/>
          <w:sz w:val="24"/>
        </w:rPr>
        <w:t>，</w:t>
      </w:r>
      <w:r w:rsidR="0071764D" w:rsidRPr="002B1E71">
        <w:rPr>
          <w:rFonts w:ascii="Times New Roman" w:hAnsi="Times New Roman" w:hint="eastAsia"/>
          <w:sz w:val="24"/>
        </w:rPr>
        <w:t>always</w:t>
      </w:r>
      <w:r w:rsidR="0071764D" w:rsidRPr="002B1E71">
        <w:rPr>
          <w:rFonts w:ascii="Times New Roman" w:hAnsi="Times New Roman" w:hint="eastAsia"/>
          <w:sz w:val="24"/>
        </w:rPr>
        <w:t>中同时带有上升沿和下降沿的。</w:t>
      </w:r>
    </w:p>
    <w:p w:rsidR="00023891" w:rsidRPr="002B1E71" w:rsidRDefault="004000E3" w:rsidP="002B1E71">
      <w:pPr>
        <w:pStyle w:val="1"/>
        <w:numPr>
          <w:ilvl w:val="0"/>
          <w:numId w:val="14"/>
        </w:numPr>
      </w:pPr>
      <w:r w:rsidRPr="002B1E71">
        <w:rPr>
          <w:rFonts w:hint="eastAsia"/>
        </w:rPr>
        <w:t>过程赋值语句和连续赋值语句的区别？</w:t>
      </w:r>
    </w:p>
    <w:p w:rsidR="0027546C" w:rsidRPr="002B1E71" w:rsidRDefault="0027546C"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过程赋值语句：（</w:t>
      </w:r>
      <w:r w:rsidRPr="002B1E71">
        <w:rPr>
          <w:rFonts w:ascii="Times New Roman" w:hAnsi="Times New Roman" w:hint="eastAsia"/>
          <w:sz w:val="24"/>
        </w:rPr>
        <w:t>1</w:t>
      </w:r>
      <w:r w:rsidRPr="002B1E71">
        <w:rPr>
          <w:rFonts w:ascii="Times New Roman" w:hAnsi="Times New Roman" w:hint="eastAsia"/>
          <w:sz w:val="24"/>
        </w:rPr>
        <w:t>）赋值格式为：寄存器类变量</w:t>
      </w:r>
      <w:r w:rsidRPr="002B1E71">
        <w:rPr>
          <w:rFonts w:ascii="Times New Roman" w:hAnsi="Times New Roman" w:hint="eastAsia"/>
          <w:sz w:val="24"/>
        </w:rPr>
        <w:t>=</w:t>
      </w:r>
      <w:r w:rsidRPr="002B1E71">
        <w:rPr>
          <w:rFonts w:ascii="Times New Roman" w:hAnsi="Times New Roman" w:hint="eastAsia"/>
          <w:sz w:val="24"/>
        </w:rPr>
        <w:t>赋值表达式；（</w:t>
      </w:r>
      <w:r w:rsidRPr="002B1E71">
        <w:rPr>
          <w:rFonts w:ascii="Times New Roman" w:hAnsi="Times New Roman" w:hint="eastAsia"/>
          <w:sz w:val="24"/>
        </w:rPr>
        <w:t>2</w:t>
      </w:r>
      <w:r w:rsidRPr="002B1E71">
        <w:rPr>
          <w:rFonts w:ascii="Times New Roman" w:hAnsi="Times New Roman" w:hint="eastAsia"/>
          <w:sz w:val="24"/>
        </w:rPr>
        <w:t>）当敏感变量表中条件满足或变化，进行一次赋值；（</w:t>
      </w:r>
      <w:r w:rsidRPr="002B1E71">
        <w:rPr>
          <w:rFonts w:ascii="Times New Roman" w:hAnsi="Times New Roman" w:hint="eastAsia"/>
          <w:sz w:val="24"/>
        </w:rPr>
        <w:t>3</w:t>
      </w:r>
      <w:r w:rsidRPr="002B1E71">
        <w:rPr>
          <w:rFonts w:ascii="Times New Roman" w:hAnsi="Times New Roman" w:hint="eastAsia"/>
          <w:sz w:val="24"/>
        </w:rPr>
        <w:t>）同一时刻只允许一条过程赋值语句进行赋值。</w:t>
      </w:r>
    </w:p>
    <w:p w:rsidR="0027546C" w:rsidRPr="002B1E71" w:rsidRDefault="0027546C"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连续赋值语句：（</w:t>
      </w:r>
      <w:r w:rsidRPr="002B1E71">
        <w:rPr>
          <w:rFonts w:ascii="Times New Roman" w:hAnsi="Times New Roman" w:hint="eastAsia"/>
          <w:sz w:val="24"/>
        </w:rPr>
        <w:t>1</w:t>
      </w:r>
      <w:r w:rsidRPr="002B1E71">
        <w:rPr>
          <w:rFonts w:ascii="Times New Roman" w:hAnsi="Times New Roman" w:hint="eastAsia"/>
          <w:sz w:val="24"/>
        </w:rPr>
        <w:t>）赋值格式为：</w:t>
      </w:r>
      <w:r w:rsidRPr="002B1E71">
        <w:rPr>
          <w:rFonts w:ascii="Times New Roman" w:hAnsi="Times New Roman" w:hint="eastAsia"/>
          <w:sz w:val="24"/>
        </w:rPr>
        <w:t xml:space="preserve">assign </w:t>
      </w:r>
      <w:r w:rsidRPr="002B1E71">
        <w:rPr>
          <w:rFonts w:ascii="Times New Roman" w:hAnsi="Times New Roman" w:hint="eastAsia"/>
          <w:sz w:val="24"/>
        </w:rPr>
        <w:t>连线类变量</w:t>
      </w:r>
      <w:r w:rsidRPr="002B1E71">
        <w:rPr>
          <w:rFonts w:ascii="Times New Roman" w:hAnsi="Times New Roman" w:hint="eastAsia"/>
          <w:sz w:val="24"/>
        </w:rPr>
        <w:t>=</w:t>
      </w:r>
      <w:r w:rsidRPr="002B1E71">
        <w:rPr>
          <w:rFonts w:ascii="Times New Roman" w:hAnsi="Times New Roman" w:hint="eastAsia"/>
          <w:sz w:val="24"/>
        </w:rPr>
        <w:t>赋值表达式；（</w:t>
      </w:r>
      <w:r w:rsidRPr="002B1E71">
        <w:rPr>
          <w:rFonts w:ascii="Times New Roman" w:hAnsi="Times New Roman" w:hint="eastAsia"/>
          <w:sz w:val="24"/>
        </w:rPr>
        <w:t>2</w:t>
      </w:r>
      <w:r w:rsidRPr="002B1E71">
        <w:rPr>
          <w:rFonts w:ascii="Times New Roman" w:hAnsi="Times New Roman" w:hint="eastAsia"/>
          <w:sz w:val="24"/>
        </w:rPr>
        <w:t>）赋值语句中信号一旦变化，进行一次赋值；（</w:t>
      </w:r>
      <w:r w:rsidRPr="002B1E71">
        <w:rPr>
          <w:rFonts w:ascii="Times New Roman" w:hAnsi="Times New Roman" w:hint="eastAsia"/>
          <w:sz w:val="24"/>
        </w:rPr>
        <w:t>3</w:t>
      </w:r>
      <w:r w:rsidRPr="002B1E71">
        <w:rPr>
          <w:rFonts w:ascii="Times New Roman" w:hAnsi="Times New Roman" w:hint="eastAsia"/>
          <w:sz w:val="24"/>
        </w:rPr>
        <w:t>）一条连线可以被多条连续赋值语句同时驱动，根据连线类型的不同来处理冲突。</w:t>
      </w:r>
    </w:p>
    <w:p w:rsidR="0027546C" w:rsidRPr="002B1E71" w:rsidRDefault="00E370B8" w:rsidP="002B1E71">
      <w:pPr>
        <w:pStyle w:val="1"/>
        <w:numPr>
          <w:ilvl w:val="0"/>
          <w:numId w:val="14"/>
        </w:numPr>
      </w:pPr>
      <w:r w:rsidRPr="002B1E71">
        <w:rPr>
          <w:rFonts w:hint="eastAsia"/>
        </w:rPr>
        <w:t>阻塞赋值语句和非阻塞赋值语句的区别？</w:t>
      </w:r>
    </w:p>
    <w:p w:rsidR="00E370B8" w:rsidRPr="002B1E71" w:rsidRDefault="00E370B8"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阻塞赋值：（</w:t>
      </w:r>
      <w:r w:rsidRPr="002B1E71">
        <w:rPr>
          <w:rFonts w:ascii="Times New Roman" w:hAnsi="Times New Roman" w:hint="eastAsia"/>
          <w:sz w:val="24"/>
        </w:rPr>
        <w:t>1</w:t>
      </w:r>
      <w:r w:rsidRPr="002B1E71">
        <w:rPr>
          <w:rFonts w:ascii="Times New Roman" w:hAnsi="Times New Roman" w:hint="eastAsia"/>
          <w:sz w:val="24"/>
        </w:rPr>
        <w:t>）对应的电路结构往往与触发沿没有关系，只与输入电平的变化有关；（</w:t>
      </w:r>
      <w:r w:rsidRPr="002B1E71">
        <w:rPr>
          <w:rFonts w:ascii="Times New Roman" w:hAnsi="Times New Roman" w:hint="eastAsia"/>
          <w:sz w:val="24"/>
        </w:rPr>
        <w:t>2</w:t>
      </w:r>
      <w:r w:rsidR="00507FC6" w:rsidRPr="002B1E71">
        <w:rPr>
          <w:rFonts w:ascii="Times New Roman" w:hAnsi="Times New Roman" w:hint="eastAsia"/>
          <w:sz w:val="24"/>
        </w:rPr>
        <w:t>）前一句赋值语句结束后才允许再开始下面的赋值；（</w:t>
      </w:r>
      <w:r w:rsidR="00507FC6" w:rsidRPr="002B1E71">
        <w:rPr>
          <w:rFonts w:ascii="Times New Roman" w:hAnsi="Times New Roman" w:hint="eastAsia"/>
          <w:sz w:val="24"/>
        </w:rPr>
        <w:t>3</w:t>
      </w:r>
      <w:r w:rsidR="00507FC6" w:rsidRPr="002B1E71">
        <w:rPr>
          <w:rFonts w:ascii="Times New Roman" w:hAnsi="Times New Roman" w:hint="eastAsia"/>
          <w:sz w:val="24"/>
        </w:rPr>
        <w:t>）其综合为组合逻辑输出。</w:t>
      </w:r>
    </w:p>
    <w:p w:rsidR="00E370B8" w:rsidRPr="002B1E71" w:rsidRDefault="00E370B8"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非阻塞赋值：（</w:t>
      </w:r>
      <w:r w:rsidRPr="002B1E71">
        <w:rPr>
          <w:rFonts w:ascii="Times New Roman" w:hAnsi="Times New Roman" w:hint="eastAsia"/>
          <w:sz w:val="24"/>
        </w:rPr>
        <w:t>1</w:t>
      </w:r>
      <w:r w:rsidRPr="002B1E71">
        <w:rPr>
          <w:rFonts w:ascii="Times New Roman" w:hAnsi="Times New Roman" w:hint="eastAsia"/>
          <w:sz w:val="24"/>
        </w:rPr>
        <w:t>）对应的电路结构往往与触发沿有关系，只有在触发沿的时</w:t>
      </w:r>
      <w:r w:rsidRPr="002B1E71">
        <w:rPr>
          <w:rFonts w:ascii="Times New Roman" w:hAnsi="Times New Roman" w:hint="eastAsia"/>
          <w:sz w:val="24"/>
        </w:rPr>
        <w:lastRenderedPageBreak/>
        <w:t>刻才能进行非阻塞赋值；（</w:t>
      </w:r>
      <w:r w:rsidRPr="002B1E71">
        <w:rPr>
          <w:rFonts w:ascii="Times New Roman" w:hAnsi="Times New Roman" w:hint="eastAsia"/>
          <w:sz w:val="24"/>
        </w:rPr>
        <w:t>2</w:t>
      </w:r>
      <w:r w:rsidR="00507FC6" w:rsidRPr="002B1E71">
        <w:rPr>
          <w:rFonts w:ascii="Times New Roman" w:hAnsi="Times New Roman" w:hint="eastAsia"/>
          <w:sz w:val="24"/>
        </w:rPr>
        <w:t>）本赋值语句不影响其他赋值语句的执行；（</w:t>
      </w:r>
      <w:r w:rsidR="00507FC6" w:rsidRPr="002B1E71">
        <w:rPr>
          <w:rFonts w:ascii="Times New Roman" w:hAnsi="Times New Roman" w:hint="eastAsia"/>
          <w:sz w:val="24"/>
        </w:rPr>
        <w:t>3</w:t>
      </w:r>
      <w:r w:rsidR="00507FC6" w:rsidRPr="002B1E71">
        <w:rPr>
          <w:rFonts w:ascii="Times New Roman" w:hAnsi="Times New Roman" w:hint="eastAsia"/>
          <w:sz w:val="24"/>
        </w:rPr>
        <w:t>）其综合为触发器输出。</w:t>
      </w:r>
    </w:p>
    <w:p w:rsidR="00E370B8" w:rsidRPr="002B1E71" w:rsidRDefault="00B65C3E" w:rsidP="002B1E71">
      <w:pPr>
        <w:pStyle w:val="1"/>
        <w:numPr>
          <w:ilvl w:val="0"/>
          <w:numId w:val="14"/>
        </w:numPr>
      </w:pPr>
      <w:r w:rsidRPr="002B1E71">
        <w:rPr>
          <w:rFonts w:hint="eastAsia"/>
        </w:rPr>
        <w:t>任务和函数的区别？</w:t>
      </w:r>
    </w:p>
    <w:p w:rsidR="00B65C3E" w:rsidRPr="002B1E71" w:rsidRDefault="00B65C3E" w:rsidP="002B1E71">
      <w:pPr>
        <w:pStyle w:val="a5"/>
        <w:numPr>
          <w:ilvl w:val="0"/>
          <w:numId w:val="2"/>
        </w:numPr>
        <w:spacing w:line="360" w:lineRule="auto"/>
        <w:ind w:firstLineChars="0"/>
        <w:rPr>
          <w:rFonts w:ascii="Times New Roman" w:hAnsi="Times New Roman"/>
          <w:sz w:val="24"/>
        </w:rPr>
      </w:pPr>
      <w:r w:rsidRPr="002B1E71">
        <w:rPr>
          <w:rFonts w:ascii="Times New Roman" w:hAnsi="Times New Roman" w:hint="eastAsia"/>
          <w:sz w:val="24"/>
        </w:rPr>
        <w:t>函数中不能含有时序控制语句，如</w:t>
      </w:r>
      <w:r w:rsidRPr="002B1E71">
        <w:rPr>
          <w:rFonts w:ascii="Times New Roman" w:hAnsi="Times New Roman" w:hint="eastAsia"/>
          <w:sz w:val="24"/>
        </w:rPr>
        <w:t>#10.</w:t>
      </w:r>
      <w:r w:rsidRPr="002B1E71">
        <w:rPr>
          <w:rFonts w:ascii="Times New Roman" w:hAnsi="Times New Roman" w:hint="eastAsia"/>
          <w:sz w:val="24"/>
        </w:rPr>
        <w:t>对函数的调用，必须在同一仿真时刻发挥。而任务可以包含时序控制语句，任务的返回时间和调用时间可以不同；</w:t>
      </w:r>
    </w:p>
    <w:p w:rsidR="00B65C3E" w:rsidRPr="002B1E71" w:rsidRDefault="00B65C3E" w:rsidP="002B1E71">
      <w:pPr>
        <w:pStyle w:val="a5"/>
        <w:numPr>
          <w:ilvl w:val="0"/>
          <w:numId w:val="2"/>
        </w:numPr>
        <w:spacing w:line="360" w:lineRule="auto"/>
        <w:ind w:firstLineChars="0"/>
        <w:rPr>
          <w:rFonts w:ascii="Times New Roman" w:hAnsi="Times New Roman"/>
          <w:sz w:val="24"/>
        </w:rPr>
      </w:pPr>
      <w:r w:rsidRPr="002B1E71">
        <w:rPr>
          <w:rFonts w:ascii="Times New Roman" w:hAnsi="Times New Roman" w:hint="eastAsia"/>
          <w:sz w:val="24"/>
        </w:rPr>
        <w:t>在函数中不可以调用任务，而在任务中可以调用其他任务或函数；</w:t>
      </w:r>
    </w:p>
    <w:p w:rsidR="00B65C3E" w:rsidRPr="002B1E71" w:rsidRDefault="00B65C3E" w:rsidP="002B1E71">
      <w:pPr>
        <w:pStyle w:val="a5"/>
        <w:numPr>
          <w:ilvl w:val="0"/>
          <w:numId w:val="2"/>
        </w:numPr>
        <w:spacing w:line="360" w:lineRule="auto"/>
        <w:ind w:firstLineChars="0"/>
        <w:rPr>
          <w:rFonts w:ascii="Times New Roman" w:hAnsi="Times New Roman"/>
          <w:sz w:val="24"/>
        </w:rPr>
      </w:pPr>
      <w:r w:rsidRPr="002B1E71">
        <w:rPr>
          <w:rFonts w:ascii="Times New Roman" w:hAnsi="Times New Roman" w:hint="eastAsia"/>
          <w:sz w:val="24"/>
        </w:rPr>
        <w:t>函数必须至少包含一个端口，在函数中只能定义</w:t>
      </w:r>
      <w:r w:rsidRPr="002B1E71">
        <w:rPr>
          <w:rFonts w:ascii="Times New Roman" w:hAnsi="Times New Roman" w:hint="eastAsia"/>
          <w:sz w:val="24"/>
        </w:rPr>
        <w:t>input</w:t>
      </w:r>
      <w:r w:rsidRPr="002B1E71">
        <w:rPr>
          <w:rFonts w:ascii="Times New Roman" w:hAnsi="Times New Roman" w:hint="eastAsia"/>
          <w:sz w:val="24"/>
        </w:rPr>
        <w:t>端口，任务可以定义</w:t>
      </w:r>
      <w:r w:rsidRPr="002B1E71">
        <w:rPr>
          <w:rFonts w:ascii="Times New Roman" w:hAnsi="Times New Roman" w:hint="eastAsia"/>
          <w:sz w:val="24"/>
        </w:rPr>
        <w:t>input,output,inout</w:t>
      </w:r>
      <w:r w:rsidRPr="002B1E71">
        <w:rPr>
          <w:rFonts w:ascii="Times New Roman" w:hAnsi="Times New Roman" w:hint="eastAsia"/>
          <w:sz w:val="24"/>
        </w:rPr>
        <w:t>；</w:t>
      </w:r>
    </w:p>
    <w:p w:rsidR="00B65C3E" w:rsidRPr="002B1E71" w:rsidRDefault="00B65C3E" w:rsidP="002B1E71">
      <w:pPr>
        <w:pStyle w:val="a5"/>
        <w:numPr>
          <w:ilvl w:val="0"/>
          <w:numId w:val="2"/>
        </w:numPr>
        <w:spacing w:line="360" w:lineRule="auto"/>
        <w:ind w:firstLineChars="0"/>
        <w:rPr>
          <w:rFonts w:ascii="Times New Roman" w:hAnsi="Times New Roman"/>
          <w:sz w:val="24"/>
        </w:rPr>
      </w:pPr>
      <w:r w:rsidRPr="002B1E71">
        <w:rPr>
          <w:rFonts w:ascii="Times New Roman" w:hAnsi="Times New Roman" w:hint="eastAsia"/>
          <w:sz w:val="24"/>
        </w:rPr>
        <w:t>函数必须返回一个值，而任务通过</w:t>
      </w:r>
      <w:r w:rsidRPr="002B1E71">
        <w:rPr>
          <w:rFonts w:ascii="Times New Roman" w:hAnsi="Times New Roman" w:hint="eastAsia"/>
          <w:sz w:val="24"/>
        </w:rPr>
        <w:t>output</w:t>
      </w:r>
      <w:r w:rsidRPr="002B1E71">
        <w:rPr>
          <w:rFonts w:ascii="Times New Roman" w:hAnsi="Times New Roman" w:hint="eastAsia"/>
          <w:sz w:val="24"/>
        </w:rPr>
        <w:t>来传递结果。</w:t>
      </w:r>
    </w:p>
    <w:p w:rsidR="00B65C3E" w:rsidRPr="002B1E71" w:rsidRDefault="00CC0B24" w:rsidP="002B1E71">
      <w:pPr>
        <w:pStyle w:val="1"/>
        <w:numPr>
          <w:ilvl w:val="0"/>
          <w:numId w:val="14"/>
        </w:numPr>
      </w:pPr>
      <w:r w:rsidRPr="002B1E71">
        <w:rPr>
          <w:rFonts w:hint="eastAsia"/>
        </w:rPr>
        <w:t>锁存器和寄存器的区别？</w:t>
      </w:r>
    </w:p>
    <w:p w:rsidR="00CC0B24" w:rsidRPr="002B1E71" w:rsidRDefault="00CC0B24"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锁存器：（</w:t>
      </w:r>
      <w:r w:rsidRPr="002B1E71">
        <w:rPr>
          <w:rFonts w:ascii="Times New Roman" w:hAnsi="Times New Roman" w:hint="eastAsia"/>
          <w:sz w:val="24"/>
        </w:rPr>
        <w:t>1</w:t>
      </w:r>
      <w:r w:rsidRPr="002B1E71">
        <w:rPr>
          <w:rFonts w:ascii="Times New Roman" w:hAnsi="Times New Roman" w:hint="eastAsia"/>
          <w:sz w:val="24"/>
        </w:rPr>
        <w:t>）电平敏感；（</w:t>
      </w:r>
      <w:r w:rsidRPr="002B1E71">
        <w:rPr>
          <w:rFonts w:ascii="Times New Roman" w:hAnsi="Times New Roman" w:hint="eastAsia"/>
          <w:sz w:val="24"/>
        </w:rPr>
        <w:t>2</w:t>
      </w:r>
      <w:r w:rsidRPr="002B1E71">
        <w:rPr>
          <w:rFonts w:ascii="Times New Roman" w:hAnsi="Times New Roman" w:hint="eastAsia"/>
          <w:sz w:val="24"/>
        </w:rPr>
        <w:t>）输入和输出之间是透明的。</w:t>
      </w:r>
    </w:p>
    <w:p w:rsidR="00CC0B24" w:rsidRPr="002B1E71" w:rsidRDefault="00CC0B24"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寄存器：（</w:t>
      </w:r>
      <w:r w:rsidRPr="002B1E71">
        <w:rPr>
          <w:rFonts w:ascii="Times New Roman" w:hAnsi="Times New Roman" w:hint="eastAsia"/>
          <w:sz w:val="24"/>
        </w:rPr>
        <w:t>1</w:t>
      </w:r>
      <w:r w:rsidRPr="002B1E71">
        <w:rPr>
          <w:rFonts w:ascii="Times New Roman" w:hAnsi="Times New Roman" w:hint="eastAsia"/>
          <w:sz w:val="24"/>
        </w:rPr>
        <w:t>）沿敏感；（</w:t>
      </w:r>
      <w:r w:rsidRPr="002B1E71">
        <w:rPr>
          <w:rFonts w:ascii="Times New Roman" w:hAnsi="Times New Roman" w:hint="eastAsia"/>
          <w:sz w:val="24"/>
        </w:rPr>
        <w:t>2</w:t>
      </w:r>
      <w:r w:rsidRPr="002B1E71">
        <w:rPr>
          <w:rFonts w:ascii="Times New Roman" w:hAnsi="Times New Roman" w:hint="eastAsia"/>
          <w:sz w:val="24"/>
        </w:rPr>
        <w:t>）输入好人输出之间是不透明。</w:t>
      </w:r>
    </w:p>
    <w:p w:rsidR="00CC0B24" w:rsidRPr="002B1E71" w:rsidRDefault="007E2254" w:rsidP="002B1E71">
      <w:pPr>
        <w:pStyle w:val="1"/>
        <w:numPr>
          <w:ilvl w:val="0"/>
          <w:numId w:val="14"/>
        </w:numPr>
      </w:pPr>
      <w:r w:rsidRPr="002B1E71">
        <w:rPr>
          <w:rFonts w:hint="eastAsia"/>
        </w:rPr>
        <w:t>静态时序电路和动态时序电路的区别？</w:t>
      </w:r>
    </w:p>
    <w:p w:rsidR="007E2254" w:rsidRPr="002B1E71" w:rsidRDefault="00911148"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静态时序电路：（</w:t>
      </w:r>
      <w:r w:rsidRPr="002B1E71">
        <w:rPr>
          <w:rFonts w:ascii="Times New Roman" w:hAnsi="Times New Roman" w:hint="eastAsia"/>
          <w:sz w:val="24"/>
        </w:rPr>
        <w:t>1</w:t>
      </w:r>
      <w:r w:rsidRPr="002B1E71">
        <w:rPr>
          <w:rFonts w:ascii="Times New Roman" w:hAnsi="Times New Roman" w:hint="eastAsia"/>
          <w:sz w:val="24"/>
        </w:rPr>
        <w:t>）只要接通电源，就能长期保持存储的状态；（</w:t>
      </w:r>
      <w:r w:rsidRPr="002B1E71">
        <w:rPr>
          <w:rFonts w:ascii="Times New Roman" w:hAnsi="Times New Roman" w:hint="eastAsia"/>
          <w:sz w:val="24"/>
        </w:rPr>
        <w:t>2</w:t>
      </w:r>
      <w:r w:rsidR="00E541C2" w:rsidRPr="002B1E71">
        <w:rPr>
          <w:rFonts w:ascii="Times New Roman" w:hAnsi="Times New Roman" w:hint="eastAsia"/>
          <w:sz w:val="24"/>
        </w:rPr>
        <w:t>）结构较为复杂</w:t>
      </w:r>
      <w:r w:rsidRPr="002B1E71">
        <w:rPr>
          <w:rFonts w:ascii="Times New Roman" w:hAnsi="Times New Roman" w:hint="eastAsia"/>
          <w:sz w:val="24"/>
        </w:rPr>
        <w:t>，无需刷新，对时钟频率无</w:t>
      </w:r>
      <w:r w:rsidR="00E541C2" w:rsidRPr="002B1E71">
        <w:rPr>
          <w:rFonts w:ascii="Times New Roman" w:hAnsi="Times New Roman" w:hint="eastAsia"/>
          <w:sz w:val="24"/>
        </w:rPr>
        <w:t>要求；</w:t>
      </w:r>
      <w:r w:rsidR="00D03ACC" w:rsidRPr="002B1E71">
        <w:rPr>
          <w:rFonts w:ascii="Times New Roman" w:hAnsi="Times New Roman" w:hint="eastAsia"/>
          <w:sz w:val="24"/>
        </w:rPr>
        <w:t>（</w:t>
      </w:r>
      <w:r w:rsidR="00D03ACC" w:rsidRPr="002B1E71">
        <w:rPr>
          <w:rFonts w:ascii="Times New Roman" w:hAnsi="Times New Roman" w:hint="eastAsia"/>
          <w:sz w:val="24"/>
        </w:rPr>
        <w:t>3</w:t>
      </w:r>
      <w:r w:rsidR="00D03ACC" w:rsidRPr="002B1E71">
        <w:rPr>
          <w:rFonts w:ascii="Times New Roman" w:hAnsi="Times New Roman" w:hint="eastAsia"/>
          <w:sz w:val="24"/>
        </w:rPr>
        <w:t>）多采用双稳态电路原理实现；（</w:t>
      </w:r>
      <w:r w:rsidR="00D03ACC" w:rsidRPr="002B1E71">
        <w:rPr>
          <w:rFonts w:ascii="Times New Roman" w:hAnsi="Times New Roman" w:hint="eastAsia"/>
          <w:sz w:val="24"/>
        </w:rPr>
        <w:t>4</w:t>
      </w:r>
      <w:r w:rsidR="00D03ACC" w:rsidRPr="002B1E71">
        <w:rPr>
          <w:rFonts w:ascii="Times New Roman" w:hAnsi="Times New Roman" w:hint="eastAsia"/>
          <w:sz w:val="24"/>
        </w:rPr>
        <w:t>）多用于设置系统初始化数据门控时钟。</w:t>
      </w:r>
    </w:p>
    <w:p w:rsidR="00D03ACC" w:rsidRPr="002B1E71" w:rsidRDefault="00D03ACC"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动态时序电路：（</w:t>
      </w:r>
      <w:r w:rsidRPr="002B1E71">
        <w:rPr>
          <w:rFonts w:ascii="Times New Roman" w:hAnsi="Times New Roman" w:hint="eastAsia"/>
          <w:sz w:val="24"/>
        </w:rPr>
        <w:t>1</w:t>
      </w:r>
      <w:r w:rsidRPr="002B1E71">
        <w:rPr>
          <w:rFonts w:ascii="Times New Roman" w:hAnsi="Times New Roman" w:hint="eastAsia"/>
          <w:sz w:val="24"/>
        </w:rPr>
        <w:t>）数据存储时间有限，必须定时周期性的刷新，限制最小时钟周期；（</w:t>
      </w:r>
      <w:r w:rsidRPr="002B1E71">
        <w:rPr>
          <w:rFonts w:ascii="Times New Roman" w:hAnsi="Times New Roman" w:hint="eastAsia"/>
          <w:sz w:val="24"/>
        </w:rPr>
        <w:t>2</w:t>
      </w:r>
      <w:r w:rsidRPr="002B1E71">
        <w:rPr>
          <w:rFonts w:ascii="Times New Roman" w:hAnsi="Times New Roman" w:hint="eastAsia"/>
          <w:sz w:val="24"/>
        </w:rPr>
        <w:t>）结构简单，占用面积小，性能较高，功耗较低；（</w:t>
      </w:r>
      <w:r w:rsidRPr="002B1E71">
        <w:rPr>
          <w:rFonts w:ascii="Times New Roman" w:hAnsi="Times New Roman" w:hint="eastAsia"/>
          <w:sz w:val="24"/>
        </w:rPr>
        <w:t>3</w:t>
      </w:r>
      <w:r w:rsidRPr="002B1E71">
        <w:rPr>
          <w:rFonts w:ascii="Times New Roman" w:hAnsi="Times New Roman" w:hint="eastAsia"/>
          <w:sz w:val="24"/>
        </w:rPr>
        <w:t>）采用电容存储电荷原理实现；（</w:t>
      </w:r>
      <w:r w:rsidRPr="002B1E71">
        <w:rPr>
          <w:rFonts w:ascii="Times New Roman" w:hAnsi="Times New Roman" w:hint="eastAsia"/>
          <w:sz w:val="24"/>
        </w:rPr>
        <w:t>4</w:t>
      </w:r>
      <w:r w:rsidRPr="002B1E71">
        <w:rPr>
          <w:rFonts w:ascii="Times New Roman" w:hAnsi="Times New Roman" w:hint="eastAsia"/>
          <w:sz w:val="24"/>
        </w:rPr>
        <w:t>）多用于有较高频率的时钟控制的计算结构。</w:t>
      </w:r>
    </w:p>
    <w:p w:rsidR="007E2254" w:rsidRPr="002B1E71" w:rsidRDefault="000E4B16" w:rsidP="002B1E71">
      <w:pPr>
        <w:pStyle w:val="1"/>
        <w:numPr>
          <w:ilvl w:val="0"/>
          <w:numId w:val="14"/>
        </w:numPr>
      </w:pPr>
      <w:r w:rsidRPr="002B1E71">
        <w:rPr>
          <w:rFonts w:hint="eastAsia"/>
        </w:rPr>
        <w:t>时序逻辑的</w:t>
      </w:r>
      <w:r w:rsidR="001A33AA" w:rsidRPr="002B1E71">
        <w:rPr>
          <w:rFonts w:hint="eastAsia"/>
        </w:rPr>
        <w:t>时序约束有哪些？</w:t>
      </w:r>
    </w:p>
    <w:p w:rsidR="00C00632" w:rsidRPr="002B1E71" w:rsidRDefault="00C00632"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t</w:t>
      </w:r>
      <w:r w:rsidRPr="002B1E71">
        <w:rPr>
          <w:rFonts w:ascii="Times New Roman" w:hAnsi="Times New Roman" w:hint="eastAsia"/>
          <w:sz w:val="24"/>
          <w:vertAlign w:val="subscript"/>
        </w:rPr>
        <w:t>plogic</w:t>
      </w:r>
      <w:r w:rsidRPr="002B1E71">
        <w:rPr>
          <w:rFonts w:ascii="Times New Roman" w:hAnsi="Times New Roman" w:hint="eastAsia"/>
          <w:sz w:val="24"/>
        </w:rPr>
        <w:t>：组合逻辑链的延迟时间；</w:t>
      </w:r>
    </w:p>
    <w:p w:rsidR="00C00632" w:rsidRPr="002B1E71" w:rsidRDefault="00C00632"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t</w:t>
      </w:r>
      <w:r w:rsidRPr="002B1E71">
        <w:rPr>
          <w:rFonts w:ascii="Times New Roman" w:hAnsi="Times New Roman" w:hint="eastAsia"/>
          <w:sz w:val="24"/>
          <w:vertAlign w:val="subscript"/>
        </w:rPr>
        <w:t>setup</w:t>
      </w:r>
      <w:r w:rsidRPr="002B1E71">
        <w:rPr>
          <w:rFonts w:ascii="Times New Roman" w:hAnsi="Times New Roman" w:hint="eastAsia"/>
          <w:sz w:val="24"/>
        </w:rPr>
        <w:t>：</w:t>
      </w:r>
      <w:r w:rsidRPr="002B1E71">
        <w:rPr>
          <w:rFonts w:ascii="Times New Roman" w:hAnsi="Times New Roman" w:hint="eastAsia"/>
          <w:sz w:val="24"/>
        </w:rPr>
        <w:t xml:space="preserve"> </w:t>
      </w:r>
      <w:r w:rsidRPr="002B1E71">
        <w:rPr>
          <w:rFonts w:ascii="Times New Roman" w:hAnsi="Times New Roman" w:hint="eastAsia"/>
          <w:sz w:val="24"/>
        </w:rPr>
        <w:t>寄存器的建立时间；</w:t>
      </w:r>
    </w:p>
    <w:p w:rsidR="00C00632" w:rsidRPr="002B1E71" w:rsidRDefault="00C00632"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t</w:t>
      </w:r>
      <w:r w:rsidRPr="002B1E71">
        <w:rPr>
          <w:rFonts w:ascii="Times New Roman" w:hAnsi="Times New Roman" w:hint="eastAsia"/>
          <w:sz w:val="24"/>
          <w:vertAlign w:val="subscript"/>
        </w:rPr>
        <w:t>hold</w:t>
      </w:r>
      <w:r w:rsidRPr="002B1E71">
        <w:rPr>
          <w:rFonts w:ascii="Times New Roman" w:hAnsi="Times New Roman" w:hint="eastAsia"/>
          <w:sz w:val="24"/>
        </w:rPr>
        <w:t>：</w:t>
      </w:r>
      <w:r w:rsidRPr="002B1E71">
        <w:rPr>
          <w:rFonts w:ascii="Times New Roman" w:hAnsi="Times New Roman" w:hint="eastAsia"/>
          <w:sz w:val="24"/>
        </w:rPr>
        <w:t xml:space="preserve">  </w:t>
      </w:r>
      <w:r w:rsidRPr="002B1E71">
        <w:rPr>
          <w:rFonts w:ascii="Times New Roman" w:hAnsi="Times New Roman" w:hint="eastAsia"/>
          <w:sz w:val="24"/>
        </w:rPr>
        <w:t>寄存器的保持时间；</w:t>
      </w:r>
    </w:p>
    <w:p w:rsidR="00C00632" w:rsidRPr="002B1E71" w:rsidRDefault="00C00632" w:rsidP="002B1E71">
      <w:pPr>
        <w:pStyle w:val="a5"/>
        <w:spacing w:line="360" w:lineRule="auto"/>
        <w:ind w:left="360" w:firstLineChars="0" w:firstLine="0"/>
        <w:rPr>
          <w:rFonts w:ascii="Times New Roman" w:hAnsi="Times New Roman"/>
          <w:sz w:val="24"/>
        </w:rPr>
      </w:pPr>
      <w:r w:rsidRPr="002B1E71">
        <w:rPr>
          <w:rFonts w:ascii="Times New Roman" w:hAnsi="Times New Roman" w:hint="eastAsia"/>
          <w:sz w:val="24"/>
        </w:rPr>
        <w:t>t</w:t>
      </w:r>
      <w:r w:rsidRPr="002B1E71">
        <w:rPr>
          <w:rFonts w:ascii="Times New Roman" w:hAnsi="Times New Roman" w:hint="eastAsia"/>
          <w:sz w:val="24"/>
          <w:vertAlign w:val="subscript"/>
        </w:rPr>
        <w:t>c_q</w:t>
      </w:r>
      <w:r w:rsidRPr="002B1E71">
        <w:rPr>
          <w:rFonts w:ascii="Times New Roman" w:hAnsi="Times New Roman" w:hint="eastAsia"/>
          <w:sz w:val="24"/>
        </w:rPr>
        <w:t>：</w:t>
      </w:r>
      <w:r w:rsidRPr="002B1E71">
        <w:rPr>
          <w:rFonts w:ascii="Times New Roman" w:hAnsi="Times New Roman" w:hint="eastAsia"/>
          <w:sz w:val="24"/>
        </w:rPr>
        <w:t xml:space="preserve">   </w:t>
      </w:r>
      <w:r w:rsidRPr="002B1E71">
        <w:rPr>
          <w:rFonts w:ascii="Times New Roman" w:hAnsi="Times New Roman" w:hint="eastAsia"/>
          <w:sz w:val="24"/>
        </w:rPr>
        <w:t>寄存器的延迟时间。</w:t>
      </w:r>
    </w:p>
    <w:p w:rsidR="006E5A64" w:rsidRPr="002B1E71" w:rsidRDefault="000E4B16" w:rsidP="002B1E71">
      <w:pPr>
        <w:pStyle w:val="a5"/>
        <w:numPr>
          <w:ilvl w:val="0"/>
          <w:numId w:val="3"/>
        </w:numPr>
        <w:spacing w:line="360" w:lineRule="auto"/>
        <w:ind w:firstLineChars="0"/>
        <w:rPr>
          <w:rFonts w:ascii="Times New Roman" w:hAnsi="Times New Roman"/>
          <w:sz w:val="24"/>
        </w:rPr>
      </w:pPr>
      <w:r w:rsidRPr="002B1E71">
        <w:rPr>
          <w:rFonts w:ascii="Times New Roman" w:hAnsi="Times New Roman" w:hint="eastAsia"/>
          <w:sz w:val="24"/>
        </w:rPr>
        <w:t>最小时钟周期：</w:t>
      </w:r>
      <w:r w:rsidRPr="002B1E71">
        <w:rPr>
          <w:rFonts w:ascii="Times New Roman" w:hAnsi="Times New Roman" w:hint="eastAsia"/>
          <w:sz w:val="24"/>
        </w:rPr>
        <w:t xml:space="preserve"> T &gt;= t</w:t>
      </w:r>
      <w:r w:rsidRPr="002B1E71">
        <w:rPr>
          <w:rFonts w:ascii="Times New Roman" w:hAnsi="Times New Roman" w:hint="eastAsia"/>
          <w:sz w:val="24"/>
          <w:vertAlign w:val="subscript"/>
        </w:rPr>
        <w:t>c_q</w:t>
      </w:r>
      <w:r w:rsidRPr="002B1E71">
        <w:rPr>
          <w:rFonts w:ascii="Times New Roman" w:hAnsi="Times New Roman" w:hint="eastAsia"/>
          <w:sz w:val="24"/>
        </w:rPr>
        <w:t xml:space="preserve"> + t</w:t>
      </w:r>
      <w:r w:rsidRPr="002B1E71">
        <w:rPr>
          <w:rFonts w:ascii="Times New Roman" w:hAnsi="Times New Roman" w:hint="eastAsia"/>
          <w:sz w:val="24"/>
          <w:vertAlign w:val="subscript"/>
        </w:rPr>
        <w:t xml:space="preserve">plogic </w:t>
      </w:r>
      <w:r w:rsidRPr="002B1E71">
        <w:rPr>
          <w:rFonts w:ascii="Times New Roman" w:hAnsi="Times New Roman" w:hint="eastAsia"/>
          <w:sz w:val="24"/>
        </w:rPr>
        <w:t>+ t</w:t>
      </w:r>
      <w:r w:rsidRPr="002B1E71">
        <w:rPr>
          <w:rFonts w:ascii="Times New Roman" w:hAnsi="Times New Roman" w:hint="eastAsia"/>
          <w:sz w:val="24"/>
          <w:vertAlign w:val="subscript"/>
        </w:rPr>
        <w:t>setup</w:t>
      </w:r>
      <w:r w:rsidRPr="002B1E71">
        <w:rPr>
          <w:rFonts w:ascii="Times New Roman" w:hAnsi="Times New Roman" w:hint="eastAsia"/>
          <w:sz w:val="24"/>
        </w:rPr>
        <w:t>；</w:t>
      </w:r>
    </w:p>
    <w:p w:rsidR="000E4B16" w:rsidRPr="002B1E71" w:rsidRDefault="000E4B16" w:rsidP="002B1E71">
      <w:pPr>
        <w:pStyle w:val="a5"/>
        <w:numPr>
          <w:ilvl w:val="0"/>
          <w:numId w:val="3"/>
        </w:numPr>
        <w:spacing w:line="360" w:lineRule="auto"/>
        <w:ind w:firstLineChars="0"/>
        <w:rPr>
          <w:rFonts w:ascii="Times New Roman" w:hAnsi="Times New Roman"/>
          <w:sz w:val="24"/>
        </w:rPr>
      </w:pPr>
      <w:r w:rsidRPr="002B1E71">
        <w:rPr>
          <w:rFonts w:ascii="Times New Roman" w:hAnsi="Times New Roman" w:hint="eastAsia"/>
          <w:sz w:val="24"/>
        </w:rPr>
        <w:t>最大时钟频率：</w:t>
      </w:r>
      <w:r w:rsidRPr="002B1E71">
        <w:rPr>
          <w:rFonts w:ascii="Times New Roman" w:hAnsi="Times New Roman" w:hint="eastAsia"/>
          <w:sz w:val="24"/>
        </w:rPr>
        <w:t>f &lt; 1/ t</w:t>
      </w:r>
      <w:r w:rsidRPr="002B1E71">
        <w:rPr>
          <w:rFonts w:ascii="Times New Roman" w:hAnsi="Times New Roman" w:hint="eastAsia"/>
          <w:sz w:val="24"/>
          <w:vertAlign w:val="subscript"/>
        </w:rPr>
        <w:t>c_q</w:t>
      </w:r>
      <w:r w:rsidRPr="002B1E71">
        <w:rPr>
          <w:rFonts w:ascii="Times New Roman" w:hAnsi="Times New Roman" w:hint="eastAsia"/>
          <w:sz w:val="24"/>
        </w:rPr>
        <w:t xml:space="preserve"> + t</w:t>
      </w:r>
      <w:r w:rsidRPr="002B1E71">
        <w:rPr>
          <w:rFonts w:ascii="Times New Roman" w:hAnsi="Times New Roman" w:hint="eastAsia"/>
          <w:sz w:val="24"/>
          <w:vertAlign w:val="subscript"/>
        </w:rPr>
        <w:t xml:space="preserve">plogic </w:t>
      </w:r>
      <w:r w:rsidRPr="002B1E71">
        <w:rPr>
          <w:rFonts w:ascii="Times New Roman" w:hAnsi="Times New Roman" w:hint="eastAsia"/>
          <w:sz w:val="24"/>
        </w:rPr>
        <w:t>+ t</w:t>
      </w:r>
      <w:r w:rsidRPr="002B1E71">
        <w:rPr>
          <w:rFonts w:ascii="Times New Roman" w:hAnsi="Times New Roman" w:hint="eastAsia"/>
          <w:sz w:val="24"/>
          <w:vertAlign w:val="subscript"/>
        </w:rPr>
        <w:t>setup</w:t>
      </w:r>
      <w:r w:rsidRPr="002B1E71">
        <w:rPr>
          <w:rFonts w:ascii="Times New Roman" w:hAnsi="Times New Roman" w:hint="eastAsia"/>
          <w:sz w:val="24"/>
        </w:rPr>
        <w:t>；</w:t>
      </w:r>
    </w:p>
    <w:p w:rsidR="000E4B16" w:rsidRPr="002B1E71" w:rsidRDefault="000E4B16" w:rsidP="002B1E71">
      <w:pPr>
        <w:pStyle w:val="a5"/>
        <w:numPr>
          <w:ilvl w:val="0"/>
          <w:numId w:val="3"/>
        </w:numPr>
        <w:spacing w:line="360" w:lineRule="auto"/>
        <w:ind w:firstLineChars="0"/>
        <w:rPr>
          <w:rFonts w:ascii="Times New Roman" w:hAnsi="Times New Roman"/>
          <w:sz w:val="24"/>
        </w:rPr>
      </w:pPr>
      <w:r w:rsidRPr="002B1E71">
        <w:rPr>
          <w:rFonts w:ascii="Times New Roman" w:hAnsi="Times New Roman" w:hint="eastAsia"/>
          <w:sz w:val="24"/>
        </w:rPr>
        <w:t>最小维持时间：</w:t>
      </w:r>
      <w:r w:rsidRPr="002B1E71">
        <w:rPr>
          <w:rFonts w:ascii="Times New Roman" w:hAnsi="Times New Roman" w:hint="eastAsia"/>
          <w:sz w:val="24"/>
        </w:rPr>
        <w:t>t</w:t>
      </w:r>
      <w:r w:rsidRPr="002B1E71">
        <w:rPr>
          <w:rFonts w:ascii="Times New Roman" w:hAnsi="Times New Roman" w:hint="eastAsia"/>
          <w:sz w:val="24"/>
          <w:vertAlign w:val="subscript"/>
        </w:rPr>
        <w:t xml:space="preserve">hold </w:t>
      </w:r>
      <w:r w:rsidRPr="002B1E71">
        <w:rPr>
          <w:rFonts w:ascii="Times New Roman" w:hAnsi="Times New Roman" w:hint="eastAsia"/>
          <w:sz w:val="24"/>
        </w:rPr>
        <w:t>&lt;= t</w:t>
      </w:r>
      <w:r w:rsidRPr="002B1E71">
        <w:rPr>
          <w:rFonts w:ascii="Times New Roman" w:hAnsi="Times New Roman" w:hint="eastAsia"/>
          <w:sz w:val="24"/>
          <w:vertAlign w:val="subscript"/>
        </w:rPr>
        <w:t>c_qmin</w:t>
      </w:r>
      <w:r w:rsidRPr="002B1E71">
        <w:rPr>
          <w:rFonts w:ascii="Times New Roman" w:hAnsi="Times New Roman" w:hint="eastAsia"/>
          <w:sz w:val="24"/>
        </w:rPr>
        <w:t>+ t</w:t>
      </w:r>
      <w:r w:rsidRPr="002B1E71">
        <w:rPr>
          <w:rFonts w:ascii="Times New Roman" w:hAnsi="Times New Roman" w:hint="eastAsia"/>
          <w:sz w:val="24"/>
          <w:vertAlign w:val="subscript"/>
        </w:rPr>
        <w:t xml:space="preserve">plogic </w:t>
      </w:r>
      <w:r w:rsidRPr="002B1E71">
        <w:rPr>
          <w:rFonts w:ascii="Times New Roman" w:hAnsi="Times New Roman" w:hint="eastAsia"/>
          <w:sz w:val="24"/>
        </w:rPr>
        <w:t>+ t</w:t>
      </w:r>
      <w:r w:rsidRPr="002B1E71">
        <w:rPr>
          <w:rFonts w:ascii="Times New Roman" w:hAnsi="Times New Roman" w:hint="eastAsia"/>
          <w:sz w:val="24"/>
          <w:vertAlign w:val="subscript"/>
        </w:rPr>
        <w:t>setup</w:t>
      </w:r>
    </w:p>
    <w:p w:rsidR="006E5A64" w:rsidRPr="002B1E71" w:rsidRDefault="004C2784" w:rsidP="002B1E71">
      <w:pPr>
        <w:pStyle w:val="1"/>
        <w:numPr>
          <w:ilvl w:val="0"/>
          <w:numId w:val="14"/>
        </w:numPr>
        <w:rPr>
          <w:rFonts w:ascii="Times New Roman" w:hAnsi="Times New Roman"/>
        </w:rPr>
      </w:pPr>
      <w:r w:rsidRPr="002B1E71">
        <w:rPr>
          <w:rFonts w:ascii="Times New Roman" w:hAnsi="Times New Roman" w:hint="eastAsia"/>
        </w:rPr>
        <w:lastRenderedPageBreak/>
        <w:t>用传输门和反相器实现电平触发器和边沿触发器。</w:t>
      </w:r>
    </w:p>
    <w:p w:rsidR="006D23AF" w:rsidRPr="002B1E71" w:rsidRDefault="006D23AF" w:rsidP="002B1E71">
      <w:pPr>
        <w:pStyle w:val="1"/>
        <w:numPr>
          <w:ilvl w:val="0"/>
          <w:numId w:val="14"/>
        </w:numPr>
      </w:pPr>
      <w:r w:rsidRPr="002B1E71">
        <w:rPr>
          <w:rFonts w:hint="eastAsia"/>
        </w:rPr>
        <w:t>说说存储器的分类？</w:t>
      </w:r>
    </w:p>
    <w:p w:rsidR="006D23AF" w:rsidRPr="002B1E71" w:rsidRDefault="006D23AF" w:rsidP="002B1E71">
      <w:pPr>
        <w:pStyle w:val="a5"/>
        <w:numPr>
          <w:ilvl w:val="0"/>
          <w:numId w:val="18"/>
        </w:numPr>
        <w:spacing w:line="360" w:lineRule="auto"/>
        <w:ind w:firstLineChars="0"/>
        <w:rPr>
          <w:sz w:val="24"/>
        </w:rPr>
      </w:pPr>
      <w:r w:rsidRPr="002B1E71">
        <w:rPr>
          <w:rFonts w:hint="eastAsia"/>
          <w:sz w:val="24"/>
        </w:rPr>
        <w:t>按容量分类：位、字节、字；</w:t>
      </w:r>
    </w:p>
    <w:p w:rsidR="006D23AF" w:rsidRPr="002B1E71" w:rsidRDefault="006D23AF" w:rsidP="002B1E71">
      <w:pPr>
        <w:pStyle w:val="a5"/>
        <w:numPr>
          <w:ilvl w:val="0"/>
          <w:numId w:val="18"/>
        </w:numPr>
        <w:spacing w:line="360" w:lineRule="auto"/>
        <w:ind w:firstLineChars="0"/>
        <w:rPr>
          <w:sz w:val="24"/>
        </w:rPr>
      </w:pPr>
      <w:r w:rsidRPr="002B1E71">
        <w:rPr>
          <w:rFonts w:hint="eastAsia"/>
          <w:sz w:val="24"/>
        </w:rPr>
        <w:t>按功能分类：</w:t>
      </w:r>
    </w:p>
    <w:p w:rsidR="006D23AF" w:rsidRPr="002B1E71" w:rsidRDefault="006D23AF" w:rsidP="002B1E71">
      <w:pPr>
        <w:pStyle w:val="a5"/>
        <w:numPr>
          <w:ilvl w:val="0"/>
          <w:numId w:val="19"/>
        </w:numPr>
        <w:spacing w:line="360" w:lineRule="auto"/>
        <w:ind w:firstLineChars="0"/>
        <w:rPr>
          <w:sz w:val="24"/>
        </w:rPr>
      </w:pPr>
      <w:r w:rsidRPr="002B1E71">
        <w:rPr>
          <w:rFonts w:hint="eastAsia"/>
          <w:sz w:val="24"/>
        </w:rPr>
        <w:t>ROM</w:t>
      </w:r>
      <w:r w:rsidRPr="002B1E71">
        <w:rPr>
          <w:rFonts w:hint="eastAsia"/>
          <w:sz w:val="24"/>
        </w:rPr>
        <w:t>（只读存储器，工作只能读不能写，断电不会丢失数据，分为不</w:t>
      </w:r>
      <w:r w:rsidRPr="002B1E71">
        <w:rPr>
          <w:rFonts w:hint="eastAsia"/>
          <w:sz w:val="24"/>
        </w:rPr>
        <w:t xml:space="preserve">                   </w:t>
      </w:r>
      <w:r w:rsidRPr="002B1E71">
        <w:rPr>
          <w:rFonts w:hint="eastAsia"/>
          <w:sz w:val="24"/>
        </w:rPr>
        <w:t>可编程</w:t>
      </w:r>
      <w:r w:rsidRPr="002B1E71">
        <w:rPr>
          <w:rFonts w:hint="eastAsia"/>
          <w:sz w:val="24"/>
        </w:rPr>
        <w:t>ROM</w:t>
      </w:r>
      <w:r w:rsidRPr="002B1E71">
        <w:rPr>
          <w:rFonts w:hint="eastAsia"/>
          <w:sz w:val="24"/>
        </w:rPr>
        <w:t>和可编程</w:t>
      </w:r>
      <w:r w:rsidRPr="002B1E71">
        <w:rPr>
          <w:rFonts w:hint="eastAsia"/>
          <w:sz w:val="24"/>
        </w:rPr>
        <w:t>ROM</w:t>
      </w:r>
      <w:r w:rsidRPr="002B1E71">
        <w:rPr>
          <w:rFonts w:hint="eastAsia"/>
          <w:sz w:val="24"/>
        </w:rPr>
        <w:t>）；</w:t>
      </w:r>
    </w:p>
    <w:p w:rsidR="006D23AF" w:rsidRPr="002B1E71" w:rsidRDefault="006D23AF" w:rsidP="002B1E71">
      <w:pPr>
        <w:pStyle w:val="a5"/>
        <w:numPr>
          <w:ilvl w:val="0"/>
          <w:numId w:val="19"/>
        </w:numPr>
        <w:spacing w:line="360" w:lineRule="auto"/>
        <w:ind w:firstLineChars="0"/>
        <w:rPr>
          <w:sz w:val="24"/>
        </w:rPr>
      </w:pPr>
      <w:r w:rsidRPr="002B1E71">
        <w:rPr>
          <w:rFonts w:hint="eastAsia"/>
          <w:sz w:val="24"/>
        </w:rPr>
        <w:t>RAM</w:t>
      </w:r>
      <w:r w:rsidRPr="002B1E71">
        <w:rPr>
          <w:rFonts w:hint="eastAsia"/>
          <w:sz w:val="24"/>
        </w:rPr>
        <w:t>（读写寄存器，可读可写且存取时间相当，电源关断后数据会丢失，分为</w:t>
      </w:r>
      <w:r w:rsidRPr="002B1E71">
        <w:rPr>
          <w:rFonts w:hint="eastAsia"/>
          <w:sz w:val="24"/>
        </w:rPr>
        <w:t>SRAM</w:t>
      </w:r>
      <w:r w:rsidRPr="002B1E71">
        <w:rPr>
          <w:rFonts w:hint="eastAsia"/>
          <w:sz w:val="24"/>
        </w:rPr>
        <w:t>和</w:t>
      </w:r>
      <w:r w:rsidRPr="002B1E71">
        <w:rPr>
          <w:rFonts w:hint="eastAsia"/>
          <w:sz w:val="24"/>
        </w:rPr>
        <w:t>DRAM</w:t>
      </w:r>
      <w:r w:rsidRPr="002B1E71">
        <w:rPr>
          <w:rFonts w:hint="eastAsia"/>
          <w:sz w:val="24"/>
        </w:rPr>
        <w:t>）；</w:t>
      </w:r>
    </w:p>
    <w:p w:rsidR="006D23AF" w:rsidRPr="002B1E71" w:rsidRDefault="006D23AF" w:rsidP="002B1E71">
      <w:pPr>
        <w:pStyle w:val="a5"/>
        <w:numPr>
          <w:ilvl w:val="0"/>
          <w:numId w:val="18"/>
        </w:numPr>
        <w:spacing w:line="360" w:lineRule="auto"/>
        <w:ind w:firstLineChars="0"/>
        <w:rPr>
          <w:sz w:val="24"/>
        </w:rPr>
      </w:pPr>
      <w:r w:rsidRPr="002B1E71">
        <w:rPr>
          <w:rFonts w:hint="eastAsia"/>
          <w:sz w:val="24"/>
        </w:rPr>
        <w:t>按存取方式分类：随机存取和固定存取</w:t>
      </w:r>
    </w:p>
    <w:p w:rsidR="006D23AF" w:rsidRPr="002B1E71" w:rsidRDefault="006D23AF" w:rsidP="002B1E71">
      <w:pPr>
        <w:pStyle w:val="a5"/>
        <w:numPr>
          <w:ilvl w:val="0"/>
          <w:numId w:val="18"/>
        </w:numPr>
        <w:spacing w:line="360" w:lineRule="auto"/>
        <w:ind w:firstLineChars="0"/>
        <w:rPr>
          <w:sz w:val="24"/>
        </w:rPr>
      </w:pPr>
      <w:r w:rsidRPr="002B1E71">
        <w:rPr>
          <w:rFonts w:hint="eastAsia"/>
          <w:sz w:val="24"/>
        </w:rPr>
        <w:t>按输入输出结构分类：单端口和多端口；</w:t>
      </w:r>
    </w:p>
    <w:p w:rsidR="006D23AF" w:rsidRPr="002B1E71" w:rsidRDefault="006D23AF" w:rsidP="002B1E71">
      <w:pPr>
        <w:pStyle w:val="a5"/>
        <w:numPr>
          <w:ilvl w:val="0"/>
          <w:numId w:val="18"/>
        </w:numPr>
        <w:spacing w:line="360" w:lineRule="auto"/>
        <w:ind w:firstLineChars="0"/>
        <w:rPr>
          <w:sz w:val="24"/>
        </w:rPr>
      </w:pPr>
      <w:r w:rsidRPr="002B1E71">
        <w:rPr>
          <w:rFonts w:hint="eastAsia"/>
          <w:sz w:val="24"/>
        </w:rPr>
        <w:t>按应用场合分类：独立式存储器和嵌入式存储器。</w:t>
      </w:r>
    </w:p>
    <w:p w:rsidR="004C2784" w:rsidRPr="002B1E71" w:rsidRDefault="004C2784" w:rsidP="002B1E71">
      <w:pPr>
        <w:pStyle w:val="1"/>
        <w:numPr>
          <w:ilvl w:val="0"/>
          <w:numId w:val="14"/>
        </w:numPr>
        <w:rPr>
          <w:rFonts w:ascii="宋体" w:hAnsi="宋体"/>
          <w:kern w:val="0"/>
          <w:szCs w:val="24"/>
        </w:rPr>
      </w:pPr>
      <w:r w:rsidRPr="002B1E71">
        <w:rPr>
          <w:rFonts w:ascii="宋体" w:hAnsi="宋体"/>
          <w:kern w:val="0"/>
          <w:szCs w:val="24"/>
        </w:rPr>
        <w:t>sram，falsh memory，及dram的区别？</w:t>
      </w:r>
    </w:p>
    <w:p w:rsidR="005F6947" w:rsidRPr="002B1E71" w:rsidRDefault="005F6947" w:rsidP="002B1E71">
      <w:pPr>
        <w:widowControl/>
        <w:spacing w:line="360" w:lineRule="auto"/>
        <w:ind w:leftChars="171" w:left="359" w:firstLineChars="50" w:firstLine="120"/>
        <w:jc w:val="left"/>
        <w:rPr>
          <w:spacing w:val="6"/>
          <w:sz w:val="24"/>
        </w:rPr>
      </w:pPr>
      <w:r w:rsidRPr="002B1E71">
        <w:rPr>
          <w:rFonts w:ascii="Arial" w:hAnsi="Arial" w:cs="Arial"/>
          <w:color w:val="000000"/>
          <w:kern w:val="0"/>
          <w:sz w:val="24"/>
          <w:szCs w:val="24"/>
        </w:rPr>
        <w:t>sram</w:t>
      </w:r>
      <w:r w:rsidRPr="002B1E71">
        <w:rPr>
          <w:rFonts w:ascii="Arial" w:hAnsi="Arial" w:cs="Arial"/>
          <w:color w:val="000000"/>
          <w:kern w:val="0"/>
          <w:sz w:val="24"/>
          <w:szCs w:val="24"/>
        </w:rPr>
        <w:t>：静态随机存储器，存取速度快，但容量小，掉电后数据</w:t>
      </w:r>
      <w:r w:rsidRPr="002B1E71">
        <w:rPr>
          <w:rFonts w:ascii="Arial" w:hAnsi="Arial" w:cs="Arial" w:hint="eastAsia"/>
          <w:color w:val="000000"/>
          <w:kern w:val="0"/>
          <w:sz w:val="24"/>
          <w:szCs w:val="24"/>
        </w:rPr>
        <w:t>不</w:t>
      </w:r>
      <w:r w:rsidRPr="002B1E71">
        <w:rPr>
          <w:rFonts w:ascii="Arial" w:hAnsi="Arial" w:cs="Arial"/>
          <w:color w:val="000000"/>
          <w:kern w:val="0"/>
          <w:sz w:val="24"/>
          <w:szCs w:val="24"/>
        </w:rPr>
        <w:t>会丢失，不像</w:t>
      </w:r>
      <w:r w:rsidRPr="002B1E71">
        <w:rPr>
          <w:rFonts w:ascii="Arial" w:hAnsi="Arial" w:cs="Arial"/>
          <w:color w:val="000000"/>
          <w:kern w:val="0"/>
          <w:sz w:val="24"/>
          <w:szCs w:val="24"/>
        </w:rPr>
        <w:t xml:space="preserve">DRAM </w:t>
      </w:r>
      <w:r w:rsidRPr="002B1E71">
        <w:rPr>
          <w:rFonts w:ascii="Arial" w:hAnsi="Arial" w:cs="Arial"/>
          <w:color w:val="000000"/>
          <w:kern w:val="0"/>
          <w:sz w:val="24"/>
          <w:szCs w:val="24"/>
        </w:rPr>
        <w:t>需要不停的</w:t>
      </w:r>
      <w:r w:rsidRPr="002B1E71">
        <w:rPr>
          <w:rFonts w:ascii="Arial" w:hAnsi="Arial" w:cs="Arial" w:hint="eastAsia"/>
          <w:color w:val="000000"/>
          <w:kern w:val="0"/>
          <w:sz w:val="24"/>
          <w:szCs w:val="24"/>
        </w:rPr>
        <w:t>刷新</w:t>
      </w:r>
      <w:r w:rsidRPr="002B1E71">
        <w:rPr>
          <w:rFonts w:ascii="Arial" w:hAnsi="Arial" w:cs="Arial"/>
          <w:color w:val="000000"/>
          <w:kern w:val="0"/>
          <w:sz w:val="24"/>
          <w:szCs w:val="24"/>
        </w:rPr>
        <w:t>，制造成本较高，</w:t>
      </w:r>
      <w:r w:rsidRPr="002B1E71">
        <w:rPr>
          <w:rFonts w:ascii="Arial" w:hAnsi="Arial" w:cs="Arial"/>
          <w:color w:val="000000"/>
          <w:kern w:val="0"/>
          <w:sz w:val="24"/>
          <w:szCs w:val="24"/>
        </w:rPr>
        <w:t>SRAM</w:t>
      </w:r>
      <w:r w:rsidRPr="002B1E71">
        <w:rPr>
          <w:rFonts w:ascii="Arial" w:hAnsi="Arial" w:cs="Arial"/>
          <w:color w:val="000000"/>
          <w:kern w:val="0"/>
          <w:sz w:val="24"/>
          <w:szCs w:val="24"/>
        </w:rPr>
        <w:t>主要用于二级高速缓存</w:t>
      </w:r>
      <w:r w:rsidRPr="002B1E71">
        <w:rPr>
          <w:rFonts w:ascii="Arial" w:hAnsi="Arial" w:cs="Arial" w:hint="eastAsia"/>
          <w:color w:val="000000"/>
          <w:kern w:val="0"/>
          <w:sz w:val="24"/>
          <w:szCs w:val="24"/>
        </w:rPr>
        <w:t>；</w:t>
      </w:r>
    </w:p>
    <w:p w:rsidR="005F6947" w:rsidRPr="002B1E71" w:rsidRDefault="005F6947"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color w:val="000000"/>
          <w:kern w:val="0"/>
          <w:sz w:val="24"/>
          <w:szCs w:val="24"/>
        </w:rPr>
        <w:t>flash</w:t>
      </w:r>
      <w:r w:rsidRPr="002B1E71">
        <w:rPr>
          <w:rFonts w:ascii="Arial" w:hAnsi="Arial" w:cs="Arial"/>
          <w:color w:val="000000"/>
          <w:kern w:val="0"/>
          <w:sz w:val="24"/>
          <w:szCs w:val="24"/>
        </w:rPr>
        <w:t>：闪存，存取速度慢，容量大，掉电后数据不会丢失</w:t>
      </w:r>
    </w:p>
    <w:p w:rsidR="0054590F" w:rsidRPr="002B1E71" w:rsidRDefault="005F6947" w:rsidP="002B1E71">
      <w:pPr>
        <w:widowControl/>
        <w:spacing w:line="360" w:lineRule="auto"/>
        <w:ind w:leftChars="171" w:left="359"/>
        <w:jc w:val="left"/>
        <w:rPr>
          <w:rFonts w:ascii="Arial" w:hAnsi="Arial" w:cs="Arial"/>
          <w:color w:val="000000"/>
          <w:kern w:val="0"/>
          <w:sz w:val="24"/>
          <w:szCs w:val="24"/>
        </w:rPr>
      </w:pPr>
      <w:r w:rsidRPr="002B1E71">
        <w:rPr>
          <w:rFonts w:ascii="Arial" w:hAnsi="Arial" w:cs="Arial"/>
          <w:color w:val="000000"/>
          <w:kern w:val="0"/>
          <w:sz w:val="24"/>
          <w:szCs w:val="24"/>
        </w:rPr>
        <w:t>dram</w:t>
      </w:r>
      <w:r w:rsidRPr="002B1E71">
        <w:rPr>
          <w:rFonts w:ascii="Arial" w:hAnsi="Arial" w:cs="Arial"/>
          <w:color w:val="000000"/>
          <w:kern w:val="0"/>
          <w:sz w:val="24"/>
          <w:szCs w:val="24"/>
        </w:rPr>
        <w:t>：动态随机存储器，</w:t>
      </w:r>
      <w:r w:rsidRPr="002B1E71">
        <w:rPr>
          <w:rFonts w:ascii="Arial" w:hAnsi="Arial" w:cs="Arial" w:hint="eastAsia"/>
          <w:color w:val="000000"/>
          <w:kern w:val="0"/>
          <w:sz w:val="24"/>
          <w:szCs w:val="24"/>
        </w:rPr>
        <w:t>需要定时的刷新，存储面积远远小于</w:t>
      </w:r>
      <w:r w:rsidRPr="002B1E71">
        <w:rPr>
          <w:rFonts w:ascii="Arial" w:hAnsi="Arial" w:cs="Arial" w:hint="eastAsia"/>
          <w:color w:val="000000"/>
          <w:kern w:val="0"/>
          <w:sz w:val="24"/>
          <w:szCs w:val="24"/>
        </w:rPr>
        <w:t>SRAM</w:t>
      </w:r>
      <w:r w:rsidRPr="002B1E71">
        <w:rPr>
          <w:rFonts w:ascii="Arial" w:hAnsi="Arial" w:cs="Arial" w:hint="eastAsia"/>
          <w:color w:val="000000"/>
          <w:kern w:val="0"/>
          <w:sz w:val="24"/>
          <w:szCs w:val="24"/>
        </w:rPr>
        <w:t>，</w:t>
      </w:r>
      <w:r w:rsidRPr="002B1E71">
        <w:rPr>
          <w:rFonts w:ascii="Arial" w:hAnsi="Arial" w:cs="Arial"/>
          <w:color w:val="000000"/>
          <w:kern w:val="0"/>
          <w:sz w:val="24"/>
          <w:szCs w:val="24"/>
        </w:rPr>
        <w:t>价格比</w:t>
      </w:r>
      <w:r w:rsidRPr="002B1E71">
        <w:rPr>
          <w:rFonts w:ascii="Arial" w:hAnsi="Arial" w:cs="Arial"/>
          <w:color w:val="000000"/>
          <w:kern w:val="0"/>
          <w:sz w:val="24"/>
          <w:szCs w:val="24"/>
        </w:rPr>
        <w:t>sram</w:t>
      </w:r>
      <w:r w:rsidRPr="002B1E71">
        <w:rPr>
          <w:rFonts w:ascii="Arial" w:hAnsi="Arial" w:cs="Arial"/>
          <w:color w:val="000000"/>
          <w:kern w:val="0"/>
          <w:sz w:val="24"/>
          <w:szCs w:val="24"/>
        </w:rPr>
        <w:t>便宜，</w:t>
      </w:r>
      <w:r w:rsidRPr="002B1E71">
        <w:rPr>
          <w:rFonts w:ascii="Arial" w:hAnsi="Arial" w:cs="Arial" w:hint="eastAsia"/>
          <w:color w:val="000000"/>
          <w:kern w:val="0"/>
          <w:sz w:val="24"/>
          <w:szCs w:val="24"/>
        </w:rPr>
        <w:t>集成度高，</w:t>
      </w:r>
      <w:r w:rsidRPr="002B1E71">
        <w:rPr>
          <w:rFonts w:ascii="Arial" w:hAnsi="Arial" w:cs="Arial"/>
          <w:color w:val="000000"/>
          <w:kern w:val="0"/>
          <w:sz w:val="24"/>
          <w:szCs w:val="24"/>
        </w:rPr>
        <w:t>但访问速度较慢，耗电量较大，</w:t>
      </w:r>
      <w:r w:rsidRPr="002B1E71">
        <w:rPr>
          <w:rFonts w:ascii="Arial" w:hAnsi="Arial" w:cs="Arial" w:hint="eastAsia"/>
          <w:color w:val="000000"/>
          <w:kern w:val="0"/>
          <w:sz w:val="24"/>
          <w:szCs w:val="24"/>
        </w:rPr>
        <w:t>外围电路较多和复杂，</w:t>
      </w:r>
      <w:r w:rsidRPr="002B1E71">
        <w:rPr>
          <w:rFonts w:ascii="Arial" w:hAnsi="Arial" w:cs="Arial"/>
          <w:color w:val="000000"/>
          <w:kern w:val="0"/>
          <w:sz w:val="24"/>
          <w:szCs w:val="24"/>
        </w:rPr>
        <w:t>常用作计算机的内存使用。</w:t>
      </w:r>
    </w:p>
    <w:p w:rsidR="004C2784" w:rsidRPr="002B1E71" w:rsidRDefault="00B23A83" w:rsidP="002B1E71">
      <w:pPr>
        <w:pStyle w:val="1"/>
        <w:numPr>
          <w:ilvl w:val="0"/>
          <w:numId w:val="14"/>
        </w:numPr>
        <w:rPr>
          <w:rFonts w:ascii="宋体" w:hAnsi="宋体"/>
          <w:kern w:val="0"/>
          <w:szCs w:val="24"/>
        </w:rPr>
      </w:pPr>
      <w:r w:rsidRPr="002B1E71">
        <w:rPr>
          <w:rFonts w:ascii="宋体" w:hAnsi="宋体"/>
          <w:kern w:val="0"/>
          <w:szCs w:val="24"/>
        </w:rPr>
        <w:t>给出单管DRAM的原理图</w:t>
      </w:r>
      <w:r w:rsidRPr="002B1E71">
        <w:rPr>
          <w:rFonts w:ascii="宋体" w:hAnsi="宋体" w:hint="eastAsia"/>
          <w:kern w:val="0"/>
          <w:szCs w:val="24"/>
        </w:rPr>
        <w:t>及分析？</w:t>
      </w:r>
    </w:p>
    <w:p w:rsidR="005F6947" w:rsidRPr="002B1E71" w:rsidRDefault="005F6947" w:rsidP="002B1E71">
      <w:pPr>
        <w:spacing w:line="360" w:lineRule="auto"/>
        <w:rPr>
          <w:sz w:val="24"/>
        </w:rPr>
      </w:pPr>
    </w:p>
    <w:p w:rsidR="00D54916" w:rsidRPr="002B1E71" w:rsidRDefault="00D54916" w:rsidP="002B1E71">
      <w:pPr>
        <w:pStyle w:val="1"/>
        <w:numPr>
          <w:ilvl w:val="0"/>
          <w:numId w:val="14"/>
        </w:numPr>
        <w:rPr>
          <w:rFonts w:ascii="Times New Roman" w:hAnsi="Times New Roman"/>
        </w:rPr>
      </w:pPr>
      <w:r w:rsidRPr="002B1E71">
        <w:rPr>
          <w:rFonts w:ascii="宋体" w:hAnsi="宋体" w:hint="eastAsia"/>
          <w:szCs w:val="24"/>
        </w:rPr>
        <w:t>什么叫做OTP片(OTP（一次性可编程）)、掩膜片，两者的区别何在？</w:t>
      </w:r>
    </w:p>
    <w:p w:rsidR="00D54916" w:rsidRPr="002B1E71" w:rsidRDefault="00B5132B"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w:t>
      </w:r>
      <w:r w:rsidR="00D54916" w:rsidRPr="002B1E71">
        <w:rPr>
          <w:rFonts w:ascii="Arial" w:hAnsi="Arial" w:cs="Arial" w:hint="eastAsia"/>
          <w:color w:val="000000"/>
          <w:kern w:val="0"/>
          <w:sz w:val="24"/>
          <w:szCs w:val="24"/>
        </w:rPr>
        <w:t xml:space="preserve">  OTP</w:t>
      </w:r>
      <w:r w:rsidR="00D54916" w:rsidRPr="002B1E71">
        <w:rPr>
          <w:rFonts w:ascii="Arial" w:hAnsi="Arial" w:cs="Arial" w:hint="eastAsia"/>
          <w:color w:val="000000"/>
          <w:kern w:val="0"/>
          <w:sz w:val="24"/>
          <w:szCs w:val="24"/>
        </w:rPr>
        <w:t>与掩膜</w:t>
      </w:r>
      <w:r w:rsidR="00D54916" w:rsidRPr="002B1E71">
        <w:rPr>
          <w:rFonts w:ascii="Arial" w:hAnsi="Arial" w:cs="Arial" w:hint="eastAsia"/>
          <w:color w:val="000000"/>
          <w:kern w:val="0"/>
          <w:sz w:val="24"/>
          <w:szCs w:val="24"/>
        </w:rPr>
        <w:t xml:space="preserve"> OTP</w:t>
      </w:r>
      <w:r w:rsidR="00D54916" w:rsidRPr="002B1E71">
        <w:rPr>
          <w:rFonts w:ascii="Arial" w:hAnsi="Arial" w:cs="Arial" w:hint="eastAsia"/>
          <w:color w:val="000000"/>
          <w:kern w:val="0"/>
          <w:sz w:val="24"/>
          <w:szCs w:val="24"/>
        </w:rPr>
        <w:t>是一次性写入的单片机。由于近年来</w:t>
      </w:r>
      <w:r w:rsidR="00D54916" w:rsidRPr="002B1E71">
        <w:rPr>
          <w:rFonts w:ascii="Arial" w:hAnsi="Arial" w:cs="Arial" w:hint="eastAsia"/>
          <w:color w:val="000000"/>
          <w:kern w:val="0"/>
          <w:sz w:val="24"/>
          <w:szCs w:val="24"/>
        </w:rPr>
        <w:t>OPT</w:t>
      </w:r>
      <w:r w:rsidR="00D54916" w:rsidRPr="002B1E71">
        <w:rPr>
          <w:rFonts w:ascii="Arial" w:hAnsi="Arial" w:cs="Arial" w:hint="eastAsia"/>
          <w:color w:val="000000"/>
          <w:kern w:val="0"/>
          <w:sz w:val="24"/>
          <w:szCs w:val="24"/>
        </w:rPr>
        <w:t>型单片机价格不断下降，使得近年来直接使用</w:t>
      </w:r>
      <w:r w:rsidR="00D54916" w:rsidRPr="002B1E71">
        <w:rPr>
          <w:rFonts w:ascii="Arial" w:hAnsi="Arial" w:cs="Arial" w:hint="eastAsia"/>
          <w:color w:val="000000"/>
          <w:kern w:val="0"/>
          <w:sz w:val="24"/>
          <w:szCs w:val="24"/>
        </w:rPr>
        <w:t>OTP</w:t>
      </w:r>
      <w:r w:rsidR="00D54916" w:rsidRPr="002B1E71">
        <w:rPr>
          <w:rFonts w:ascii="Arial" w:hAnsi="Arial" w:cs="Arial" w:hint="eastAsia"/>
          <w:color w:val="000000"/>
          <w:kern w:val="0"/>
          <w:sz w:val="24"/>
          <w:szCs w:val="24"/>
        </w:rPr>
        <w:t>完成最终产品制造更为流行，并且，它较之掩膜具有生产周期短、风险小的特点。</w:t>
      </w:r>
    </w:p>
    <w:p w:rsidR="00B5132B" w:rsidRPr="002B1E71" w:rsidRDefault="00D5491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由于掩膜需要一定的生产周期，风险大，容易出现的芯片与写入器接触不好的问题</w:t>
      </w:r>
      <w:r w:rsidRPr="002B1E71">
        <w:rPr>
          <w:rFonts w:ascii="Arial" w:hAnsi="Arial" w:cs="Arial"/>
          <w:color w:val="000000"/>
          <w:kern w:val="0"/>
          <w:sz w:val="24"/>
          <w:szCs w:val="24"/>
        </w:rPr>
        <w:t xml:space="preserve"> </w:t>
      </w:r>
      <w:r w:rsidRPr="002B1E71">
        <w:rPr>
          <w:rFonts w:ascii="Arial" w:hAnsi="Arial" w:cs="Arial" w:hint="eastAsia"/>
          <w:color w:val="000000"/>
          <w:kern w:val="0"/>
          <w:sz w:val="24"/>
          <w:szCs w:val="24"/>
        </w:rPr>
        <w:t>。</w:t>
      </w:r>
    </w:p>
    <w:p w:rsidR="00B23A83" w:rsidRPr="002B1E71" w:rsidRDefault="00B35EF6" w:rsidP="002B1E71">
      <w:pPr>
        <w:pStyle w:val="1"/>
        <w:numPr>
          <w:ilvl w:val="0"/>
          <w:numId w:val="14"/>
        </w:numPr>
        <w:rPr>
          <w:rFonts w:ascii="宋体" w:hAnsi="宋体"/>
          <w:szCs w:val="24"/>
        </w:rPr>
      </w:pPr>
      <w:r w:rsidRPr="002B1E71">
        <w:rPr>
          <w:rFonts w:ascii="宋体" w:hAnsi="宋体" w:hint="eastAsia"/>
          <w:szCs w:val="24"/>
        </w:rPr>
        <w:t>你知道的集成电路设计的表达方式有哪几种？</w:t>
      </w:r>
    </w:p>
    <w:p w:rsidR="003829B3" w:rsidRPr="002B1E71" w:rsidRDefault="003829B3" w:rsidP="002B1E71">
      <w:pPr>
        <w:spacing w:line="360" w:lineRule="auto"/>
        <w:ind w:left="420"/>
        <w:rPr>
          <w:sz w:val="24"/>
        </w:rPr>
      </w:pPr>
      <w:r w:rsidRPr="002B1E71">
        <w:rPr>
          <w:rFonts w:hint="eastAsia"/>
          <w:sz w:val="24"/>
        </w:rPr>
        <w:t>电路图、波形图和</w:t>
      </w:r>
      <w:r w:rsidRPr="002B1E71">
        <w:rPr>
          <w:rFonts w:hint="eastAsia"/>
          <w:sz w:val="24"/>
        </w:rPr>
        <w:t>HDL</w:t>
      </w:r>
      <w:r w:rsidRPr="002B1E71">
        <w:rPr>
          <w:rFonts w:hint="eastAsia"/>
          <w:sz w:val="24"/>
        </w:rPr>
        <w:t>语言。</w:t>
      </w:r>
    </w:p>
    <w:p w:rsidR="00E257A2" w:rsidRPr="002B1E71" w:rsidRDefault="00E257A2" w:rsidP="002B1E71">
      <w:pPr>
        <w:pStyle w:val="1"/>
        <w:numPr>
          <w:ilvl w:val="0"/>
          <w:numId w:val="14"/>
        </w:numPr>
        <w:rPr>
          <w:rFonts w:ascii="宋体" w:hAnsi="宋体"/>
          <w:szCs w:val="24"/>
        </w:rPr>
      </w:pPr>
      <w:r w:rsidRPr="002B1E71">
        <w:rPr>
          <w:rFonts w:ascii="宋体" w:hAnsi="宋体" w:hint="eastAsia"/>
          <w:szCs w:val="24"/>
        </w:rPr>
        <w:lastRenderedPageBreak/>
        <w:t>什么是集成电路设计？</w:t>
      </w:r>
    </w:p>
    <w:p w:rsidR="00E257A2" w:rsidRPr="002B1E71" w:rsidRDefault="00E257A2" w:rsidP="002B1E71">
      <w:pPr>
        <w:spacing w:line="360" w:lineRule="auto"/>
        <w:rPr>
          <w:sz w:val="24"/>
        </w:rPr>
      </w:pPr>
      <w:r w:rsidRPr="002B1E71">
        <w:rPr>
          <w:rFonts w:hint="eastAsia"/>
          <w:sz w:val="24"/>
        </w:rPr>
        <w:t>把组成电路的元件、器件以及相互间的连线集成在单个芯片，来实现某种特殊功能。</w:t>
      </w:r>
    </w:p>
    <w:p w:rsidR="00B35EF6" w:rsidRPr="002B1E71" w:rsidRDefault="00E257A2" w:rsidP="002B1E71">
      <w:pPr>
        <w:pStyle w:val="1"/>
        <w:numPr>
          <w:ilvl w:val="0"/>
          <w:numId w:val="14"/>
        </w:numPr>
        <w:rPr>
          <w:rFonts w:ascii="宋体" w:hAnsi="宋体"/>
          <w:szCs w:val="24"/>
        </w:rPr>
      </w:pPr>
      <w:r w:rsidRPr="002B1E71">
        <w:rPr>
          <w:rFonts w:ascii="宋体" w:hAnsi="宋体" w:hint="eastAsia"/>
          <w:szCs w:val="24"/>
        </w:rPr>
        <w:t>数字集成电路的设计流程？模拟集成电路的设计流程？EDA的设计流程？FPGA的设计流程？</w:t>
      </w:r>
    </w:p>
    <w:p w:rsidR="00E257A2" w:rsidRPr="002B1E71" w:rsidRDefault="00E257A2" w:rsidP="002B1E71">
      <w:pPr>
        <w:pStyle w:val="a5"/>
        <w:numPr>
          <w:ilvl w:val="0"/>
          <w:numId w:val="20"/>
        </w:numPr>
        <w:spacing w:line="360" w:lineRule="auto"/>
        <w:ind w:firstLineChars="0"/>
        <w:rPr>
          <w:sz w:val="24"/>
        </w:rPr>
      </w:pPr>
      <w:r w:rsidRPr="002B1E71">
        <w:rPr>
          <w:rFonts w:hint="eastAsia"/>
          <w:sz w:val="24"/>
        </w:rPr>
        <w:t>数字集成电路的设计流程：</w:t>
      </w:r>
    </w:p>
    <w:p w:rsidR="00B168C2" w:rsidRPr="002B1E71" w:rsidRDefault="00E257A2" w:rsidP="002B1E71">
      <w:pPr>
        <w:pStyle w:val="a5"/>
        <w:numPr>
          <w:ilvl w:val="0"/>
          <w:numId w:val="21"/>
        </w:numPr>
        <w:spacing w:line="360" w:lineRule="auto"/>
        <w:ind w:firstLineChars="0"/>
        <w:rPr>
          <w:sz w:val="24"/>
        </w:rPr>
      </w:pPr>
      <w:r w:rsidRPr="002B1E71">
        <w:rPr>
          <w:rFonts w:hint="eastAsia"/>
          <w:sz w:val="24"/>
        </w:rPr>
        <w:t>功能设计</w:t>
      </w:r>
    </w:p>
    <w:p w:rsidR="00E257A2" w:rsidRPr="002B1E71" w:rsidRDefault="00B168C2" w:rsidP="002B1E71">
      <w:pPr>
        <w:pStyle w:val="a5"/>
        <w:numPr>
          <w:ilvl w:val="0"/>
          <w:numId w:val="21"/>
        </w:numPr>
        <w:spacing w:line="360" w:lineRule="auto"/>
        <w:ind w:firstLineChars="0"/>
        <w:rPr>
          <w:sz w:val="24"/>
        </w:rPr>
      </w:pPr>
      <w:r w:rsidRPr="002B1E71">
        <w:rPr>
          <w:rFonts w:hint="eastAsia"/>
          <w:sz w:val="24"/>
        </w:rPr>
        <w:t>逻辑电路设计</w:t>
      </w:r>
    </w:p>
    <w:p w:rsidR="00E257A2" w:rsidRPr="002B1E71" w:rsidRDefault="00E257A2" w:rsidP="002B1E71">
      <w:pPr>
        <w:pStyle w:val="a5"/>
        <w:numPr>
          <w:ilvl w:val="0"/>
          <w:numId w:val="21"/>
        </w:numPr>
        <w:spacing w:line="360" w:lineRule="auto"/>
        <w:ind w:firstLineChars="0"/>
        <w:rPr>
          <w:sz w:val="24"/>
        </w:rPr>
      </w:pPr>
      <w:r w:rsidRPr="002B1E71">
        <w:rPr>
          <w:rFonts w:hint="eastAsia"/>
          <w:sz w:val="24"/>
        </w:rPr>
        <w:t>设计验证</w:t>
      </w:r>
    </w:p>
    <w:p w:rsidR="00E257A2" w:rsidRPr="002B1E71" w:rsidRDefault="00E257A2" w:rsidP="002B1E71">
      <w:pPr>
        <w:pStyle w:val="a5"/>
        <w:numPr>
          <w:ilvl w:val="0"/>
          <w:numId w:val="21"/>
        </w:numPr>
        <w:spacing w:line="360" w:lineRule="auto"/>
        <w:ind w:firstLineChars="0"/>
        <w:rPr>
          <w:sz w:val="24"/>
        </w:rPr>
      </w:pPr>
      <w:r w:rsidRPr="002B1E71">
        <w:rPr>
          <w:rFonts w:hint="eastAsia"/>
          <w:sz w:val="24"/>
        </w:rPr>
        <w:t>版图设计</w:t>
      </w:r>
    </w:p>
    <w:p w:rsidR="00E257A2" w:rsidRPr="002B1E71" w:rsidRDefault="00E257A2" w:rsidP="002B1E71">
      <w:pPr>
        <w:pStyle w:val="a5"/>
        <w:numPr>
          <w:ilvl w:val="0"/>
          <w:numId w:val="20"/>
        </w:numPr>
        <w:spacing w:line="360" w:lineRule="auto"/>
        <w:ind w:firstLineChars="0"/>
        <w:rPr>
          <w:sz w:val="24"/>
        </w:rPr>
      </w:pPr>
      <w:r w:rsidRPr="002B1E71">
        <w:rPr>
          <w:rFonts w:hint="eastAsia"/>
          <w:sz w:val="24"/>
        </w:rPr>
        <w:t>模拟集成电路的设计流程</w:t>
      </w:r>
    </w:p>
    <w:p w:rsidR="00E257A2" w:rsidRPr="002B1E71" w:rsidRDefault="00E257A2" w:rsidP="002B1E71">
      <w:pPr>
        <w:pStyle w:val="a5"/>
        <w:numPr>
          <w:ilvl w:val="0"/>
          <w:numId w:val="22"/>
        </w:numPr>
        <w:spacing w:line="360" w:lineRule="auto"/>
        <w:ind w:firstLineChars="0"/>
        <w:rPr>
          <w:sz w:val="24"/>
        </w:rPr>
      </w:pPr>
      <w:r w:rsidRPr="002B1E71">
        <w:rPr>
          <w:rFonts w:hint="eastAsia"/>
          <w:sz w:val="24"/>
        </w:rPr>
        <w:t>电路设计</w:t>
      </w:r>
    </w:p>
    <w:p w:rsidR="00E257A2" w:rsidRPr="002B1E71" w:rsidRDefault="00E257A2" w:rsidP="002B1E71">
      <w:pPr>
        <w:pStyle w:val="a5"/>
        <w:numPr>
          <w:ilvl w:val="0"/>
          <w:numId w:val="22"/>
        </w:numPr>
        <w:spacing w:line="360" w:lineRule="auto"/>
        <w:ind w:firstLineChars="0"/>
        <w:rPr>
          <w:sz w:val="24"/>
        </w:rPr>
      </w:pPr>
      <w:r w:rsidRPr="002B1E71">
        <w:rPr>
          <w:rFonts w:hint="eastAsia"/>
          <w:sz w:val="24"/>
        </w:rPr>
        <w:t>前仿真</w:t>
      </w:r>
    </w:p>
    <w:p w:rsidR="00E257A2" w:rsidRPr="002B1E71" w:rsidRDefault="00E257A2" w:rsidP="002B1E71">
      <w:pPr>
        <w:pStyle w:val="a5"/>
        <w:numPr>
          <w:ilvl w:val="0"/>
          <w:numId w:val="22"/>
        </w:numPr>
        <w:spacing w:line="360" w:lineRule="auto"/>
        <w:ind w:firstLineChars="0"/>
        <w:rPr>
          <w:sz w:val="24"/>
        </w:rPr>
      </w:pPr>
      <w:r w:rsidRPr="002B1E71">
        <w:rPr>
          <w:rFonts w:hint="eastAsia"/>
          <w:sz w:val="24"/>
        </w:rPr>
        <w:t>版图设计</w:t>
      </w:r>
    </w:p>
    <w:p w:rsidR="00E257A2" w:rsidRPr="002B1E71" w:rsidRDefault="00E257A2" w:rsidP="002B1E71">
      <w:pPr>
        <w:pStyle w:val="a5"/>
        <w:numPr>
          <w:ilvl w:val="0"/>
          <w:numId w:val="22"/>
        </w:numPr>
        <w:spacing w:line="360" w:lineRule="auto"/>
        <w:ind w:firstLineChars="0"/>
        <w:rPr>
          <w:sz w:val="24"/>
        </w:rPr>
      </w:pPr>
      <w:r w:rsidRPr="002B1E71">
        <w:rPr>
          <w:rFonts w:hint="eastAsia"/>
          <w:sz w:val="24"/>
        </w:rPr>
        <w:t>后仿真</w:t>
      </w:r>
    </w:p>
    <w:p w:rsidR="00E257A2" w:rsidRPr="002B1E71" w:rsidRDefault="00E257A2" w:rsidP="002B1E71">
      <w:pPr>
        <w:pStyle w:val="a5"/>
        <w:numPr>
          <w:ilvl w:val="0"/>
          <w:numId w:val="22"/>
        </w:numPr>
        <w:spacing w:line="360" w:lineRule="auto"/>
        <w:ind w:firstLineChars="0"/>
        <w:rPr>
          <w:sz w:val="24"/>
        </w:rPr>
      </w:pPr>
      <w:r w:rsidRPr="002B1E71">
        <w:rPr>
          <w:rFonts w:hint="eastAsia"/>
          <w:sz w:val="24"/>
        </w:rPr>
        <w:t>后续处理</w:t>
      </w:r>
    </w:p>
    <w:p w:rsidR="00E257A2" w:rsidRPr="002B1E71" w:rsidRDefault="00B168C2" w:rsidP="002B1E71">
      <w:pPr>
        <w:pStyle w:val="a5"/>
        <w:numPr>
          <w:ilvl w:val="0"/>
          <w:numId w:val="20"/>
        </w:numPr>
        <w:spacing w:line="360" w:lineRule="auto"/>
        <w:ind w:firstLineChars="0"/>
        <w:rPr>
          <w:sz w:val="24"/>
        </w:rPr>
      </w:pPr>
      <w:r w:rsidRPr="002B1E71">
        <w:rPr>
          <w:rFonts w:hint="eastAsia"/>
          <w:sz w:val="24"/>
        </w:rPr>
        <w:t>EDA</w:t>
      </w:r>
      <w:r w:rsidRPr="002B1E71">
        <w:rPr>
          <w:rFonts w:hint="eastAsia"/>
          <w:sz w:val="24"/>
        </w:rPr>
        <w:t>设计流程</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系统设计</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功能模拟</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逻辑综合</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时序模拟</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版图综合</w:t>
      </w:r>
    </w:p>
    <w:p w:rsidR="00B168C2" w:rsidRPr="002B1E71" w:rsidRDefault="00B168C2" w:rsidP="002B1E71">
      <w:pPr>
        <w:pStyle w:val="a5"/>
        <w:numPr>
          <w:ilvl w:val="0"/>
          <w:numId w:val="23"/>
        </w:numPr>
        <w:spacing w:line="360" w:lineRule="auto"/>
        <w:ind w:firstLineChars="0"/>
        <w:rPr>
          <w:sz w:val="24"/>
        </w:rPr>
      </w:pPr>
      <w:r w:rsidRPr="002B1E71">
        <w:rPr>
          <w:rFonts w:hint="eastAsia"/>
          <w:sz w:val="24"/>
        </w:rPr>
        <w:t>后模拟</w:t>
      </w:r>
    </w:p>
    <w:p w:rsidR="00B168C2" w:rsidRPr="002B1E71" w:rsidRDefault="003671B4" w:rsidP="002B1E71">
      <w:pPr>
        <w:pStyle w:val="a5"/>
        <w:numPr>
          <w:ilvl w:val="0"/>
          <w:numId w:val="20"/>
        </w:numPr>
        <w:spacing w:line="360" w:lineRule="auto"/>
        <w:ind w:firstLineChars="0"/>
        <w:rPr>
          <w:sz w:val="24"/>
        </w:rPr>
      </w:pPr>
      <w:r w:rsidRPr="002B1E71">
        <w:rPr>
          <w:rFonts w:hint="eastAsia"/>
          <w:sz w:val="24"/>
        </w:rPr>
        <w:t>ASIC</w:t>
      </w:r>
      <w:r w:rsidRPr="002B1E71">
        <w:rPr>
          <w:rFonts w:hint="eastAsia"/>
          <w:sz w:val="24"/>
        </w:rPr>
        <w:t>的</w:t>
      </w:r>
      <w:r w:rsidR="0089197A" w:rsidRPr="002B1E71">
        <w:rPr>
          <w:rFonts w:hint="eastAsia"/>
          <w:sz w:val="24"/>
        </w:rPr>
        <w:t>设计流程</w:t>
      </w:r>
    </w:p>
    <w:p w:rsidR="0089197A" w:rsidRPr="002B1E71" w:rsidRDefault="0089197A" w:rsidP="002B1E71">
      <w:pPr>
        <w:pStyle w:val="a5"/>
        <w:numPr>
          <w:ilvl w:val="0"/>
          <w:numId w:val="24"/>
        </w:numPr>
        <w:spacing w:line="360" w:lineRule="auto"/>
        <w:ind w:firstLineChars="0"/>
        <w:rPr>
          <w:sz w:val="24"/>
        </w:rPr>
      </w:pPr>
      <w:r w:rsidRPr="002B1E71">
        <w:rPr>
          <w:rFonts w:hint="eastAsia"/>
          <w:sz w:val="24"/>
        </w:rPr>
        <w:t>设计输入</w:t>
      </w:r>
      <w:r w:rsidR="003671B4" w:rsidRPr="002B1E71">
        <w:rPr>
          <w:rFonts w:hint="eastAsia"/>
          <w:sz w:val="24"/>
        </w:rPr>
        <w:t>（采用硬件描述语言，或电路图的输入方式输入电路原理图）</w:t>
      </w:r>
    </w:p>
    <w:p w:rsidR="0089197A" w:rsidRPr="002B1E71" w:rsidRDefault="0089197A" w:rsidP="002B1E71">
      <w:pPr>
        <w:pStyle w:val="a5"/>
        <w:numPr>
          <w:ilvl w:val="0"/>
          <w:numId w:val="24"/>
        </w:numPr>
        <w:spacing w:line="360" w:lineRule="auto"/>
        <w:ind w:firstLineChars="0"/>
        <w:rPr>
          <w:sz w:val="24"/>
        </w:rPr>
      </w:pPr>
      <w:r w:rsidRPr="002B1E71">
        <w:rPr>
          <w:rFonts w:hint="eastAsia"/>
          <w:sz w:val="24"/>
        </w:rPr>
        <w:t>逻辑综合</w:t>
      </w:r>
      <w:r w:rsidR="003671B4" w:rsidRPr="002B1E71">
        <w:rPr>
          <w:rFonts w:hint="eastAsia"/>
          <w:sz w:val="24"/>
        </w:rPr>
        <w:t>（采用</w:t>
      </w:r>
      <w:r w:rsidR="003671B4" w:rsidRPr="002B1E71">
        <w:rPr>
          <w:rFonts w:hint="eastAsia"/>
          <w:sz w:val="24"/>
        </w:rPr>
        <w:t>HDL</w:t>
      </w:r>
      <w:r w:rsidR="003671B4" w:rsidRPr="002B1E71">
        <w:rPr>
          <w:rFonts w:hint="eastAsia"/>
          <w:sz w:val="24"/>
        </w:rPr>
        <w:t>和逻辑综合工具产生列表，说明逻辑单元之间的链接关系）</w:t>
      </w:r>
    </w:p>
    <w:p w:rsidR="0089197A" w:rsidRPr="002B1E71" w:rsidRDefault="0089197A" w:rsidP="002B1E71">
      <w:pPr>
        <w:pStyle w:val="a5"/>
        <w:numPr>
          <w:ilvl w:val="0"/>
          <w:numId w:val="24"/>
        </w:numPr>
        <w:spacing w:line="360" w:lineRule="auto"/>
        <w:ind w:firstLineChars="0"/>
        <w:rPr>
          <w:sz w:val="24"/>
        </w:rPr>
      </w:pPr>
      <w:r w:rsidRPr="002B1E71">
        <w:rPr>
          <w:rFonts w:hint="eastAsia"/>
          <w:sz w:val="24"/>
        </w:rPr>
        <w:t>系统划分</w:t>
      </w:r>
      <w:r w:rsidR="003671B4" w:rsidRPr="002B1E71">
        <w:rPr>
          <w:rFonts w:hint="eastAsia"/>
          <w:sz w:val="24"/>
        </w:rPr>
        <w:t>（将系统划分成若干个</w:t>
      </w:r>
      <w:r w:rsidR="003671B4" w:rsidRPr="002B1E71">
        <w:rPr>
          <w:rFonts w:hint="eastAsia"/>
          <w:sz w:val="24"/>
        </w:rPr>
        <w:t>ASIC</w:t>
      </w:r>
      <w:r w:rsidR="003671B4" w:rsidRPr="002B1E71">
        <w:rPr>
          <w:rFonts w:hint="eastAsia"/>
          <w:sz w:val="24"/>
        </w:rPr>
        <w:t>模块）</w:t>
      </w:r>
    </w:p>
    <w:p w:rsidR="0089197A" w:rsidRPr="002B1E71" w:rsidRDefault="003671B4" w:rsidP="002B1E71">
      <w:pPr>
        <w:pStyle w:val="a5"/>
        <w:numPr>
          <w:ilvl w:val="0"/>
          <w:numId w:val="24"/>
        </w:numPr>
        <w:spacing w:line="360" w:lineRule="auto"/>
        <w:ind w:firstLineChars="0"/>
        <w:rPr>
          <w:sz w:val="24"/>
        </w:rPr>
      </w:pPr>
      <w:r w:rsidRPr="002B1E71">
        <w:rPr>
          <w:rFonts w:hint="eastAsia"/>
          <w:sz w:val="24"/>
        </w:rPr>
        <w:lastRenderedPageBreak/>
        <w:t>前仿真（检查设计的功能是否正确）</w:t>
      </w:r>
    </w:p>
    <w:p w:rsidR="003671B4" w:rsidRPr="002B1E71" w:rsidRDefault="003671B4" w:rsidP="002B1E71">
      <w:pPr>
        <w:pStyle w:val="a5"/>
        <w:numPr>
          <w:ilvl w:val="0"/>
          <w:numId w:val="24"/>
        </w:numPr>
        <w:spacing w:line="360" w:lineRule="auto"/>
        <w:ind w:firstLineChars="0"/>
        <w:rPr>
          <w:sz w:val="24"/>
        </w:rPr>
      </w:pPr>
      <w:r w:rsidRPr="002B1E71">
        <w:rPr>
          <w:rFonts w:hint="eastAsia"/>
          <w:sz w:val="24"/>
        </w:rPr>
        <w:t>布图规则（在芯片上排列网表的模块）</w:t>
      </w:r>
    </w:p>
    <w:p w:rsidR="003671B4" w:rsidRPr="002B1E71" w:rsidRDefault="003671B4" w:rsidP="002B1E71">
      <w:pPr>
        <w:pStyle w:val="a5"/>
        <w:numPr>
          <w:ilvl w:val="0"/>
          <w:numId w:val="24"/>
        </w:numPr>
        <w:spacing w:line="360" w:lineRule="auto"/>
        <w:ind w:firstLineChars="0"/>
        <w:rPr>
          <w:sz w:val="24"/>
        </w:rPr>
      </w:pPr>
      <w:r w:rsidRPr="002B1E71">
        <w:rPr>
          <w:rFonts w:hint="eastAsia"/>
          <w:sz w:val="24"/>
        </w:rPr>
        <w:t>布局布线（决定模块中单元的位置和之间的互联）</w:t>
      </w:r>
    </w:p>
    <w:p w:rsidR="003671B4" w:rsidRPr="002B1E71" w:rsidRDefault="003671B4" w:rsidP="002B1E71">
      <w:pPr>
        <w:pStyle w:val="a5"/>
        <w:numPr>
          <w:ilvl w:val="0"/>
          <w:numId w:val="24"/>
        </w:numPr>
        <w:spacing w:line="360" w:lineRule="auto"/>
        <w:ind w:firstLineChars="0"/>
        <w:rPr>
          <w:sz w:val="24"/>
        </w:rPr>
      </w:pPr>
      <w:r w:rsidRPr="002B1E71">
        <w:rPr>
          <w:rFonts w:hint="eastAsia"/>
          <w:sz w:val="24"/>
        </w:rPr>
        <w:t>提取（确定互联电容和电容）</w:t>
      </w:r>
    </w:p>
    <w:p w:rsidR="003671B4" w:rsidRPr="002B1E71" w:rsidRDefault="003671B4" w:rsidP="002B1E71">
      <w:pPr>
        <w:pStyle w:val="a5"/>
        <w:numPr>
          <w:ilvl w:val="0"/>
          <w:numId w:val="24"/>
        </w:numPr>
        <w:spacing w:line="360" w:lineRule="auto"/>
        <w:ind w:firstLineChars="0"/>
        <w:rPr>
          <w:sz w:val="24"/>
        </w:rPr>
      </w:pPr>
      <w:r w:rsidRPr="002B1E71">
        <w:rPr>
          <w:rFonts w:hint="eastAsia"/>
          <w:sz w:val="24"/>
        </w:rPr>
        <w:t>后仿真（检查加上互连线负载后的电路设计效果）</w:t>
      </w:r>
    </w:p>
    <w:p w:rsidR="003671B4" w:rsidRPr="002B1E71" w:rsidRDefault="003671B4" w:rsidP="002B1E71">
      <w:pPr>
        <w:pStyle w:val="a5"/>
        <w:numPr>
          <w:ilvl w:val="0"/>
          <w:numId w:val="20"/>
        </w:numPr>
        <w:spacing w:line="360" w:lineRule="auto"/>
        <w:ind w:firstLineChars="0"/>
        <w:rPr>
          <w:rFonts w:ascii="Times New Roman" w:hAnsi="Times New Roman"/>
          <w:sz w:val="24"/>
        </w:rPr>
      </w:pPr>
      <w:r w:rsidRPr="002B1E71">
        <w:rPr>
          <w:rFonts w:ascii="Times New Roman" w:hint="eastAsia"/>
          <w:sz w:val="24"/>
        </w:rPr>
        <w:t>FPGA</w:t>
      </w:r>
      <w:r w:rsidRPr="002B1E71">
        <w:rPr>
          <w:rFonts w:ascii="Times New Roman" w:hint="eastAsia"/>
          <w:sz w:val="24"/>
        </w:rPr>
        <w:t>的设计流程</w:t>
      </w:r>
      <w:r w:rsidR="00136E21" w:rsidRPr="002B1E71">
        <w:rPr>
          <w:rFonts w:ascii="Times New Roman" w:hint="eastAsia"/>
          <w:sz w:val="24"/>
        </w:rPr>
        <w:t xml:space="preserve">  </w:t>
      </w:r>
    </w:p>
    <w:p w:rsidR="000130F1" w:rsidRPr="002B1E71" w:rsidRDefault="000130F1" w:rsidP="002B1E71">
      <w:pPr>
        <w:pStyle w:val="a5"/>
        <w:spacing w:line="360" w:lineRule="auto"/>
        <w:ind w:left="1140" w:firstLineChars="0" w:firstLine="0"/>
        <w:rPr>
          <w:rFonts w:ascii="Times New Roman" w:hAnsi="Times New Roman"/>
          <w:color w:val="FF0000"/>
          <w:sz w:val="24"/>
        </w:rPr>
      </w:pPr>
      <w:r w:rsidRPr="002B1E71">
        <w:rPr>
          <w:rFonts w:ascii="Times New Roman" w:hint="eastAsia"/>
          <w:color w:val="FF0000"/>
          <w:sz w:val="24"/>
        </w:rPr>
        <w:t>前端设计：</w:t>
      </w:r>
    </w:p>
    <w:p w:rsidR="008021DA" w:rsidRPr="002B1E71" w:rsidRDefault="0021162F" w:rsidP="002B1E71">
      <w:pPr>
        <w:pStyle w:val="a5"/>
        <w:numPr>
          <w:ilvl w:val="0"/>
          <w:numId w:val="24"/>
        </w:numPr>
        <w:spacing w:line="360" w:lineRule="auto"/>
        <w:ind w:firstLineChars="0"/>
        <w:rPr>
          <w:sz w:val="24"/>
        </w:rPr>
      </w:pPr>
      <w:r w:rsidRPr="002B1E71">
        <w:rPr>
          <w:rFonts w:hint="eastAsia"/>
          <w:sz w:val="24"/>
        </w:rPr>
        <w:t>设计输入（</w:t>
      </w:r>
      <w:r w:rsidR="008021DA" w:rsidRPr="002B1E71">
        <w:rPr>
          <w:rFonts w:hint="eastAsia"/>
          <w:sz w:val="24"/>
        </w:rPr>
        <w:t>Verilog</w:t>
      </w:r>
      <w:r w:rsidR="008021DA" w:rsidRPr="002B1E71">
        <w:rPr>
          <w:rFonts w:hint="eastAsia"/>
          <w:sz w:val="24"/>
        </w:rPr>
        <w:t>、</w:t>
      </w:r>
      <w:r w:rsidR="008021DA" w:rsidRPr="002B1E71">
        <w:rPr>
          <w:rFonts w:hint="eastAsia"/>
          <w:sz w:val="24"/>
        </w:rPr>
        <w:t>VHDL</w:t>
      </w:r>
      <w:r w:rsidR="008021DA" w:rsidRPr="002B1E71">
        <w:rPr>
          <w:rFonts w:hint="eastAsia"/>
          <w:sz w:val="24"/>
        </w:rPr>
        <w:t>、</w:t>
      </w:r>
      <w:r w:rsidR="008021DA" w:rsidRPr="002B1E71">
        <w:rPr>
          <w:rFonts w:hint="eastAsia"/>
          <w:sz w:val="24"/>
        </w:rPr>
        <w:t>AHDL</w:t>
      </w:r>
      <w:r w:rsidR="008021DA" w:rsidRPr="002B1E71">
        <w:rPr>
          <w:rFonts w:hint="eastAsia"/>
          <w:sz w:val="24"/>
        </w:rPr>
        <w:t>等硬件描述语言</w:t>
      </w:r>
      <w:r w:rsidRPr="002B1E71">
        <w:rPr>
          <w:rFonts w:hint="eastAsia"/>
          <w:sz w:val="24"/>
        </w:rPr>
        <w:t>输入）。</w:t>
      </w:r>
    </w:p>
    <w:p w:rsidR="0021162F" w:rsidRPr="002B1E71" w:rsidRDefault="008021DA" w:rsidP="002B1E71">
      <w:pPr>
        <w:pStyle w:val="a5"/>
        <w:numPr>
          <w:ilvl w:val="0"/>
          <w:numId w:val="24"/>
        </w:numPr>
        <w:spacing w:line="360" w:lineRule="auto"/>
        <w:ind w:firstLineChars="0"/>
        <w:rPr>
          <w:sz w:val="24"/>
        </w:rPr>
      </w:pPr>
      <w:r w:rsidRPr="002B1E71">
        <w:rPr>
          <w:rFonts w:hint="eastAsia"/>
          <w:sz w:val="24"/>
        </w:rPr>
        <w:t>前仿真（功能仿真）。</w:t>
      </w:r>
    </w:p>
    <w:p w:rsidR="008021DA" w:rsidRPr="002B1E71" w:rsidRDefault="0021162F" w:rsidP="002B1E71">
      <w:pPr>
        <w:pStyle w:val="a5"/>
        <w:numPr>
          <w:ilvl w:val="0"/>
          <w:numId w:val="24"/>
        </w:numPr>
        <w:spacing w:line="360" w:lineRule="auto"/>
        <w:ind w:firstLineChars="0"/>
        <w:rPr>
          <w:sz w:val="24"/>
        </w:rPr>
      </w:pPr>
      <w:r w:rsidRPr="002B1E71">
        <w:rPr>
          <w:rFonts w:hint="eastAsia"/>
          <w:sz w:val="24"/>
        </w:rPr>
        <w:t>设计编译（将</w:t>
      </w:r>
      <w:r w:rsidR="008021DA" w:rsidRPr="002B1E71">
        <w:rPr>
          <w:rFonts w:hint="eastAsia"/>
          <w:sz w:val="24"/>
        </w:rPr>
        <w:t>设计输入的某种或某几种数据格式</w:t>
      </w:r>
      <w:r w:rsidR="008021DA" w:rsidRPr="002B1E71">
        <w:rPr>
          <w:rFonts w:hint="eastAsia"/>
          <w:sz w:val="24"/>
        </w:rPr>
        <w:t>(</w:t>
      </w:r>
      <w:r w:rsidR="008021DA" w:rsidRPr="002B1E71">
        <w:rPr>
          <w:rFonts w:hint="eastAsia"/>
          <w:sz w:val="24"/>
        </w:rPr>
        <w:t>网表</w:t>
      </w:r>
      <w:r w:rsidR="008021DA" w:rsidRPr="002B1E71">
        <w:rPr>
          <w:rFonts w:hint="eastAsia"/>
          <w:sz w:val="24"/>
        </w:rPr>
        <w:t>)</w:t>
      </w:r>
      <w:r w:rsidR="008021DA" w:rsidRPr="002B1E71">
        <w:rPr>
          <w:rFonts w:hint="eastAsia"/>
          <w:sz w:val="24"/>
        </w:rPr>
        <w:t>转化为软件可识别的某种数据格式</w:t>
      </w:r>
      <w:r w:rsidR="008021DA" w:rsidRPr="002B1E71">
        <w:rPr>
          <w:rFonts w:hint="eastAsia"/>
          <w:sz w:val="24"/>
        </w:rPr>
        <w:t>(</w:t>
      </w:r>
      <w:r w:rsidR="008021DA" w:rsidRPr="002B1E71">
        <w:rPr>
          <w:rFonts w:hint="eastAsia"/>
          <w:sz w:val="24"/>
        </w:rPr>
        <w:t>网表</w:t>
      </w:r>
      <w:r w:rsidR="008021DA" w:rsidRPr="002B1E71">
        <w:rPr>
          <w:rFonts w:hint="eastAsia"/>
          <w:sz w:val="24"/>
        </w:rPr>
        <w:t>)</w:t>
      </w:r>
      <w:r w:rsidRPr="002B1E71">
        <w:rPr>
          <w:rFonts w:hint="eastAsia"/>
          <w:sz w:val="24"/>
        </w:rPr>
        <w:t>）</w:t>
      </w:r>
      <w:r w:rsidR="008021DA" w:rsidRPr="002B1E71">
        <w:rPr>
          <w:rFonts w:hint="eastAsia"/>
          <w:sz w:val="24"/>
        </w:rPr>
        <w:t>。</w:t>
      </w:r>
      <w:r w:rsidR="008021DA" w:rsidRPr="002B1E71">
        <w:rPr>
          <w:rFonts w:hint="eastAsia"/>
          <w:sz w:val="24"/>
        </w:rPr>
        <w:t xml:space="preserve"> </w:t>
      </w:r>
    </w:p>
    <w:p w:rsidR="000130F1" w:rsidRPr="002B1E71" w:rsidRDefault="0021162F" w:rsidP="002B1E71">
      <w:pPr>
        <w:pStyle w:val="a5"/>
        <w:numPr>
          <w:ilvl w:val="0"/>
          <w:numId w:val="24"/>
        </w:numPr>
        <w:spacing w:line="360" w:lineRule="auto"/>
        <w:ind w:firstLineChars="0"/>
        <w:rPr>
          <w:sz w:val="24"/>
        </w:rPr>
      </w:pPr>
      <w:r w:rsidRPr="002B1E71">
        <w:rPr>
          <w:rFonts w:hint="eastAsia"/>
          <w:sz w:val="24"/>
        </w:rPr>
        <w:t>优化（</w:t>
      </w:r>
      <w:r w:rsidR="008021DA" w:rsidRPr="002B1E71">
        <w:rPr>
          <w:rFonts w:hint="eastAsia"/>
          <w:sz w:val="24"/>
        </w:rPr>
        <w:t>对于上述综合生成的网表，根据布尔方程功能等效的原则，用更小更快的综合结果代替一些复杂的单元，并与指定的库映射生成新的网表，这是减小电路规模的一条必由之路</w:t>
      </w:r>
      <w:r w:rsidRPr="002B1E71">
        <w:rPr>
          <w:rFonts w:hint="eastAsia"/>
          <w:sz w:val="24"/>
        </w:rPr>
        <w:t>）</w:t>
      </w:r>
      <w:r w:rsidR="008021DA" w:rsidRPr="002B1E71">
        <w:rPr>
          <w:rFonts w:hint="eastAsia"/>
          <w:sz w:val="24"/>
        </w:rPr>
        <w:t>。</w:t>
      </w:r>
    </w:p>
    <w:p w:rsidR="008021DA" w:rsidRPr="002B1E71" w:rsidRDefault="000130F1" w:rsidP="002B1E71">
      <w:pPr>
        <w:spacing w:line="360" w:lineRule="auto"/>
        <w:ind w:left="1140"/>
        <w:rPr>
          <w:color w:val="FF0000"/>
          <w:sz w:val="24"/>
        </w:rPr>
      </w:pPr>
      <w:r w:rsidRPr="002B1E71">
        <w:rPr>
          <w:rFonts w:hint="eastAsia"/>
          <w:color w:val="FF0000"/>
          <w:sz w:val="24"/>
        </w:rPr>
        <w:t>后端设计</w:t>
      </w:r>
      <w:r w:rsidR="008021DA" w:rsidRPr="002B1E71">
        <w:rPr>
          <w:rFonts w:hint="eastAsia"/>
          <w:color w:val="FF0000"/>
          <w:sz w:val="24"/>
        </w:rPr>
        <w:t xml:space="preserve"> </w:t>
      </w:r>
      <w:r w:rsidRPr="002B1E71">
        <w:rPr>
          <w:rFonts w:hint="eastAsia"/>
          <w:color w:val="FF0000"/>
          <w:sz w:val="24"/>
        </w:rPr>
        <w:t>：</w:t>
      </w:r>
    </w:p>
    <w:p w:rsidR="008021DA" w:rsidRPr="002B1E71" w:rsidRDefault="0021162F" w:rsidP="002B1E71">
      <w:pPr>
        <w:pStyle w:val="a5"/>
        <w:numPr>
          <w:ilvl w:val="0"/>
          <w:numId w:val="24"/>
        </w:numPr>
        <w:spacing w:line="360" w:lineRule="auto"/>
        <w:ind w:firstLineChars="0"/>
        <w:rPr>
          <w:sz w:val="24"/>
        </w:rPr>
      </w:pPr>
      <w:r w:rsidRPr="002B1E71">
        <w:rPr>
          <w:rFonts w:hint="eastAsia"/>
          <w:sz w:val="24"/>
        </w:rPr>
        <w:t>布局布线：确定元件的位置和互连</w:t>
      </w:r>
      <w:r w:rsidR="008021DA" w:rsidRPr="002B1E71">
        <w:rPr>
          <w:rFonts w:hint="eastAsia"/>
          <w:sz w:val="24"/>
        </w:rPr>
        <w:t>。</w:t>
      </w:r>
      <w:r w:rsidR="008021DA" w:rsidRPr="002B1E71">
        <w:rPr>
          <w:rFonts w:hint="eastAsia"/>
          <w:sz w:val="24"/>
        </w:rPr>
        <w:t xml:space="preserve"> </w:t>
      </w:r>
    </w:p>
    <w:p w:rsidR="008021DA" w:rsidRPr="002B1E71" w:rsidRDefault="0021162F" w:rsidP="002B1E71">
      <w:pPr>
        <w:pStyle w:val="a5"/>
        <w:numPr>
          <w:ilvl w:val="0"/>
          <w:numId w:val="24"/>
        </w:numPr>
        <w:spacing w:line="360" w:lineRule="auto"/>
        <w:ind w:firstLineChars="0"/>
        <w:rPr>
          <w:sz w:val="24"/>
        </w:rPr>
      </w:pPr>
      <w:r w:rsidRPr="002B1E71">
        <w:rPr>
          <w:rFonts w:hint="eastAsia"/>
          <w:sz w:val="24"/>
        </w:rPr>
        <w:t>后仿真（检查加上互连线负载后的电路设计效果）</w:t>
      </w:r>
    </w:p>
    <w:p w:rsidR="008021DA" w:rsidRPr="002B1E71" w:rsidRDefault="0021162F" w:rsidP="002B1E71">
      <w:pPr>
        <w:pStyle w:val="a5"/>
        <w:numPr>
          <w:ilvl w:val="0"/>
          <w:numId w:val="24"/>
        </w:numPr>
        <w:spacing w:line="360" w:lineRule="auto"/>
        <w:ind w:firstLineChars="0"/>
        <w:rPr>
          <w:sz w:val="24"/>
        </w:rPr>
      </w:pPr>
      <w:r w:rsidRPr="002B1E71">
        <w:rPr>
          <w:rFonts w:hint="eastAsia"/>
          <w:sz w:val="24"/>
        </w:rPr>
        <w:t>生产（</w:t>
      </w:r>
      <w:r w:rsidR="008021DA" w:rsidRPr="002B1E71">
        <w:rPr>
          <w:rFonts w:hint="eastAsia"/>
          <w:sz w:val="24"/>
        </w:rPr>
        <w:t>布线和后仿真完成之后，就可以开始</w:t>
      </w:r>
      <w:r w:rsidR="008021DA" w:rsidRPr="002B1E71">
        <w:rPr>
          <w:rFonts w:hint="eastAsia"/>
          <w:sz w:val="24"/>
        </w:rPr>
        <w:t>ASCI</w:t>
      </w:r>
      <w:r w:rsidR="008021DA" w:rsidRPr="002B1E71">
        <w:rPr>
          <w:rFonts w:hint="eastAsia"/>
          <w:sz w:val="24"/>
        </w:rPr>
        <w:t>或</w:t>
      </w:r>
      <w:r w:rsidR="008021DA" w:rsidRPr="002B1E71">
        <w:rPr>
          <w:rFonts w:hint="eastAsia"/>
          <w:sz w:val="24"/>
        </w:rPr>
        <w:t>PLD</w:t>
      </w:r>
      <w:r w:rsidR="008021DA" w:rsidRPr="002B1E71">
        <w:rPr>
          <w:rFonts w:hint="eastAsia"/>
          <w:sz w:val="24"/>
        </w:rPr>
        <w:t>芯片的投产</w:t>
      </w:r>
      <w:r w:rsidR="008021DA" w:rsidRPr="002B1E71">
        <w:rPr>
          <w:rFonts w:hint="eastAsia"/>
          <w:sz w:val="24"/>
        </w:rPr>
        <w:t xml:space="preserve"> </w:t>
      </w:r>
      <w:r w:rsidRPr="002B1E71">
        <w:rPr>
          <w:rFonts w:hint="eastAsia"/>
          <w:sz w:val="24"/>
        </w:rPr>
        <w:t>）</w:t>
      </w:r>
    </w:p>
    <w:p w:rsidR="006D007B" w:rsidRPr="002B1E71" w:rsidRDefault="006D007B" w:rsidP="002B1E71">
      <w:pPr>
        <w:pStyle w:val="1"/>
        <w:numPr>
          <w:ilvl w:val="0"/>
          <w:numId w:val="14"/>
        </w:numPr>
        <w:rPr>
          <w:rFonts w:ascii="宋体" w:hAnsi="宋体"/>
          <w:szCs w:val="24"/>
        </w:rPr>
      </w:pPr>
      <w:r w:rsidRPr="002B1E71">
        <w:rPr>
          <w:rFonts w:ascii="宋体" w:hAnsi="宋体" w:hint="eastAsia"/>
          <w:szCs w:val="24"/>
        </w:rPr>
        <w:t>描述你对集成电路工艺的认识？</w:t>
      </w:r>
    </w:p>
    <w:p w:rsidR="006D007B" w:rsidRPr="002B1E71" w:rsidRDefault="006D007B" w:rsidP="002B1E71">
      <w:pPr>
        <w:spacing w:line="360" w:lineRule="auto"/>
        <w:rPr>
          <w:sz w:val="24"/>
        </w:rPr>
      </w:pPr>
      <w:r w:rsidRPr="002B1E71">
        <w:rPr>
          <w:rFonts w:hint="eastAsia"/>
          <w:sz w:val="24"/>
        </w:rPr>
        <w:t xml:space="preserve">     </w:t>
      </w:r>
      <w:r w:rsidRPr="002B1E71">
        <w:rPr>
          <w:sz w:val="24"/>
        </w:rPr>
        <w:t>集成电路工艺（</w:t>
      </w:r>
      <w:r w:rsidRPr="002B1E71">
        <w:rPr>
          <w:sz w:val="24"/>
        </w:rPr>
        <w:t xml:space="preserve">integrated circuit technique </w:t>
      </w:r>
      <w:r w:rsidRPr="002B1E71">
        <w:rPr>
          <w:sz w:val="24"/>
        </w:rPr>
        <w:t>）是把电路所需要的晶体管、二极管、电阻器和电容器等元件用一定工艺方式制作在一小块硅片、玻璃或陶瓷衬底上，再用适当的工艺进行互连，然后封装在一个管壳内，使整个电路的体积大大缩小，引出线和焊接点的数目也大为减少。</w:t>
      </w:r>
    </w:p>
    <w:p w:rsidR="0043753A" w:rsidRPr="002B1E71" w:rsidRDefault="004866DE" w:rsidP="002B1E71">
      <w:pPr>
        <w:spacing w:line="360" w:lineRule="auto"/>
        <w:rPr>
          <w:sz w:val="24"/>
        </w:rPr>
      </w:pPr>
      <w:r w:rsidRPr="002B1E71">
        <w:rPr>
          <w:rFonts w:hint="eastAsia"/>
          <w:sz w:val="24"/>
        </w:rPr>
        <w:t>可分为：</w:t>
      </w:r>
    </w:p>
    <w:p w:rsidR="004866DE" w:rsidRPr="002B1E71" w:rsidRDefault="004866DE" w:rsidP="002B1E71">
      <w:pPr>
        <w:pStyle w:val="a5"/>
        <w:numPr>
          <w:ilvl w:val="0"/>
          <w:numId w:val="25"/>
        </w:numPr>
        <w:spacing w:line="360" w:lineRule="auto"/>
        <w:ind w:firstLineChars="0"/>
        <w:rPr>
          <w:sz w:val="24"/>
        </w:rPr>
      </w:pPr>
      <w:r w:rsidRPr="002B1E71">
        <w:rPr>
          <w:rFonts w:hint="eastAsia"/>
          <w:sz w:val="24"/>
        </w:rPr>
        <w:t>单片集成电路工艺</w:t>
      </w:r>
      <w:r w:rsidR="0043753A" w:rsidRPr="002B1E71">
        <w:rPr>
          <w:rFonts w:hint="eastAsia"/>
          <w:sz w:val="24"/>
        </w:rPr>
        <w:t>：</w:t>
      </w:r>
      <w:r w:rsidR="0043753A" w:rsidRPr="002B1E71">
        <w:rPr>
          <w:sz w:val="24"/>
        </w:rPr>
        <w:t>利用研磨、抛光、氧化、扩散、光刻、外延生长、蒸发等一整套平面工艺技术，在一小块硅单晶片上同时制造晶体管、二极管、电阻和电容等元件，并且采用一定的隔离技术使各元件在电性能上互相隔离。然后在硅片表面蒸发铝层并用光刻技术刻蚀成互连图形，使元件按需</w:t>
      </w:r>
      <w:r w:rsidR="0043753A" w:rsidRPr="002B1E71">
        <w:rPr>
          <w:sz w:val="24"/>
        </w:rPr>
        <w:lastRenderedPageBreak/>
        <w:t>要互连成完整电路，制成半导体单片集成电路。</w:t>
      </w:r>
    </w:p>
    <w:p w:rsidR="0043753A" w:rsidRPr="002B1E71" w:rsidRDefault="00AA3579" w:rsidP="002B1E71">
      <w:pPr>
        <w:pStyle w:val="a5"/>
        <w:numPr>
          <w:ilvl w:val="0"/>
          <w:numId w:val="25"/>
        </w:numPr>
        <w:spacing w:line="360" w:lineRule="auto"/>
        <w:ind w:firstLineChars="0"/>
        <w:rPr>
          <w:sz w:val="24"/>
        </w:rPr>
      </w:pPr>
      <w:r w:rsidRPr="002B1E71">
        <w:rPr>
          <w:rFonts w:hint="eastAsia"/>
          <w:sz w:val="24"/>
        </w:rPr>
        <w:t>薄膜集成电路工艺：</w:t>
      </w:r>
      <w:r w:rsidR="00572F58" w:rsidRPr="002B1E71">
        <w:rPr>
          <w:sz w:val="24"/>
        </w:rPr>
        <w:t>整个电路的晶体管、二极管、电阻、电容和电感等元件及其间的互连线</w:t>
      </w:r>
      <w:r w:rsidR="00572F58" w:rsidRPr="002B1E71">
        <w:rPr>
          <w:sz w:val="24"/>
        </w:rPr>
        <w:t>,</w:t>
      </w:r>
      <w:r w:rsidR="00572F58" w:rsidRPr="002B1E71">
        <w:rPr>
          <w:sz w:val="24"/>
        </w:rPr>
        <w:t>全部用厚度在</w:t>
      </w:r>
      <w:r w:rsidR="00572F58" w:rsidRPr="002B1E71">
        <w:rPr>
          <w:sz w:val="24"/>
        </w:rPr>
        <w:t>1</w:t>
      </w:r>
      <w:r w:rsidR="00572F58" w:rsidRPr="002B1E71">
        <w:rPr>
          <w:sz w:val="24"/>
        </w:rPr>
        <w:t>微米以下的金属、半导体、金属氧化物、多种金属混合相、合金或绝缘介质薄膜，并通过真空蒸发工艺、溅射工艺和电镀等工艺重叠构成。用这种工艺制成的集成电路称薄膜集成电路</w:t>
      </w:r>
      <w:r w:rsidR="00572F58" w:rsidRPr="002B1E71">
        <w:rPr>
          <w:rFonts w:hint="eastAsia"/>
          <w:sz w:val="24"/>
        </w:rPr>
        <w:t>。</w:t>
      </w:r>
    </w:p>
    <w:p w:rsidR="00572F58" w:rsidRPr="002B1E71" w:rsidRDefault="00572F58" w:rsidP="002B1E71">
      <w:pPr>
        <w:pStyle w:val="a5"/>
        <w:numPr>
          <w:ilvl w:val="0"/>
          <w:numId w:val="25"/>
        </w:numPr>
        <w:spacing w:line="360" w:lineRule="auto"/>
        <w:ind w:firstLineChars="0"/>
        <w:rPr>
          <w:sz w:val="24"/>
        </w:rPr>
      </w:pPr>
      <w:r w:rsidRPr="002B1E71">
        <w:rPr>
          <w:rFonts w:hint="eastAsia"/>
          <w:sz w:val="24"/>
        </w:rPr>
        <w:t>厚膜集成电路工艺：</w:t>
      </w:r>
      <w:r w:rsidRPr="002B1E71">
        <w:rPr>
          <w:sz w:val="24"/>
        </w:rPr>
        <w:t>用丝网印刷工艺将电阻、介质和导体涂料淀积在氧化铝、氧化铍陶瓷或碳化硅衬底上。</w:t>
      </w:r>
    </w:p>
    <w:p w:rsidR="00433045" w:rsidRPr="002B1E71" w:rsidRDefault="00433045" w:rsidP="002B1E71">
      <w:pPr>
        <w:pStyle w:val="1"/>
        <w:numPr>
          <w:ilvl w:val="0"/>
          <w:numId w:val="14"/>
        </w:numPr>
        <w:rPr>
          <w:rFonts w:ascii="宋体" w:hAnsi="宋体"/>
          <w:szCs w:val="24"/>
        </w:rPr>
      </w:pPr>
      <w:r w:rsidRPr="002B1E71">
        <w:rPr>
          <w:rFonts w:ascii="宋体" w:hAnsi="宋体" w:hint="eastAsia"/>
          <w:szCs w:val="24"/>
        </w:rPr>
        <w:t>列举几种集成电路典型工艺。工艺上常提到0.25,0.18指的是什么？</w:t>
      </w:r>
    </w:p>
    <w:p w:rsidR="00433045" w:rsidRPr="002B1E71" w:rsidRDefault="00433045" w:rsidP="002B1E71">
      <w:pPr>
        <w:spacing w:line="360" w:lineRule="auto"/>
        <w:ind w:left="420"/>
        <w:rPr>
          <w:sz w:val="24"/>
        </w:rPr>
      </w:pPr>
      <w:r w:rsidRPr="002B1E71">
        <w:rPr>
          <w:rFonts w:hint="eastAsia"/>
          <w:sz w:val="24"/>
        </w:rPr>
        <w:t>典型工艺：抛光、氧化、扩散、光刻、外延生长、淀积等</w:t>
      </w:r>
    </w:p>
    <w:p w:rsidR="007A5C12" w:rsidRPr="002B1E71" w:rsidRDefault="007A5C12" w:rsidP="002B1E71">
      <w:pPr>
        <w:spacing w:line="360" w:lineRule="auto"/>
        <w:ind w:left="420"/>
        <w:rPr>
          <w:sz w:val="24"/>
        </w:rPr>
      </w:pPr>
      <w:r w:rsidRPr="002B1E71">
        <w:rPr>
          <w:rFonts w:hint="eastAsia"/>
          <w:sz w:val="24"/>
        </w:rPr>
        <w:t>工艺上常提到</w:t>
      </w:r>
      <w:r w:rsidRPr="002B1E71">
        <w:rPr>
          <w:rFonts w:hint="eastAsia"/>
          <w:sz w:val="24"/>
        </w:rPr>
        <w:t>0.25,0.18um</w:t>
      </w:r>
      <w:r w:rsidRPr="002B1E71">
        <w:rPr>
          <w:rFonts w:hint="eastAsia"/>
          <w:sz w:val="24"/>
        </w:rPr>
        <w:t>指的就是最小刻蚀宽度，对于</w:t>
      </w:r>
      <w:r w:rsidRPr="002B1E71">
        <w:rPr>
          <w:rFonts w:hint="eastAsia"/>
          <w:sz w:val="24"/>
        </w:rPr>
        <w:t>mos</w:t>
      </w:r>
      <w:r w:rsidRPr="002B1E71">
        <w:rPr>
          <w:rFonts w:hint="eastAsia"/>
          <w:sz w:val="24"/>
        </w:rPr>
        <w:t>管而言，就是沟道长度。</w:t>
      </w:r>
    </w:p>
    <w:p w:rsidR="00342021" w:rsidRPr="002B1E71" w:rsidRDefault="00342021" w:rsidP="002B1E71">
      <w:pPr>
        <w:pStyle w:val="1"/>
        <w:numPr>
          <w:ilvl w:val="0"/>
          <w:numId w:val="14"/>
        </w:numPr>
        <w:rPr>
          <w:rFonts w:ascii="宋体" w:hAnsi="宋体"/>
          <w:szCs w:val="24"/>
        </w:rPr>
      </w:pPr>
      <w:r w:rsidRPr="002B1E71">
        <w:rPr>
          <w:rFonts w:ascii="宋体" w:hAnsi="宋体" w:hint="eastAsia"/>
          <w:szCs w:val="24"/>
        </w:rPr>
        <w:t>半导体工艺中，掺杂有哪几种方式？</w:t>
      </w:r>
    </w:p>
    <w:p w:rsidR="00833F3E" w:rsidRPr="002B1E71" w:rsidRDefault="0026578B" w:rsidP="002B1E71">
      <w:pPr>
        <w:spacing w:line="360" w:lineRule="auto"/>
        <w:rPr>
          <w:sz w:val="24"/>
          <w:szCs w:val="24"/>
        </w:rPr>
      </w:pPr>
      <w:r w:rsidRPr="002B1E71">
        <w:rPr>
          <w:rFonts w:hint="eastAsia"/>
          <w:sz w:val="24"/>
        </w:rPr>
        <w:t xml:space="preserve">  </w:t>
      </w:r>
      <w:r w:rsidRPr="002B1E71">
        <w:rPr>
          <w:rFonts w:hint="eastAsia"/>
          <w:sz w:val="24"/>
          <w:szCs w:val="24"/>
        </w:rPr>
        <w:t xml:space="preserve">    </w:t>
      </w:r>
      <w:r w:rsidRPr="002B1E71">
        <w:rPr>
          <w:rFonts w:hint="eastAsia"/>
          <w:sz w:val="24"/>
          <w:szCs w:val="24"/>
        </w:rPr>
        <w:t>掺杂工艺主要有：</w:t>
      </w:r>
    </w:p>
    <w:p w:rsidR="00342021" w:rsidRPr="002B1E71" w:rsidRDefault="00833F3E" w:rsidP="002B1E71">
      <w:pPr>
        <w:pStyle w:val="a5"/>
        <w:numPr>
          <w:ilvl w:val="0"/>
          <w:numId w:val="27"/>
        </w:numPr>
        <w:spacing w:line="360" w:lineRule="auto"/>
        <w:ind w:firstLineChars="0"/>
        <w:rPr>
          <w:sz w:val="24"/>
          <w:szCs w:val="24"/>
        </w:rPr>
      </w:pPr>
      <w:r w:rsidRPr="002B1E71">
        <w:rPr>
          <w:rFonts w:hint="eastAsia"/>
          <w:sz w:val="24"/>
          <w:szCs w:val="24"/>
        </w:rPr>
        <w:t>离子注入：</w:t>
      </w:r>
      <w:r w:rsidR="00E34A2C" w:rsidRPr="002B1E71">
        <w:rPr>
          <w:rFonts w:hint="eastAsia"/>
          <w:sz w:val="24"/>
          <w:szCs w:val="24"/>
        </w:rPr>
        <w:t>将杂质原子分离、加速、注入晶体内部，经退火形成特定杂质分布的技术。（</w:t>
      </w:r>
      <w:r w:rsidRPr="002B1E71">
        <w:rPr>
          <w:sz w:val="24"/>
          <w:szCs w:val="24"/>
        </w:rPr>
        <w:t>当真空中有一束离子束射向一块固体材料时，离子束把固体材料的原子或分子撞出固体材料表面，这个现象叫做溅射；而当离子束射到固体材料时，从固体材料表面弹了回来，或者穿出固体材料而去这些现象叫做散射；另外有一种现象是，离子束射到固体材料以后，受到固体材料的抵抗而速度慢慢减低下来，并最终停留在固体材料中，这一现象就叫做离子注入。</w:t>
      </w:r>
      <w:r w:rsidR="00E34A2C" w:rsidRPr="002B1E71">
        <w:rPr>
          <w:rFonts w:hint="eastAsia"/>
          <w:sz w:val="24"/>
          <w:szCs w:val="24"/>
        </w:rPr>
        <w:t>）</w:t>
      </w:r>
    </w:p>
    <w:p w:rsidR="00833F3E" w:rsidRPr="002B1E71" w:rsidRDefault="00833F3E" w:rsidP="002B1E71">
      <w:pPr>
        <w:pStyle w:val="a5"/>
        <w:numPr>
          <w:ilvl w:val="0"/>
          <w:numId w:val="27"/>
        </w:numPr>
        <w:spacing w:line="360" w:lineRule="auto"/>
        <w:ind w:firstLineChars="0"/>
        <w:rPr>
          <w:sz w:val="24"/>
          <w:szCs w:val="24"/>
        </w:rPr>
      </w:pPr>
      <w:r w:rsidRPr="002B1E71">
        <w:rPr>
          <w:rFonts w:hint="eastAsia"/>
          <w:sz w:val="24"/>
          <w:szCs w:val="24"/>
        </w:rPr>
        <w:t>扩散：高温下，利用杂质浓度梯度实现掺杂的技术。</w:t>
      </w:r>
    </w:p>
    <w:p w:rsidR="005B25D0" w:rsidRPr="002B1E71" w:rsidRDefault="005B25D0" w:rsidP="002B1E71">
      <w:pPr>
        <w:pStyle w:val="1"/>
        <w:numPr>
          <w:ilvl w:val="0"/>
          <w:numId w:val="14"/>
        </w:numPr>
        <w:rPr>
          <w:rFonts w:ascii="Times New Roman"/>
        </w:rPr>
      </w:pPr>
      <w:r w:rsidRPr="002B1E71">
        <w:rPr>
          <w:rFonts w:ascii="Times New Roman" w:hint="eastAsia"/>
        </w:rPr>
        <w:t>扩散和离子注入的区别？</w:t>
      </w:r>
    </w:p>
    <w:p w:rsidR="005B25D0" w:rsidRPr="002B1E71" w:rsidRDefault="005B25D0" w:rsidP="002B1E71">
      <w:pPr>
        <w:spacing w:line="360" w:lineRule="auto"/>
        <w:ind w:left="420"/>
        <w:rPr>
          <w:sz w:val="24"/>
        </w:rPr>
      </w:pPr>
      <w:r w:rsidRPr="002B1E71">
        <w:rPr>
          <w:rFonts w:hint="eastAsia"/>
          <w:sz w:val="24"/>
        </w:rPr>
        <w:t>扩散：</w:t>
      </w:r>
    </w:p>
    <w:p w:rsidR="005B25D0" w:rsidRPr="002B1E71" w:rsidRDefault="005B25D0" w:rsidP="002B1E71">
      <w:pPr>
        <w:spacing w:line="360" w:lineRule="auto"/>
        <w:ind w:left="420"/>
        <w:rPr>
          <w:sz w:val="24"/>
        </w:rPr>
      </w:pPr>
      <w:r w:rsidRPr="002B1E71">
        <w:rPr>
          <w:rFonts w:hint="eastAsia"/>
          <w:sz w:val="24"/>
        </w:rPr>
        <w:t>优点：设备简单，大批量投片，成本低；</w:t>
      </w:r>
    </w:p>
    <w:p w:rsidR="005B25D0" w:rsidRPr="002B1E71" w:rsidRDefault="005B25D0" w:rsidP="002B1E71">
      <w:pPr>
        <w:spacing w:line="360" w:lineRule="auto"/>
        <w:ind w:left="420"/>
        <w:rPr>
          <w:sz w:val="24"/>
        </w:rPr>
      </w:pPr>
      <w:r w:rsidRPr="002B1E71">
        <w:rPr>
          <w:rFonts w:hint="eastAsia"/>
          <w:sz w:val="24"/>
        </w:rPr>
        <w:t>缺点：（</w:t>
      </w:r>
      <w:r w:rsidRPr="002B1E71">
        <w:rPr>
          <w:rFonts w:hint="eastAsia"/>
          <w:sz w:val="24"/>
        </w:rPr>
        <w:t>1</w:t>
      </w:r>
      <w:r w:rsidRPr="002B1E71">
        <w:rPr>
          <w:rFonts w:hint="eastAsia"/>
          <w:sz w:val="24"/>
        </w:rPr>
        <w:t>）横向扩散，限制器件最小尺寸和集成度</w:t>
      </w:r>
    </w:p>
    <w:p w:rsidR="005B25D0" w:rsidRPr="002B1E71" w:rsidRDefault="005B25D0" w:rsidP="002B1E71">
      <w:pPr>
        <w:spacing w:line="360" w:lineRule="auto"/>
        <w:ind w:left="420"/>
        <w:rPr>
          <w:sz w:val="24"/>
        </w:rPr>
      </w:pPr>
      <w:r w:rsidRPr="002B1E71">
        <w:rPr>
          <w:rFonts w:hint="eastAsia"/>
          <w:sz w:val="24"/>
        </w:rPr>
        <w:t xml:space="preserve">     </w:t>
      </w:r>
      <w:r w:rsidRPr="002B1E71">
        <w:rPr>
          <w:rFonts w:hint="eastAsia"/>
          <w:sz w:val="24"/>
        </w:rPr>
        <w:t>（</w:t>
      </w:r>
      <w:r w:rsidRPr="002B1E71">
        <w:rPr>
          <w:rFonts w:hint="eastAsia"/>
          <w:sz w:val="24"/>
        </w:rPr>
        <w:t>2</w:t>
      </w:r>
      <w:r w:rsidRPr="002B1E71">
        <w:rPr>
          <w:rFonts w:hint="eastAsia"/>
          <w:sz w:val="24"/>
        </w:rPr>
        <w:t>）</w:t>
      </w:r>
      <w:r w:rsidR="00384416" w:rsidRPr="002B1E71">
        <w:rPr>
          <w:rFonts w:hint="eastAsia"/>
          <w:sz w:val="24"/>
        </w:rPr>
        <w:t>不能制作浅结</w:t>
      </w:r>
    </w:p>
    <w:p w:rsidR="005B25D0" w:rsidRPr="002B1E71" w:rsidRDefault="00384416" w:rsidP="002B1E71">
      <w:pPr>
        <w:spacing w:line="360" w:lineRule="auto"/>
        <w:ind w:firstLineChars="450" w:firstLine="1080"/>
        <w:rPr>
          <w:sz w:val="24"/>
        </w:rPr>
      </w:pPr>
      <w:r w:rsidRPr="002B1E71">
        <w:rPr>
          <w:rFonts w:hint="eastAsia"/>
          <w:sz w:val="24"/>
        </w:rPr>
        <w:t>（</w:t>
      </w:r>
      <w:r w:rsidRPr="002B1E71">
        <w:rPr>
          <w:rFonts w:hint="eastAsia"/>
          <w:sz w:val="24"/>
        </w:rPr>
        <w:t>3</w:t>
      </w:r>
      <w:r w:rsidRPr="002B1E71">
        <w:rPr>
          <w:rFonts w:hint="eastAsia"/>
          <w:sz w:val="24"/>
        </w:rPr>
        <w:t>）</w:t>
      </w:r>
      <w:r w:rsidR="005B25D0" w:rsidRPr="002B1E71">
        <w:rPr>
          <w:rFonts w:hint="eastAsia"/>
          <w:sz w:val="24"/>
        </w:rPr>
        <w:t>杂质分布不能精确控制</w:t>
      </w:r>
    </w:p>
    <w:p w:rsidR="005B25D0" w:rsidRPr="002B1E71" w:rsidRDefault="00384416" w:rsidP="002B1E71">
      <w:pPr>
        <w:spacing w:line="360" w:lineRule="auto"/>
        <w:ind w:firstLineChars="450" w:firstLine="1080"/>
        <w:rPr>
          <w:sz w:val="24"/>
        </w:rPr>
      </w:pPr>
      <w:r w:rsidRPr="002B1E71">
        <w:rPr>
          <w:rFonts w:hint="eastAsia"/>
          <w:sz w:val="24"/>
        </w:rPr>
        <w:t>（</w:t>
      </w:r>
      <w:r w:rsidRPr="002B1E71">
        <w:rPr>
          <w:rFonts w:hint="eastAsia"/>
          <w:sz w:val="24"/>
        </w:rPr>
        <w:t>4</w:t>
      </w:r>
      <w:r w:rsidRPr="002B1E71">
        <w:rPr>
          <w:rFonts w:hint="eastAsia"/>
          <w:sz w:val="24"/>
        </w:rPr>
        <w:t>）高温下引入缺陷</w:t>
      </w:r>
    </w:p>
    <w:p w:rsidR="00384416" w:rsidRPr="002B1E71" w:rsidRDefault="00384416" w:rsidP="002B1E71">
      <w:pPr>
        <w:spacing w:line="360" w:lineRule="auto"/>
        <w:ind w:firstLine="405"/>
        <w:rPr>
          <w:sz w:val="24"/>
        </w:rPr>
      </w:pPr>
      <w:r w:rsidRPr="002B1E71">
        <w:rPr>
          <w:rFonts w:hint="eastAsia"/>
          <w:sz w:val="24"/>
        </w:rPr>
        <w:t>离子注入：</w:t>
      </w:r>
    </w:p>
    <w:p w:rsidR="00384416" w:rsidRPr="002B1E71" w:rsidRDefault="00384416" w:rsidP="002B1E71">
      <w:pPr>
        <w:spacing w:line="360" w:lineRule="auto"/>
        <w:ind w:firstLine="405"/>
        <w:rPr>
          <w:sz w:val="24"/>
        </w:rPr>
      </w:pPr>
      <w:r w:rsidRPr="002B1E71">
        <w:rPr>
          <w:rFonts w:hint="eastAsia"/>
          <w:sz w:val="24"/>
        </w:rPr>
        <w:lastRenderedPageBreak/>
        <w:t>优点：（</w:t>
      </w:r>
      <w:r w:rsidRPr="002B1E71">
        <w:rPr>
          <w:rFonts w:hint="eastAsia"/>
          <w:sz w:val="24"/>
        </w:rPr>
        <w:t>1</w:t>
      </w:r>
      <w:r w:rsidRPr="002B1E71">
        <w:rPr>
          <w:rFonts w:hint="eastAsia"/>
          <w:sz w:val="24"/>
        </w:rPr>
        <w:t>）注入杂质纯度高</w:t>
      </w:r>
    </w:p>
    <w:p w:rsidR="00384416" w:rsidRPr="002B1E71" w:rsidRDefault="00384416" w:rsidP="002B1E71">
      <w:pPr>
        <w:spacing w:line="360" w:lineRule="auto"/>
        <w:ind w:firstLine="405"/>
        <w:rPr>
          <w:sz w:val="24"/>
        </w:rPr>
      </w:pPr>
      <w:r w:rsidRPr="002B1E71">
        <w:rPr>
          <w:rFonts w:hint="eastAsia"/>
          <w:sz w:val="24"/>
        </w:rPr>
        <w:t xml:space="preserve">     </w:t>
      </w:r>
      <w:r w:rsidRPr="002B1E71">
        <w:rPr>
          <w:rFonts w:hint="eastAsia"/>
          <w:sz w:val="24"/>
        </w:rPr>
        <w:t>（</w:t>
      </w:r>
      <w:r w:rsidRPr="002B1E71">
        <w:rPr>
          <w:rFonts w:hint="eastAsia"/>
          <w:sz w:val="24"/>
        </w:rPr>
        <w:t>2</w:t>
      </w:r>
      <w:r w:rsidRPr="002B1E71">
        <w:rPr>
          <w:rFonts w:hint="eastAsia"/>
          <w:sz w:val="24"/>
        </w:rPr>
        <w:t>）注入杂质能读范围宽，均匀性好</w:t>
      </w:r>
    </w:p>
    <w:p w:rsidR="00384416" w:rsidRPr="002B1E71" w:rsidRDefault="00384416" w:rsidP="002B1E71">
      <w:pPr>
        <w:spacing w:line="360" w:lineRule="auto"/>
        <w:ind w:firstLine="405"/>
        <w:rPr>
          <w:sz w:val="24"/>
        </w:rPr>
      </w:pPr>
      <w:r w:rsidRPr="002B1E71">
        <w:rPr>
          <w:rFonts w:hint="eastAsia"/>
          <w:sz w:val="24"/>
        </w:rPr>
        <w:t xml:space="preserve">     </w:t>
      </w:r>
      <w:r w:rsidRPr="002B1E71">
        <w:rPr>
          <w:rFonts w:hint="eastAsia"/>
          <w:sz w:val="24"/>
        </w:rPr>
        <w:t>（</w:t>
      </w:r>
      <w:r w:rsidRPr="002B1E71">
        <w:rPr>
          <w:rFonts w:hint="eastAsia"/>
          <w:sz w:val="24"/>
        </w:rPr>
        <w:t>3</w:t>
      </w:r>
      <w:r w:rsidRPr="002B1E71">
        <w:rPr>
          <w:rFonts w:hint="eastAsia"/>
          <w:sz w:val="24"/>
        </w:rPr>
        <w:t>）杂质分布，结深精确可控</w:t>
      </w:r>
    </w:p>
    <w:p w:rsidR="00384416" w:rsidRPr="002B1E71" w:rsidRDefault="00384416" w:rsidP="002B1E71">
      <w:pPr>
        <w:spacing w:line="360" w:lineRule="auto"/>
        <w:ind w:firstLine="405"/>
        <w:rPr>
          <w:sz w:val="24"/>
        </w:rPr>
      </w:pPr>
      <w:r w:rsidRPr="002B1E71">
        <w:rPr>
          <w:rFonts w:hint="eastAsia"/>
          <w:sz w:val="24"/>
        </w:rPr>
        <w:t xml:space="preserve">     </w:t>
      </w:r>
      <w:r w:rsidRPr="002B1E71">
        <w:rPr>
          <w:rFonts w:hint="eastAsia"/>
          <w:sz w:val="24"/>
        </w:rPr>
        <w:t>（</w:t>
      </w:r>
      <w:r w:rsidRPr="002B1E71">
        <w:rPr>
          <w:rFonts w:hint="eastAsia"/>
          <w:sz w:val="24"/>
        </w:rPr>
        <w:t>4</w:t>
      </w:r>
      <w:r w:rsidRPr="002B1E71">
        <w:rPr>
          <w:rFonts w:hint="eastAsia"/>
          <w:sz w:val="24"/>
        </w:rPr>
        <w:t>）低温工艺，热缺陷小</w:t>
      </w:r>
    </w:p>
    <w:p w:rsidR="00384416" w:rsidRPr="002B1E71" w:rsidRDefault="00384416" w:rsidP="002B1E71">
      <w:pPr>
        <w:spacing w:line="360" w:lineRule="auto"/>
        <w:ind w:firstLine="405"/>
        <w:rPr>
          <w:sz w:val="24"/>
        </w:rPr>
      </w:pPr>
      <w:r w:rsidRPr="002B1E71">
        <w:rPr>
          <w:rFonts w:hint="eastAsia"/>
          <w:sz w:val="24"/>
        </w:rPr>
        <w:t xml:space="preserve">     </w:t>
      </w:r>
      <w:r w:rsidRPr="002B1E71">
        <w:rPr>
          <w:rFonts w:hint="eastAsia"/>
          <w:sz w:val="24"/>
        </w:rPr>
        <w:t>（</w:t>
      </w:r>
      <w:r w:rsidRPr="002B1E71">
        <w:rPr>
          <w:rFonts w:hint="eastAsia"/>
          <w:sz w:val="24"/>
        </w:rPr>
        <w:t>5</w:t>
      </w:r>
      <w:r w:rsidRPr="002B1E71">
        <w:rPr>
          <w:rFonts w:hint="eastAsia"/>
          <w:sz w:val="24"/>
        </w:rPr>
        <w:t>）横向扩散小</w:t>
      </w:r>
    </w:p>
    <w:p w:rsidR="00384416" w:rsidRPr="002B1E71" w:rsidRDefault="00384416" w:rsidP="002B1E71">
      <w:pPr>
        <w:spacing w:line="360" w:lineRule="auto"/>
        <w:ind w:firstLine="405"/>
        <w:rPr>
          <w:sz w:val="24"/>
        </w:rPr>
      </w:pPr>
      <w:r w:rsidRPr="002B1E71">
        <w:rPr>
          <w:rFonts w:hint="eastAsia"/>
          <w:sz w:val="24"/>
        </w:rPr>
        <w:t>缺点：（</w:t>
      </w:r>
      <w:r w:rsidRPr="002B1E71">
        <w:rPr>
          <w:rFonts w:hint="eastAsia"/>
          <w:sz w:val="24"/>
        </w:rPr>
        <w:t>1</w:t>
      </w:r>
      <w:r w:rsidRPr="002B1E71">
        <w:rPr>
          <w:rFonts w:hint="eastAsia"/>
          <w:sz w:val="24"/>
        </w:rPr>
        <w:t>）晶格损伤，破坏晶格结构</w:t>
      </w:r>
    </w:p>
    <w:p w:rsidR="005B25D0" w:rsidRPr="002B1E71" w:rsidRDefault="00384416" w:rsidP="002B1E71">
      <w:pPr>
        <w:spacing w:line="360" w:lineRule="auto"/>
        <w:ind w:firstLine="405"/>
        <w:rPr>
          <w:sz w:val="24"/>
        </w:rPr>
      </w:pPr>
      <w:r w:rsidRPr="002B1E71">
        <w:rPr>
          <w:rFonts w:hint="eastAsia"/>
          <w:sz w:val="24"/>
        </w:rPr>
        <w:t xml:space="preserve">      </w:t>
      </w:r>
      <w:r w:rsidRPr="002B1E71">
        <w:rPr>
          <w:rFonts w:hint="eastAsia"/>
          <w:sz w:val="24"/>
        </w:rPr>
        <w:t>（</w:t>
      </w:r>
      <w:r w:rsidRPr="002B1E71">
        <w:rPr>
          <w:rFonts w:hint="eastAsia"/>
          <w:sz w:val="24"/>
        </w:rPr>
        <w:t>2</w:t>
      </w:r>
      <w:r w:rsidRPr="002B1E71">
        <w:rPr>
          <w:rFonts w:hint="eastAsia"/>
          <w:sz w:val="24"/>
        </w:rPr>
        <w:t>）设备复杂，成本高。</w:t>
      </w:r>
    </w:p>
    <w:p w:rsidR="00BA1C71" w:rsidRPr="002B1E71" w:rsidRDefault="00233C61" w:rsidP="002B1E71">
      <w:pPr>
        <w:pStyle w:val="1"/>
        <w:numPr>
          <w:ilvl w:val="0"/>
          <w:numId w:val="14"/>
        </w:numPr>
        <w:rPr>
          <w:rFonts w:ascii="宋体" w:hAnsi="宋体"/>
          <w:szCs w:val="24"/>
        </w:rPr>
      </w:pPr>
      <w:r w:rsidRPr="002B1E71">
        <w:rPr>
          <w:rFonts w:ascii="宋体" w:hAnsi="宋体" w:hint="eastAsia"/>
          <w:szCs w:val="24"/>
        </w:rPr>
        <w:t>描述CMOS电路中闩锁效应产生的过程及最后的结果？</w:t>
      </w:r>
    </w:p>
    <w:p w:rsidR="00F17CE1" w:rsidRPr="002B1E71" w:rsidRDefault="00F17CE1" w:rsidP="002B1E71">
      <w:pPr>
        <w:spacing w:line="360" w:lineRule="auto"/>
        <w:ind w:leftChars="171" w:left="479" w:hangingChars="50" w:hanging="120"/>
        <w:rPr>
          <w:sz w:val="24"/>
          <w:szCs w:val="24"/>
        </w:rPr>
      </w:pPr>
      <w:r w:rsidRPr="002B1E71">
        <w:rPr>
          <w:rFonts w:hint="eastAsia"/>
          <w:sz w:val="24"/>
          <w:szCs w:val="24"/>
        </w:rPr>
        <w:t xml:space="preserve"> Latch-up </w:t>
      </w:r>
      <w:r w:rsidRPr="002B1E71">
        <w:rPr>
          <w:rFonts w:hint="eastAsia"/>
          <w:sz w:val="24"/>
          <w:szCs w:val="24"/>
        </w:rPr>
        <w:t>闩锁效应，又称寄生</w:t>
      </w:r>
      <w:r w:rsidRPr="002B1E71">
        <w:rPr>
          <w:rFonts w:hint="eastAsia"/>
          <w:sz w:val="24"/>
          <w:szCs w:val="24"/>
        </w:rPr>
        <w:t>PNPN</w:t>
      </w:r>
      <w:r w:rsidRPr="002B1E71">
        <w:rPr>
          <w:rFonts w:hint="eastAsia"/>
          <w:sz w:val="24"/>
          <w:szCs w:val="24"/>
        </w:rPr>
        <w:t>效应或可控硅整流器</w:t>
      </w:r>
      <w:r w:rsidRPr="002B1E71">
        <w:rPr>
          <w:rFonts w:hint="eastAsia"/>
          <w:sz w:val="24"/>
          <w:szCs w:val="24"/>
        </w:rPr>
        <w:t>( SCR, Silicon Controlled Rectifier )</w:t>
      </w:r>
      <w:r w:rsidRPr="002B1E71">
        <w:rPr>
          <w:rFonts w:hint="eastAsia"/>
          <w:sz w:val="24"/>
          <w:szCs w:val="24"/>
        </w:rPr>
        <w:t>效应。在整体硅的</w:t>
      </w:r>
      <w:r w:rsidRPr="002B1E71">
        <w:rPr>
          <w:rFonts w:hint="eastAsia"/>
          <w:sz w:val="24"/>
          <w:szCs w:val="24"/>
        </w:rPr>
        <w:t>CMOS</w:t>
      </w:r>
      <w:r w:rsidRPr="002B1E71">
        <w:rPr>
          <w:rFonts w:hint="eastAsia"/>
          <w:sz w:val="24"/>
          <w:szCs w:val="24"/>
        </w:rPr>
        <w:t>管下，不同极性搀杂的区域间都会构成</w:t>
      </w:r>
      <w:r w:rsidRPr="002B1E71">
        <w:rPr>
          <w:rFonts w:hint="eastAsia"/>
          <w:sz w:val="24"/>
          <w:szCs w:val="24"/>
        </w:rPr>
        <w:t>P-N</w:t>
      </w:r>
      <w:r w:rsidRPr="002B1E71">
        <w:rPr>
          <w:rFonts w:hint="eastAsia"/>
          <w:sz w:val="24"/>
          <w:szCs w:val="24"/>
        </w:rPr>
        <w:t>结，而两个靠近的反方向的</w:t>
      </w:r>
      <w:r w:rsidRPr="002B1E71">
        <w:rPr>
          <w:rFonts w:hint="eastAsia"/>
          <w:sz w:val="24"/>
          <w:szCs w:val="24"/>
        </w:rPr>
        <w:t>P-N</w:t>
      </w:r>
      <w:r w:rsidRPr="002B1E71">
        <w:rPr>
          <w:rFonts w:hint="eastAsia"/>
          <w:sz w:val="24"/>
          <w:szCs w:val="24"/>
        </w:rPr>
        <w:t>结就构成了一个双极型的晶体三极管。因此</w:t>
      </w:r>
      <w:r w:rsidRPr="002B1E71">
        <w:rPr>
          <w:rFonts w:hint="eastAsia"/>
          <w:sz w:val="24"/>
          <w:szCs w:val="24"/>
        </w:rPr>
        <w:t>CMOS</w:t>
      </w:r>
      <w:r w:rsidRPr="002B1E71">
        <w:rPr>
          <w:rFonts w:hint="eastAsia"/>
          <w:sz w:val="24"/>
          <w:szCs w:val="24"/>
        </w:rPr>
        <w:t>管的下面会构成多个三极管，这些三极管自身就可能构成一个电路。这就是</w:t>
      </w:r>
      <w:r w:rsidRPr="002B1E71">
        <w:rPr>
          <w:rFonts w:hint="eastAsia"/>
          <w:sz w:val="24"/>
          <w:szCs w:val="24"/>
        </w:rPr>
        <w:t>MOS</w:t>
      </w:r>
      <w:r w:rsidRPr="002B1E71">
        <w:rPr>
          <w:rFonts w:hint="eastAsia"/>
          <w:sz w:val="24"/>
          <w:szCs w:val="24"/>
        </w:rPr>
        <w:t>管的寄生三极管效应。如果电路偶尔中出现了能够使三极管开通的条件，这个寄生的电路就会极大的影响正常电路的运作，会使原本的</w:t>
      </w:r>
      <w:r w:rsidRPr="002B1E71">
        <w:rPr>
          <w:rFonts w:hint="eastAsia"/>
          <w:sz w:val="24"/>
          <w:szCs w:val="24"/>
        </w:rPr>
        <w:t>MOS</w:t>
      </w:r>
      <w:r w:rsidRPr="002B1E71">
        <w:rPr>
          <w:rFonts w:hint="eastAsia"/>
          <w:sz w:val="24"/>
          <w:szCs w:val="24"/>
        </w:rPr>
        <w:t>电路承受比正常工作大得多的电流，可能使电路迅速的烧毁。</w:t>
      </w:r>
      <w:r w:rsidRPr="002B1E71">
        <w:rPr>
          <w:rFonts w:hint="eastAsia"/>
          <w:sz w:val="24"/>
          <w:szCs w:val="24"/>
        </w:rPr>
        <w:t>Latch-up</w:t>
      </w:r>
      <w:r w:rsidRPr="002B1E71">
        <w:rPr>
          <w:rFonts w:hint="eastAsia"/>
          <w:sz w:val="24"/>
          <w:szCs w:val="24"/>
        </w:rPr>
        <w:t>状态下器件在电源与地之间形成短路，造成大电流、</w:t>
      </w:r>
      <w:r w:rsidRPr="002B1E71">
        <w:rPr>
          <w:rFonts w:hint="eastAsia"/>
          <w:sz w:val="24"/>
          <w:szCs w:val="24"/>
        </w:rPr>
        <w:t>EOS</w:t>
      </w:r>
      <w:r w:rsidRPr="002B1E71">
        <w:rPr>
          <w:rFonts w:hint="eastAsia"/>
          <w:sz w:val="24"/>
          <w:szCs w:val="24"/>
        </w:rPr>
        <w:t>（电过载）和器件损坏。</w:t>
      </w:r>
    </w:p>
    <w:p w:rsidR="00F17CE1" w:rsidRPr="002B1E71" w:rsidRDefault="00B92D1A" w:rsidP="002B1E71">
      <w:pPr>
        <w:spacing w:line="360" w:lineRule="auto"/>
        <w:ind w:firstLineChars="150" w:firstLine="360"/>
        <w:rPr>
          <w:sz w:val="24"/>
          <w:szCs w:val="24"/>
        </w:rPr>
      </w:pPr>
      <w:r w:rsidRPr="002B1E71">
        <w:rPr>
          <w:rFonts w:hint="eastAsia"/>
          <w:sz w:val="24"/>
          <w:szCs w:val="24"/>
        </w:rPr>
        <w:t>防止措施：（</w:t>
      </w:r>
      <w:r w:rsidRPr="002B1E71">
        <w:rPr>
          <w:rFonts w:hint="eastAsia"/>
          <w:sz w:val="24"/>
          <w:szCs w:val="24"/>
        </w:rPr>
        <w:t>1</w:t>
      </w:r>
      <w:r w:rsidRPr="002B1E71">
        <w:rPr>
          <w:rFonts w:hint="eastAsia"/>
          <w:sz w:val="24"/>
          <w:szCs w:val="24"/>
        </w:rPr>
        <w:t>）在基体上改变金属的掺杂，降低</w:t>
      </w:r>
      <w:r w:rsidRPr="002B1E71">
        <w:rPr>
          <w:rFonts w:hint="eastAsia"/>
          <w:sz w:val="24"/>
          <w:szCs w:val="24"/>
        </w:rPr>
        <w:t>BJT</w:t>
      </w:r>
      <w:r w:rsidRPr="002B1E71">
        <w:rPr>
          <w:rFonts w:hint="eastAsia"/>
          <w:sz w:val="24"/>
          <w:szCs w:val="24"/>
        </w:rPr>
        <w:t>的增益；</w:t>
      </w:r>
    </w:p>
    <w:p w:rsidR="00B92D1A" w:rsidRPr="002B1E71" w:rsidRDefault="00B92D1A" w:rsidP="002B1E71">
      <w:pPr>
        <w:spacing w:line="360" w:lineRule="auto"/>
        <w:ind w:firstLineChars="150" w:firstLine="360"/>
        <w:rPr>
          <w:sz w:val="24"/>
          <w:szCs w:val="24"/>
        </w:rPr>
      </w:pPr>
      <w:r w:rsidRPr="002B1E71">
        <w:rPr>
          <w:rFonts w:hint="eastAsia"/>
          <w:sz w:val="24"/>
          <w:szCs w:val="24"/>
        </w:rPr>
        <w:t xml:space="preserve">         </w:t>
      </w:r>
      <w:r w:rsidRPr="002B1E71">
        <w:rPr>
          <w:rFonts w:hint="eastAsia"/>
          <w:sz w:val="24"/>
          <w:szCs w:val="24"/>
        </w:rPr>
        <w:t>（</w:t>
      </w:r>
      <w:r w:rsidRPr="002B1E71">
        <w:rPr>
          <w:rFonts w:hint="eastAsia"/>
          <w:sz w:val="24"/>
          <w:szCs w:val="24"/>
        </w:rPr>
        <w:t>2</w:t>
      </w:r>
      <w:r w:rsidRPr="002B1E71">
        <w:rPr>
          <w:rFonts w:hint="eastAsia"/>
          <w:sz w:val="24"/>
          <w:szCs w:val="24"/>
        </w:rPr>
        <w:t>）避免源漏的正向偏压；</w:t>
      </w:r>
    </w:p>
    <w:p w:rsidR="00F26A04" w:rsidRPr="002B1E71" w:rsidRDefault="00F26A04" w:rsidP="002B1E71">
      <w:pPr>
        <w:pStyle w:val="1"/>
        <w:numPr>
          <w:ilvl w:val="0"/>
          <w:numId w:val="14"/>
        </w:numPr>
        <w:rPr>
          <w:rFonts w:ascii="宋体" w:hAnsi="宋体"/>
          <w:szCs w:val="24"/>
        </w:rPr>
      </w:pPr>
      <w:r w:rsidRPr="002B1E71">
        <w:rPr>
          <w:rFonts w:ascii="宋体" w:hAnsi="宋体" w:hint="eastAsia"/>
          <w:szCs w:val="24"/>
        </w:rPr>
        <w:t>“天线效应”的定义</w:t>
      </w:r>
      <w:r w:rsidR="00171266" w:rsidRPr="002B1E71">
        <w:rPr>
          <w:rFonts w:ascii="宋体" w:hAnsi="宋体" w:hint="eastAsia"/>
          <w:szCs w:val="24"/>
        </w:rPr>
        <w:t>和其预防措施？</w:t>
      </w:r>
    </w:p>
    <w:p w:rsidR="00F26A04" w:rsidRPr="002B1E71" w:rsidRDefault="00F26A04" w:rsidP="002B1E71">
      <w:pPr>
        <w:spacing w:line="360" w:lineRule="auto"/>
        <w:ind w:left="420"/>
        <w:rPr>
          <w:sz w:val="24"/>
        </w:rPr>
      </w:pPr>
      <w:r w:rsidRPr="002B1E71">
        <w:rPr>
          <w:rFonts w:hint="eastAsia"/>
          <w:sz w:val="24"/>
        </w:rPr>
        <w:t>定义：</w:t>
      </w:r>
      <w:r w:rsidR="00384254" w:rsidRPr="002B1E71">
        <w:rPr>
          <w:rFonts w:hint="eastAsia"/>
          <w:sz w:val="24"/>
        </w:rPr>
        <w:t>在芯片生产过程中，暴露在金属线或者多晶硅等导体，就像是一根天线，会收集电荷导致电位升高。天线越长，收集的电荷也就越多，电压就越高。若这片导体碰巧直接到</w:t>
      </w:r>
      <w:r w:rsidR="00384254" w:rsidRPr="002B1E71">
        <w:rPr>
          <w:rFonts w:hint="eastAsia"/>
          <w:sz w:val="24"/>
        </w:rPr>
        <w:t>MOS</w:t>
      </w:r>
      <w:r w:rsidR="00384254" w:rsidRPr="002B1E71">
        <w:rPr>
          <w:rFonts w:hint="eastAsia"/>
          <w:sz w:val="24"/>
        </w:rPr>
        <w:t>的栅极，那么高电压会导致栅极击穿，是电路是小，这种现象称之为“天线效应”。</w:t>
      </w:r>
    </w:p>
    <w:p w:rsidR="00384254" w:rsidRPr="002B1E71" w:rsidRDefault="00384254" w:rsidP="002B1E71">
      <w:pPr>
        <w:spacing w:line="360" w:lineRule="auto"/>
        <w:ind w:leftChars="200" w:left="1620" w:hangingChars="500" w:hanging="1200"/>
        <w:rPr>
          <w:sz w:val="24"/>
        </w:rPr>
      </w:pPr>
      <w:r w:rsidRPr="002B1E71">
        <w:rPr>
          <w:rFonts w:hint="eastAsia"/>
          <w:sz w:val="24"/>
        </w:rPr>
        <w:t>预防措施：</w:t>
      </w:r>
    </w:p>
    <w:p w:rsidR="00384254" w:rsidRPr="002B1E71" w:rsidRDefault="00384254" w:rsidP="002B1E71">
      <w:pPr>
        <w:pStyle w:val="a5"/>
        <w:numPr>
          <w:ilvl w:val="0"/>
          <w:numId w:val="28"/>
        </w:numPr>
        <w:spacing w:line="360" w:lineRule="auto"/>
        <w:ind w:firstLineChars="0"/>
        <w:rPr>
          <w:sz w:val="24"/>
        </w:rPr>
      </w:pPr>
      <w:r w:rsidRPr="002B1E71">
        <w:rPr>
          <w:rFonts w:hint="eastAsia"/>
          <w:sz w:val="24"/>
        </w:rPr>
        <w:t>跳线法：跳线就是断开存在天线效应的金属层，通过通孔连接到其它层。最后回到当前层，但这种方法增加通孔，增加了电阻。</w:t>
      </w:r>
    </w:p>
    <w:p w:rsidR="00384254" w:rsidRPr="002B1E71" w:rsidRDefault="00384254" w:rsidP="002B1E71">
      <w:pPr>
        <w:pStyle w:val="a5"/>
        <w:numPr>
          <w:ilvl w:val="0"/>
          <w:numId w:val="28"/>
        </w:numPr>
        <w:spacing w:line="360" w:lineRule="auto"/>
        <w:ind w:firstLineChars="0"/>
        <w:rPr>
          <w:sz w:val="24"/>
        </w:rPr>
      </w:pPr>
      <w:r w:rsidRPr="002B1E71">
        <w:rPr>
          <w:rFonts w:hint="eastAsia"/>
          <w:sz w:val="24"/>
        </w:rPr>
        <w:t>添加天线器件</w:t>
      </w:r>
      <w:r w:rsidR="004154C3" w:rsidRPr="002B1E71">
        <w:rPr>
          <w:rFonts w:hint="eastAsia"/>
          <w:sz w:val="24"/>
        </w:rPr>
        <w:t>，通过直接连接到栅的存在天线效应的金属层街上反偏二极管，形成电荷泄放回路。</w:t>
      </w:r>
    </w:p>
    <w:p w:rsidR="004154C3" w:rsidRPr="002B1E71" w:rsidRDefault="004154C3" w:rsidP="002B1E71">
      <w:pPr>
        <w:pStyle w:val="a5"/>
        <w:numPr>
          <w:ilvl w:val="0"/>
          <w:numId w:val="28"/>
        </w:numPr>
        <w:spacing w:line="360" w:lineRule="auto"/>
        <w:ind w:firstLineChars="0"/>
        <w:rPr>
          <w:sz w:val="24"/>
        </w:rPr>
      </w:pPr>
      <w:r w:rsidRPr="002B1E71">
        <w:rPr>
          <w:rFonts w:hint="eastAsia"/>
          <w:sz w:val="24"/>
        </w:rPr>
        <w:lastRenderedPageBreak/>
        <w:t>插入缓冲器，切断长线来消除天线效应。</w:t>
      </w:r>
    </w:p>
    <w:p w:rsidR="004154C3" w:rsidRPr="002B1E71" w:rsidRDefault="004154C3" w:rsidP="002B1E71">
      <w:pPr>
        <w:pStyle w:val="a5"/>
        <w:numPr>
          <w:ilvl w:val="0"/>
          <w:numId w:val="28"/>
        </w:numPr>
        <w:spacing w:line="360" w:lineRule="auto"/>
        <w:ind w:firstLineChars="0"/>
        <w:rPr>
          <w:sz w:val="24"/>
        </w:rPr>
      </w:pPr>
      <w:r w:rsidRPr="002B1E71">
        <w:rPr>
          <w:rFonts w:hint="eastAsia"/>
          <w:sz w:val="24"/>
        </w:rPr>
        <w:t>所有器件的输入端加上保护二极管。</w:t>
      </w:r>
    </w:p>
    <w:p w:rsidR="006E70A6" w:rsidRPr="002B1E71" w:rsidRDefault="00785004" w:rsidP="002B1E71">
      <w:pPr>
        <w:pStyle w:val="1"/>
        <w:numPr>
          <w:ilvl w:val="0"/>
          <w:numId w:val="14"/>
        </w:numPr>
        <w:rPr>
          <w:rFonts w:ascii="Times New Roman"/>
        </w:rPr>
      </w:pPr>
      <w:r w:rsidRPr="002B1E71">
        <w:rPr>
          <w:rFonts w:ascii="宋体" w:hAnsi="宋体" w:hint="eastAsia"/>
          <w:szCs w:val="24"/>
        </w:rPr>
        <w:t>CMOS中各种</w:t>
      </w:r>
      <w:r w:rsidR="001C0673" w:rsidRPr="002B1E71">
        <w:rPr>
          <w:rFonts w:ascii="宋体" w:hAnsi="宋体" w:hint="eastAsia"/>
          <w:szCs w:val="24"/>
        </w:rPr>
        <w:t>二级</w:t>
      </w:r>
      <w:r w:rsidRPr="002B1E71">
        <w:rPr>
          <w:rFonts w:ascii="宋体" w:hAnsi="宋体" w:hint="eastAsia"/>
          <w:szCs w:val="24"/>
        </w:rPr>
        <w:t>效应</w:t>
      </w:r>
      <w:r w:rsidR="00E2344B" w:rsidRPr="002B1E71">
        <w:rPr>
          <w:rFonts w:ascii="宋体" w:hAnsi="宋体" w:hint="eastAsia"/>
          <w:szCs w:val="24"/>
        </w:rPr>
        <w:t>?</w:t>
      </w:r>
      <w:r w:rsidR="00136E21" w:rsidRPr="002B1E71">
        <w:rPr>
          <w:rFonts w:ascii="Times New Roman" w:hint="eastAsia"/>
        </w:rPr>
        <w:t xml:space="preserve">  </w:t>
      </w:r>
    </w:p>
    <w:p w:rsidR="006E70A6" w:rsidRPr="002B1E71" w:rsidRDefault="006E70A6" w:rsidP="002B1E71">
      <w:pPr>
        <w:pStyle w:val="a5"/>
        <w:numPr>
          <w:ilvl w:val="0"/>
          <w:numId w:val="29"/>
        </w:numPr>
        <w:spacing w:line="360" w:lineRule="auto"/>
        <w:ind w:firstLineChars="0"/>
        <w:rPr>
          <w:sz w:val="24"/>
        </w:rPr>
      </w:pPr>
      <w:r w:rsidRPr="002B1E71">
        <w:rPr>
          <w:rFonts w:hint="eastAsia"/>
          <w:sz w:val="24"/>
        </w:rPr>
        <w:t>短沟道效应：当沟道区的掺杂浓度一定时，如果沟道长度缩短，源结与漏结耗尽层的厚度可与沟道长度比拟，沟道区的电势分布不仅与栅电压及衬底偏置电压</w:t>
      </w:r>
      <w:r w:rsidRPr="002B1E71">
        <w:rPr>
          <w:rFonts w:hint="eastAsia"/>
          <w:sz w:val="24"/>
        </w:rPr>
        <w:t>Ey</w:t>
      </w:r>
      <w:r w:rsidRPr="002B1E71">
        <w:rPr>
          <w:rFonts w:hint="eastAsia"/>
          <w:sz w:val="24"/>
        </w:rPr>
        <w:t>有关，还和漏极电压</w:t>
      </w:r>
      <w:r w:rsidRPr="002B1E71">
        <w:rPr>
          <w:rFonts w:hint="eastAsia"/>
          <w:sz w:val="24"/>
        </w:rPr>
        <w:t>Ex</w:t>
      </w:r>
      <w:r w:rsidRPr="002B1E71">
        <w:rPr>
          <w:rFonts w:hint="eastAsia"/>
          <w:sz w:val="24"/>
        </w:rPr>
        <w:t>有关，从而导致阈值电压随</w:t>
      </w:r>
      <w:r w:rsidRPr="002B1E71">
        <w:rPr>
          <w:rFonts w:hint="eastAsia"/>
          <w:sz w:val="24"/>
        </w:rPr>
        <w:t>L</w:t>
      </w:r>
      <w:r w:rsidRPr="002B1E71">
        <w:rPr>
          <w:rFonts w:hint="eastAsia"/>
          <w:sz w:val="24"/>
        </w:rPr>
        <w:t>的缩短而下降，亚阈值特性降级、以及电流饱和等现象叫做短沟道效应。</w:t>
      </w:r>
    </w:p>
    <w:p w:rsidR="006E70A6" w:rsidRPr="002B1E71" w:rsidRDefault="006E70A6" w:rsidP="002B1E71">
      <w:pPr>
        <w:pStyle w:val="a5"/>
        <w:numPr>
          <w:ilvl w:val="0"/>
          <w:numId w:val="29"/>
        </w:numPr>
        <w:spacing w:line="360" w:lineRule="auto"/>
        <w:ind w:firstLineChars="0"/>
        <w:rPr>
          <w:sz w:val="24"/>
        </w:rPr>
      </w:pPr>
      <w:r w:rsidRPr="002B1E71">
        <w:rPr>
          <w:rFonts w:hint="eastAsia"/>
          <w:sz w:val="24"/>
        </w:rPr>
        <w:t>窄沟道效应：当</w:t>
      </w:r>
      <w:r w:rsidRPr="002B1E71">
        <w:rPr>
          <w:rFonts w:hint="eastAsia"/>
          <w:sz w:val="24"/>
        </w:rPr>
        <w:t>MOS</w:t>
      </w:r>
      <w:r w:rsidRPr="002B1E71">
        <w:rPr>
          <w:rFonts w:hint="eastAsia"/>
          <w:sz w:val="24"/>
        </w:rPr>
        <w:t>场效应管的沟道宽度减小时，也会显著影响器件的电特性，通常认为当沟道宽度</w:t>
      </w:r>
      <w:r w:rsidRPr="002B1E71">
        <w:rPr>
          <w:rFonts w:hint="eastAsia"/>
          <w:sz w:val="24"/>
        </w:rPr>
        <w:t>W</w:t>
      </w:r>
      <w:r w:rsidRPr="002B1E71">
        <w:rPr>
          <w:rFonts w:hint="eastAsia"/>
          <w:sz w:val="24"/>
        </w:rPr>
        <w:t>小到可以和沟道耗尽层厚度比拟时，会出现对着</w:t>
      </w:r>
      <w:r w:rsidRPr="002B1E71">
        <w:rPr>
          <w:rFonts w:hint="eastAsia"/>
          <w:sz w:val="24"/>
        </w:rPr>
        <w:t>W</w:t>
      </w:r>
      <w:r w:rsidRPr="002B1E71">
        <w:rPr>
          <w:rFonts w:hint="eastAsia"/>
          <w:sz w:val="24"/>
        </w:rPr>
        <w:t>的减小阈值电压增加的现象，这称之为窄沟道效应。</w:t>
      </w:r>
    </w:p>
    <w:p w:rsidR="00141AF2" w:rsidRPr="002B1E71" w:rsidRDefault="00785004" w:rsidP="002B1E71">
      <w:pPr>
        <w:pStyle w:val="a5"/>
        <w:numPr>
          <w:ilvl w:val="0"/>
          <w:numId w:val="29"/>
        </w:numPr>
        <w:spacing w:line="360" w:lineRule="auto"/>
        <w:ind w:firstLineChars="0"/>
        <w:rPr>
          <w:sz w:val="24"/>
        </w:rPr>
      </w:pPr>
      <w:r w:rsidRPr="002B1E71">
        <w:rPr>
          <w:rFonts w:hint="eastAsia"/>
          <w:sz w:val="24"/>
        </w:rPr>
        <w:t>热电子效应：</w:t>
      </w:r>
      <w:r w:rsidR="00252B1B" w:rsidRPr="002B1E71">
        <w:rPr>
          <w:rFonts w:hint="eastAsia"/>
          <w:sz w:val="24"/>
        </w:rPr>
        <w:t>在器件按比例缩小的过程中，漏极电压并不</w:t>
      </w:r>
      <w:r w:rsidRPr="002B1E71">
        <w:rPr>
          <w:rFonts w:hint="eastAsia"/>
          <w:sz w:val="24"/>
        </w:rPr>
        <w:t>随之减小，这就导致沟道区电场的增大，在强电场作用下，电子在两次碰撞之间会加速到比热运动速度高许多倍的速度，由于动能很大而称为热电子，从而引起“热电子效应”。</w:t>
      </w:r>
    </w:p>
    <w:p w:rsidR="00DA4A8C" w:rsidRPr="002B1E71" w:rsidRDefault="00785004" w:rsidP="002B1E71">
      <w:pPr>
        <w:pStyle w:val="a5"/>
        <w:numPr>
          <w:ilvl w:val="0"/>
          <w:numId w:val="29"/>
        </w:numPr>
        <w:spacing w:line="360" w:lineRule="auto"/>
        <w:ind w:firstLineChars="0"/>
        <w:rPr>
          <w:sz w:val="24"/>
        </w:rPr>
      </w:pPr>
      <w:r w:rsidRPr="002B1E71">
        <w:rPr>
          <w:rFonts w:hint="eastAsia"/>
          <w:sz w:val="24"/>
        </w:rPr>
        <w:t>体效应：</w:t>
      </w:r>
      <w:r w:rsidR="00322FB7" w:rsidRPr="002B1E71">
        <w:rPr>
          <w:rFonts w:hint="eastAsia"/>
          <w:sz w:val="24"/>
        </w:rPr>
        <w:t>由于衬底一般接到全电路的最低电位点，但实际源极与衬底之间的电位差</w:t>
      </w:r>
      <w:r w:rsidR="00322FB7" w:rsidRPr="002B1E71">
        <w:rPr>
          <w:rFonts w:hint="eastAsia"/>
          <w:sz w:val="24"/>
        </w:rPr>
        <w:t>Ubs</w:t>
      </w:r>
      <w:r w:rsidR="000079E3" w:rsidRPr="002B1E71">
        <w:rPr>
          <w:rFonts w:hint="eastAsia"/>
          <w:sz w:val="24"/>
        </w:rPr>
        <w:t>，在衬底负压作用下，沟道与衬底的耗尽层加厚，导致开启电压</w:t>
      </w:r>
      <w:r w:rsidR="000079E3" w:rsidRPr="002B1E71">
        <w:rPr>
          <w:rFonts w:hint="eastAsia"/>
          <w:sz w:val="24"/>
        </w:rPr>
        <w:t>Vgs(th)</w:t>
      </w:r>
      <w:r w:rsidR="000079E3" w:rsidRPr="002B1E71">
        <w:rPr>
          <w:rFonts w:hint="eastAsia"/>
          <w:sz w:val="24"/>
        </w:rPr>
        <w:t>增大，沟道变窄，沟道电阻增加，</w:t>
      </w:r>
      <w:r w:rsidR="000079E3" w:rsidRPr="002B1E71">
        <w:rPr>
          <w:rFonts w:hint="eastAsia"/>
          <w:sz w:val="24"/>
        </w:rPr>
        <w:t>Id</w:t>
      </w:r>
      <w:r w:rsidR="000079E3" w:rsidRPr="002B1E71">
        <w:rPr>
          <w:rFonts w:hint="eastAsia"/>
          <w:sz w:val="24"/>
        </w:rPr>
        <w:t>减小，这种效应叫做“体效应”。</w:t>
      </w:r>
    </w:p>
    <w:p w:rsidR="000B1AE0" w:rsidRPr="002B1E71" w:rsidRDefault="008D2F0E" w:rsidP="002B1E71">
      <w:pPr>
        <w:pStyle w:val="1"/>
        <w:numPr>
          <w:ilvl w:val="0"/>
          <w:numId w:val="14"/>
        </w:numPr>
        <w:rPr>
          <w:rFonts w:ascii="Times New Roman" w:hAnsi="Times New Roman"/>
        </w:rPr>
      </w:pPr>
      <w:r w:rsidRPr="002B1E71">
        <w:rPr>
          <w:rFonts w:ascii="宋体" w:hAnsi="宋体" w:hint="eastAsia"/>
          <w:szCs w:val="24"/>
        </w:rPr>
        <w:t>什么是NMOS、PMOS、CMOS？什么是增强型、耗尽型？什么是PNP、NPN？他们有什么差别？</w:t>
      </w:r>
      <w:r w:rsidR="00136E21" w:rsidRPr="002B1E71">
        <w:rPr>
          <w:rFonts w:ascii="宋体" w:hAnsi="宋体" w:hint="eastAsia"/>
          <w:szCs w:val="24"/>
        </w:rPr>
        <w:t xml:space="preserve">  </w:t>
      </w:r>
      <w:r w:rsidR="00136E21" w:rsidRPr="002B1E71">
        <w:rPr>
          <w:rFonts w:ascii="Times New Roman" w:hint="eastAsia"/>
        </w:rPr>
        <w:t xml:space="preserve">                                                                                                                                                                                                                                                                                                                                                                                                                                                                                                                                  </w:t>
      </w:r>
    </w:p>
    <w:p w:rsidR="00A73C92" w:rsidRPr="002B1E71" w:rsidRDefault="008D2F0E" w:rsidP="002B1E71">
      <w:pPr>
        <w:spacing w:line="360" w:lineRule="auto"/>
        <w:ind w:left="360" w:hangingChars="150" w:hanging="360"/>
        <w:rPr>
          <w:sz w:val="24"/>
          <w:szCs w:val="24"/>
        </w:rPr>
      </w:pPr>
      <w:r w:rsidRPr="002B1E71">
        <w:rPr>
          <w:rFonts w:ascii="Times New Roman" w:hint="eastAsia"/>
          <w:sz w:val="24"/>
        </w:rPr>
        <w:t xml:space="preserve">    </w:t>
      </w:r>
      <w:r w:rsidR="00A73C92" w:rsidRPr="002B1E71">
        <w:rPr>
          <w:rFonts w:ascii="ˎ̥" w:hAnsi="ˎ̥"/>
          <w:sz w:val="24"/>
          <w:szCs w:val="24"/>
        </w:rPr>
        <w:t>MOS</w:t>
      </w:r>
      <w:r w:rsidR="00A73C92" w:rsidRPr="002B1E71">
        <w:rPr>
          <w:rFonts w:ascii="ˎ̥" w:hAnsi="ˎ̥"/>
          <w:sz w:val="24"/>
          <w:szCs w:val="24"/>
        </w:rPr>
        <w:t>场效应管即金属</w:t>
      </w:r>
      <w:r w:rsidR="00A73C92" w:rsidRPr="002B1E71">
        <w:rPr>
          <w:rFonts w:ascii="ˎ̥" w:hAnsi="ˎ̥"/>
          <w:sz w:val="24"/>
          <w:szCs w:val="24"/>
        </w:rPr>
        <w:t>-</w:t>
      </w:r>
      <w:r w:rsidR="00A73C92" w:rsidRPr="002B1E71">
        <w:rPr>
          <w:rFonts w:ascii="ˎ̥" w:hAnsi="ˎ̥"/>
          <w:sz w:val="24"/>
          <w:szCs w:val="24"/>
        </w:rPr>
        <w:t>氧化物</w:t>
      </w:r>
      <w:r w:rsidR="00A73C92" w:rsidRPr="002B1E71">
        <w:rPr>
          <w:rFonts w:ascii="ˎ̥" w:hAnsi="ˎ̥"/>
          <w:sz w:val="24"/>
          <w:szCs w:val="24"/>
        </w:rPr>
        <w:t>-</w:t>
      </w:r>
      <w:r w:rsidR="00A73C92" w:rsidRPr="002B1E71">
        <w:rPr>
          <w:rFonts w:ascii="ˎ̥" w:hAnsi="ˎ̥"/>
          <w:sz w:val="24"/>
          <w:szCs w:val="24"/>
        </w:rPr>
        <w:t>半导体型场效应管，英文缩写为</w:t>
      </w:r>
      <w:r w:rsidR="00A73C92" w:rsidRPr="002B1E71">
        <w:rPr>
          <w:rFonts w:ascii="ˎ̥" w:hAnsi="ˎ̥"/>
          <w:sz w:val="24"/>
          <w:szCs w:val="24"/>
        </w:rPr>
        <w:t>MOSFET</w:t>
      </w:r>
      <w:r w:rsidR="00A73C92" w:rsidRPr="002B1E71">
        <w:rPr>
          <w:rFonts w:ascii="ˎ̥" w:hAnsi="ˎ̥"/>
          <w:sz w:val="24"/>
          <w:szCs w:val="24"/>
        </w:rPr>
        <w:t>（</w:t>
      </w:r>
      <w:r w:rsidR="00A73C92" w:rsidRPr="002B1E71">
        <w:rPr>
          <w:rFonts w:ascii="ˎ̥" w:hAnsi="ˎ̥"/>
          <w:sz w:val="24"/>
          <w:szCs w:val="24"/>
        </w:rPr>
        <w:t>Metal-Oxide-Semiconductor Field-Effect-Transistor</w:t>
      </w:r>
      <w:r w:rsidR="00A73C92" w:rsidRPr="002B1E71">
        <w:rPr>
          <w:rFonts w:ascii="ˎ̥" w:hAnsi="ˎ̥"/>
          <w:sz w:val="24"/>
          <w:szCs w:val="24"/>
        </w:rPr>
        <w:t>），属于绝缘栅型。其主要特点是在金属栅极与沟道之间有一层二氧化硅绝缘层，因此具有很高的输入电阻（最高可达</w:t>
      </w:r>
      <w:r w:rsidR="00A73C92" w:rsidRPr="002B1E71">
        <w:rPr>
          <w:rFonts w:ascii="ˎ̥" w:hAnsi="ˎ̥"/>
          <w:sz w:val="24"/>
          <w:szCs w:val="24"/>
        </w:rPr>
        <w:t>1015Ω</w:t>
      </w:r>
      <w:r w:rsidR="00A73C92" w:rsidRPr="002B1E71">
        <w:rPr>
          <w:rFonts w:ascii="ˎ̥" w:hAnsi="ˎ̥"/>
          <w:sz w:val="24"/>
          <w:szCs w:val="24"/>
        </w:rPr>
        <w:t>）。它也分</w:t>
      </w:r>
      <w:r w:rsidR="00A73C92" w:rsidRPr="002B1E71">
        <w:rPr>
          <w:rFonts w:ascii="ˎ̥" w:hAnsi="ˎ̥"/>
          <w:sz w:val="24"/>
          <w:szCs w:val="24"/>
        </w:rPr>
        <w:t>N</w:t>
      </w:r>
      <w:r w:rsidR="00A73C92" w:rsidRPr="002B1E71">
        <w:rPr>
          <w:rFonts w:ascii="ˎ̥" w:hAnsi="ˎ̥"/>
          <w:sz w:val="24"/>
          <w:szCs w:val="24"/>
        </w:rPr>
        <w:t>沟道管和</w:t>
      </w:r>
      <w:r w:rsidR="00A73C92" w:rsidRPr="002B1E71">
        <w:rPr>
          <w:rFonts w:ascii="ˎ̥" w:hAnsi="ˎ̥"/>
          <w:sz w:val="24"/>
          <w:szCs w:val="24"/>
        </w:rPr>
        <w:t>P</w:t>
      </w:r>
      <w:r w:rsidR="00A73C92" w:rsidRPr="002B1E71">
        <w:rPr>
          <w:rFonts w:ascii="ˎ̥" w:hAnsi="ˎ̥"/>
          <w:sz w:val="24"/>
          <w:szCs w:val="24"/>
        </w:rPr>
        <w:t>沟道管，符号如图</w:t>
      </w:r>
      <w:r w:rsidR="00A73C92" w:rsidRPr="002B1E71">
        <w:rPr>
          <w:rFonts w:ascii="ˎ̥" w:hAnsi="ˎ̥"/>
          <w:sz w:val="24"/>
          <w:szCs w:val="24"/>
        </w:rPr>
        <w:t>1</w:t>
      </w:r>
      <w:r w:rsidR="00A73C92" w:rsidRPr="002B1E71">
        <w:rPr>
          <w:rFonts w:ascii="ˎ̥" w:hAnsi="ˎ̥"/>
          <w:sz w:val="24"/>
          <w:szCs w:val="24"/>
        </w:rPr>
        <w:t>所示。通常是将衬底（基板）与源极</w:t>
      </w:r>
      <w:r w:rsidR="00A73C92" w:rsidRPr="002B1E71">
        <w:rPr>
          <w:rFonts w:ascii="ˎ̥" w:hAnsi="ˎ̥"/>
          <w:sz w:val="24"/>
          <w:szCs w:val="24"/>
        </w:rPr>
        <w:t>S</w:t>
      </w:r>
      <w:r w:rsidR="00A73C92" w:rsidRPr="002B1E71">
        <w:rPr>
          <w:rFonts w:ascii="ˎ̥" w:hAnsi="ˎ̥"/>
          <w:sz w:val="24"/>
          <w:szCs w:val="24"/>
        </w:rPr>
        <w:t>接在一起。根据导电方式的不同，</w:t>
      </w:r>
      <w:r w:rsidR="00A73C92" w:rsidRPr="002B1E71">
        <w:rPr>
          <w:rFonts w:ascii="ˎ̥" w:hAnsi="ˎ̥"/>
          <w:sz w:val="24"/>
          <w:szCs w:val="24"/>
        </w:rPr>
        <w:t>MOSFET</w:t>
      </w:r>
      <w:r w:rsidR="00A73C92" w:rsidRPr="002B1E71">
        <w:rPr>
          <w:rFonts w:ascii="ˎ̥" w:hAnsi="ˎ̥"/>
          <w:sz w:val="24"/>
          <w:szCs w:val="24"/>
        </w:rPr>
        <w:t>又分增强型、耗尽型。所谓增强型是指：当</w:t>
      </w:r>
      <w:r w:rsidR="00A73C92" w:rsidRPr="002B1E71">
        <w:rPr>
          <w:rFonts w:ascii="ˎ̥" w:hAnsi="ˎ̥"/>
          <w:sz w:val="24"/>
          <w:szCs w:val="24"/>
        </w:rPr>
        <w:t>VGS=0</w:t>
      </w:r>
      <w:r w:rsidR="00A73C92" w:rsidRPr="002B1E71">
        <w:rPr>
          <w:rFonts w:ascii="ˎ̥" w:hAnsi="ˎ̥"/>
          <w:sz w:val="24"/>
          <w:szCs w:val="24"/>
        </w:rPr>
        <w:t>时管子是呈截止状态，加上正确的</w:t>
      </w:r>
      <w:r w:rsidR="00A73C92" w:rsidRPr="002B1E71">
        <w:rPr>
          <w:rFonts w:ascii="ˎ̥" w:hAnsi="ˎ̥"/>
          <w:sz w:val="24"/>
          <w:szCs w:val="24"/>
        </w:rPr>
        <w:t>VGS</w:t>
      </w:r>
      <w:r w:rsidR="00A73C92" w:rsidRPr="002B1E71">
        <w:rPr>
          <w:rFonts w:ascii="ˎ̥" w:hAnsi="ˎ̥"/>
          <w:sz w:val="24"/>
          <w:szCs w:val="24"/>
        </w:rPr>
        <w:t>后，多数载流子被吸引到栅极，从而</w:t>
      </w:r>
      <w:r w:rsidR="00A73C92" w:rsidRPr="002B1E71">
        <w:rPr>
          <w:rFonts w:ascii="ˎ̥" w:hAnsi="ˎ̥"/>
          <w:sz w:val="24"/>
          <w:szCs w:val="24"/>
        </w:rPr>
        <w:t>“</w:t>
      </w:r>
      <w:r w:rsidR="00A73C92" w:rsidRPr="002B1E71">
        <w:rPr>
          <w:rFonts w:ascii="ˎ̥" w:hAnsi="ˎ̥"/>
          <w:sz w:val="24"/>
          <w:szCs w:val="24"/>
        </w:rPr>
        <w:t>增强</w:t>
      </w:r>
      <w:r w:rsidR="00A73C92" w:rsidRPr="002B1E71">
        <w:rPr>
          <w:rFonts w:ascii="ˎ̥" w:hAnsi="ˎ̥"/>
          <w:sz w:val="24"/>
          <w:szCs w:val="24"/>
        </w:rPr>
        <w:t>”</w:t>
      </w:r>
      <w:r w:rsidR="00A73C92" w:rsidRPr="002B1E71">
        <w:rPr>
          <w:rFonts w:ascii="ˎ̥" w:hAnsi="ˎ̥"/>
          <w:sz w:val="24"/>
          <w:szCs w:val="24"/>
        </w:rPr>
        <w:t>了该区域的载流子，形成导电沟道。耗尽型则是指，当</w:t>
      </w:r>
      <w:r w:rsidR="00A73C92" w:rsidRPr="002B1E71">
        <w:rPr>
          <w:rFonts w:ascii="ˎ̥" w:hAnsi="ˎ̥"/>
          <w:sz w:val="24"/>
          <w:szCs w:val="24"/>
        </w:rPr>
        <w:t>VGS=0</w:t>
      </w:r>
      <w:r w:rsidR="00A73C92" w:rsidRPr="002B1E71">
        <w:rPr>
          <w:rFonts w:ascii="ˎ̥" w:hAnsi="ˎ̥"/>
          <w:sz w:val="24"/>
          <w:szCs w:val="24"/>
        </w:rPr>
        <w:t>时即形成沟道，加上正确的</w:t>
      </w:r>
      <w:r w:rsidR="00A73C92" w:rsidRPr="002B1E71">
        <w:rPr>
          <w:rFonts w:ascii="ˎ̥" w:hAnsi="ˎ̥"/>
          <w:sz w:val="24"/>
          <w:szCs w:val="24"/>
        </w:rPr>
        <w:t>VGS</w:t>
      </w:r>
      <w:r w:rsidR="00A73C92" w:rsidRPr="002B1E71">
        <w:rPr>
          <w:rFonts w:ascii="ˎ̥" w:hAnsi="ˎ̥"/>
          <w:sz w:val="24"/>
          <w:szCs w:val="24"/>
        </w:rPr>
        <w:t>时，能使多数载流子流出沟道，因而</w:t>
      </w:r>
      <w:r w:rsidR="00A73C92" w:rsidRPr="002B1E71">
        <w:rPr>
          <w:rFonts w:ascii="ˎ̥" w:hAnsi="ˎ̥"/>
          <w:sz w:val="24"/>
          <w:szCs w:val="24"/>
        </w:rPr>
        <w:t>“</w:t>
      </w:r>
      <w:r w:rsidR="00A73C92" w:rsidRPr="002B1E71">
        <w:rPr>
          <w:rFonts w:ascii="ˎ̥" w:hAnsi="ˎ̥"/>
          <w:sz w:val="24"/>
          <w:szCs w:val="24"/>
        </w:rPr>
        <w:t>耗尽</w:t>
      </w:r>
      <w:r w:rsidR="00A73C92" w:rsidRPr="002B1E71">
        <w:rPr>
          <w:rFonts w:ascii="ˎ̥" w:hAnsi="ˎ̥"/>
          <w:sz w:val="24"/>
          <w:szCs w:val="24"/>
        </w:rPr>
        <w:t>”</w:t>
      </w:r>
      <w:r w:rsidR="00A73C92" w:rsidRPr="002B1E71">
        <w:rPr>
          <w:rFonts w:ascii="ˎ̥" w:hAnsi="ˎ̥"/>
          <w:sz w:val="24"/>
          <w:szCs w:val="24"/>
        </w:rPr>
        <w:t>了载流子，使管子转向截止。</w:t>
      </w:r>
      <w:r w:rsidR="00A73C92" w:rsidRPr="002B1E71">
        <w:rPr>
          <w:rFonts w:ascii="ˎ̥" w:hAnsi="ˎ̥"/>
          <w:sz w:val="24"/>
          <w:szCs w:val="24"/>
        </w:rPr>
        <w:t xml:space="preserve"> </w:t>
      </w:r>
      <w:r w:rsidR="00A73C92" w:rsidRPr="002B1E71">
        <w:rPr>
          <w:rFonts w:ascii="ˎ̥" w:hAnsi="ˎ̥"/>
          <w:sz w:val="24"/>
          <w:szCs w:val="24"/>
        </w:rPr>
        <w:br/>
      </w:r>
      <w:r w:rsidR="00A73C92" w:rsidRPr="002B1E71">
        <w:rPr>
          <w:rFonts w:ascii="ˎ̥" w:hAnsi="ˎ̥"/>
          <w:sz w:val="24"/>
          <w:szCs w:val="24"/>
        </w:rPr>
        <w:lastRenderedPageBreak/>
        <w:t>PNP</w:t>
      </w:r>
      <w:r w:rsidR="00A73C92" w:rsidRPr="002B1E71">
        <w:rPr>
          <w:rFonts w:ascii="ˎ̥" w:hAnsi="ˎ̥"/>
          <w:sz w:val="24"/>
          <w:szCs w:val="24"/>
        </w:rPr>
        <w:t>与</w:t>
      </w:r>
      <w:r w:rsidR="00A73C92" w:rsidRPr="002B1E71">
        <w:rPr>
          <w:rFonts w:ascii="ˎ̥" w:hAnsi="ˎ̥"/>
          <w:sz w:val="24"/>
          <w:szCs w:val="24"/>
        </w:rPr>
        <w:t>NPN</w:t>
      </w:r>
      <w:r w:rsidR="00A73C92" w:rsidRPr="002B1E71">
        <w:rPr>
          <w:rFonts w:ascii="ˎ̥" w:hAnsi="ˎ̥"/>
          <w:sz w:val="24"/>
          <w:szCs w:val="24"/>
        </w:rPr>
        <w:t>的区别在表面上是以</w:t>
      </w:r>
      <w:r w:rsidR="00A73C92" w:rsidRPr="002B1E71">
        <w:rPr>
          <w:rFonts w:ascii="ˎ̥" w:hAnsi="ˎ̥"/>
          <w:sz w:val="24"/>
          <w:szCs w:val="24"/>
        </w:rPr>
        <w:t>PN</w:t>
      </w:r>
      <w:r w:rsidR="00A73C92" w:rsidRPr="002B1E71">
        <w:rPr>
          <w:rFonts w:ascii="ˎ̥" w:hAnsi="ˎ̥"/>
          <w:sz w:val="24"/>
          <w:szCs w:val="24"/>
        </w:rPr>
        <w:t>结的方向来定义的，实际上是以三极管的结构材料来区分的。</w:t>
      </w:r>
      <w:r w:rsidR="00A73C92" w:rsidRPr="002B1E71">
        <w:rPr>
          <w:rFonts w:ascii="ˎ̥" w:hAnsi="ˎ̥"/>
          <w:sz w:val="24"/>
          <w:szCs w:val="24"/>
        </w:rPr>
        <w:t>PNP</w:t>
      </w:r>
      <w:r w:rsidR="00A73C92" w:rsidRPr="002B1E71">
        <w:rPr>
          <w:rFonts w:ascii="ˎ̥" w:hAnsi="ˎ̥"/>
          <w:sz w:val="24"/>
          <w:szCs w:val="24"/>
        </w:rPr>
        <w:t>是两边的棒料是镓，中间的是硅。镓是第三主族的元素，其核外为三个电子，硅是第四主族的元素，其核外有四个电子，这样在两个</w:t>
      </w:r>
      <w:r w:rsidR="00A73C92" w:rsidRPr="002B1E71">
        <w:rPr>
          <w:rFonts w:ascii="ˎ̥" w:hAnsi="ˎ̥"/>
          <w:sz w:val="24"/>
          <w:szCs w:val="24"/>
        </w:rPr>
        <w:t>PN</w:t>
      </w:r>
      <w:r w:rsidR="00A73C92" w:rsidRPr="002B1E71">
        <w:rPr>
          <w:rFonts w:ascii="ˎ̥" w:hAnsi="ˎ̥"/>
          <w:sz w:val="24"/>
          <w:szCs w:val="24"/>
        </w:rPr>
        <w:t>的方向上的顺序是</w:t>
      </w:r>
      <w:r w:rsidR="00A73C92" w:rsidRPr="002B1E71">
        <w:rPr>
          <w:rFonts w:ascii="ˎ̥" w:hAnsi="ˎ̥"/>
          <w:sz w:val="24"/>
          <w:szCs w:val="24"/>
        </w:rPr>
        <w:t>P</w:t>
      </w:r>
      <w:r w:rsidR="00A73C92" w:rsidRPr="002B1E71">
        <w:rPr>
          <w:rFonts w:ascii="ˎ̥" w:hAnsi="ˎ̥"/>
          <w:sz w:val="24"/>
          <w:szCs w:val="24"/>
        </w:rPr>
        <w:t>－</w:t>
      </w:r>
      <w:r w:rsidR="00A73C92" w:rsidRPr="002B1E71">
        <w:rPr>
          <w:rFonts w:ascii="ˎ̥" w:hAnsi="ˎ̥"/>
          <w:sz w:val="24"/>
          <w:szCs w:val="24"/>
        </w:rPr>
        <w:t>N</w:t>
      </w:r>
      <w:r w:rsidR="00A73C92" w:rsidRPr="002B1E71">
        <w:rPr>
          <w:rFonts w:ascii="ˎ̥" w:hAnsi="ˎ̥"/>
          <w:sz w:val="24"/>
          <w:szCs w:val="24"/>
        </w:rPr>
        <w:t>－</w:t>
      </w:r>
      <w:r w:rsidR="00A73C92" w:rsidRPr="002B1E71">
        <w:rPr>
          <w:rFonts w:ascii="ˎ̥" w:hAnsi="ˎ̥"/>
          <w:sz w:val="24"/>
          <w:szCs w:val="24"/>
        </w:rPr>
        <w:t>N</w:t>
      </w:r>
      <w:r w:rsidR="00A73C92" w:rsidRPr="002B1E71">
        <w:rPr>
          <w:rFonts w:ascii="ˎ̥" w:hAnsi="ˎ̥"/>
          <w:sz w:val="24"/>
          <w:szCs w:val="24"/>
        </w:rPr>
        <w:t>的关系；相反</w:t>
      </w:r>
      <w:r w:rsidR="00A73C92" w:rsidRPr="002B1E71">
        <w:rPr>
          <w:rFonts w:ascii="ˎ̥" w:hAnsi="ˎ̥"/>
          <w:sz w:val="24"/>
          <w:szCs w:val="24"/>
        </w:rPr>
        <w:t>NPN</w:t>
      </w:r>
      <w:r w:rsidR="00A73C92" w:rsidRPr="002B1E71">
        <w:rPr>
          <w:rFonts w:ascii="ˎ̥" w:hAnsi="ˎ̥"/>
          <w:sz w:val="24"/>
          <w:szCs w:val="24"/>
        </w:rPr>
        <w:t>是两边的材料是硅，中间的是镓，形成的</w:t>
      </w:r>
      <w:r w:rsidR="00A73C92" w:rsidRPr="002B1E71">
        <w:rPr>
          <w:rFonts w:ascii="ˎ̥" w:hAnsi="ˎ̥"/>
          <w:sz w:val="24"/>
          <w:szCs w:val="24"/>
        </w:rPr>
        <w:t>PN</w:t>
      </w:r>
      <w:r w:rsidR="00A73C92" w:rsidRPr="002B1E71">
        <w:rPr>
          <w:rFonts w:ascii="ˎ̥" w:hAnsi="ˎ̥"/>
          <w:sz w:val="24"/>
          <w:szCs w:val="24"/>
        </w:rPr>
        <w:t>结顺序为</w:t>
      </w:r>
      <w:r w:rsidR="00A73C92" w:rsidRPr="002B1E71">
        <w:rPr>
          <w:rFonts w:ascii="ˎ̥" w:hAnsi="ˎ̥"/>
          <w:sz w:val="24"/>
          <w:szCs w:val="24"/>
        </w:rPr>
        <w:t>N</w:t>
      </w:r>
      <w:r w:rsidR="00A73C92" w:rsidRPr="002B1E71">
        <w:rPr>
          <w:rFonts w:ascii="ˎ̥" w:hAnsi="ˎ̥"/>
          <w:sz w:val="24"/>
          <w:szCs w:val="24"/>
        </w:rPr>
        <w:t>－</w:t>
      </w:r>
      <w:r w:rsidR="00A73C92" w:rsidRPr="002B1E71">
        <w:rPr>
          <w:rFonts w:ascii="ˎ̥" w:hAnsi="ˎ̥"/>
          <w:sz w:val="24"/>
          <w:szCs w:val="24"/>
        </w:rPr>
        <w:t>P</w:t>
      </w:r>
      <w:r w:rsidR="00A73C92" w:rsidRPr="002B1E71">
        <w:rPr>
          <w:rFonts w:ascii="ˎ̥" w:hAnsi="ˎ̥"/>
          <w:sz w:val="24"/>
          <w:szCs w:val="24"/>
        </w:rPr>
        <w:t>－</w:t>
      </w:r>
      <w:r w:rsidR="00A73C92" w:rsidRPr="002B1E71">
        <w:rPr>
          <w:rFonts w:ascii="ˎ̥" w:hAnsi="ˎ̥"/>
          <w:sz w:val="24"/>
          <w:szCs w:val="24"/>
        </w:rPr>
        <w:t>N</w:t>
      </w:r>
      <w:r w:rsidR="00A73C92" w:rsidRPr="002B1E71">
        <w:rPr>
          <w:rFonts w:ascii="ˎ̥" w:hAnsi="ˎ̥"/>
          <w:sz w:val="24"/>
          <w:szCs w:val="24"/>
        </w:rPr>
        <w:t>的关系。</w:t>
      </w:r>
      <w:r w:rsidR="00A73C92" w:rsidRPr="002B1E71">
        <w:rPr>
          <w:rFonts w:ascii="ˎ̥" w:hAnsi="ˎ̥"/>
          <w:sz w:val="24"/>
          <w:szCs w:val="24"/>
        </w:rPr>
        <w:t xml:space="preserve"> </w:t>
      </w:r>
    </w:p>
    <w:p w:rsidR="000B1AE0" w:rsidRPr="002B1E71" w:rsidRDefault="00530272" w:rsidP="002B1E71">
      <w:pPr>
        <w:pStyle w:val="1"/>
        <w:numPr>
          <w:ilvl w:val="0"/>
          <w:numId w:val="14"/>
        </w:numPr>
        <w:rPr>
          <w:szCs w:val="24"/>
        </w:rPr>
      </w:pPr>
      <w:r w:rsidRPr="002B1E71">
        <w:rPr>
          <w:rFonts w:hint="eastAsia"/>
          <w:szCs w:val="24"/>
        </w:rPr>
        <w:t>硅栅</w:t>
      </w:r>
      <w:r w:rsidRPr="002B1E71">
        <w:rPr>
          <w:rFonts w:hint="eastAsia"/>
          <w:szCs w:val="24"/>
        </w:rPr>
        <w:t>COMS</w:t>
      </w:r>
      <w:r w:rsidRPr="002B1E71">
        <w:rPr>
          <w:rFonts w:hint="eastAsia"/>
          <w:szCs w:val="24"/>
        </w:rPr>
        <w:t>工艺中</w:t>
      </w:r>
      <w:r w:rsidRPr="002B1E71">
        <w:rPr>
          <w:rFonts w:hint="eastAsia"/>
          <w:szCs w:val="24"/>
        </w:rPr>
        <w:t>N</w:t>
      </w:r>
      <w:r w:rsidRPr="002B1E71">
        <w:rPr>
          <w:rFonts w:hint="eastAsia"/>
          <w:szCs w:val="24"/>
        </w:rPr>
        <w:t>阱中做的是</w:t>
      </w:r>
      <w:r w:rsidRPr="002B1E71">
        <w:rPr>
          <w:rFonts w:hint="eastAsia"/>
          <w:szCs w:val="24"/>
        </w:rPr>
        <w:t>P</w:t>
      </w:r>
      <w:r w:rsidRPr="002B1E71">
        <w:rPr>
          <w:rFonts w:hint="eastAsia"/>
          <w:szCs w:val="24"/>
        </w:rPr>
        <w:t>管还是</w:t>
      </w:r>
      <w:r w:rsidRPr="002B1E71">
        <w:rPr>
          <w:rFonts w:hint="eastAsia"/>
          <w:szCs w:val="24"/>
        </w:rPr>
        <w:t>N</w:t>
      </w:r>
      <w:r w:rsidRPr="002B1E71">
        <w:rPr>
          <w:rFonts w:hint="eastAsia"/>
          <w:szCs w:val="24"/>
        </w:rPr>
        <w:t>管，</w:t>
      </w:r>
      <w:r w:rsidRPr="002B1E71">
        <w:rPr>
          <w:rFonts w:hint="eastAsia"/>
          <w:szCs w:val="24"/>
        </w:rPr>
        <w:t>N</w:t>
      </w:r>
      <w:r w:rsidRPr="002B1E71">
        <w:rPr>
          <w:rFonts w:hint="eastAsia"/>
          <w:szCs w:val="24"/>
        </w:rPr>
        <w:t>阱的阱电位的连接有什么要求？</w:t>
      </w:r>
    </w:p>
    <w:p w:rsidR="005F2F26" w:rsidRPr="002B1E71" w:rsidRDefault="005F169A" w:rsidP="002B1E71">
      <w:pPr>
        <w:pStyle w:val="1"/>
        <w:numPr>
          <w:ilvl w:val="0"/>
          <w:numId w:val="14"/>
        </w:numPr>
      </w:pPr>
      <w:r w:rsidRPr="002B1E71">
        <w:rPr>
          <w:rFonts w:hint="eastAsia"/>
        </w:rPr>
        <w:t>VLSI</w:t>
      </w:r>
      <w:r w:rsidRPr="002B1E71">
        <w:rPr>
          <w:rFonts w:hint="eastAsia"/>
        </w:rPr>
        <w:t>是什么，优点是什么？</w:t>
      </w:r>
      <w:r w:rsidRPr="002B1E71">
        <w:rPr>
          <w:rFonts w:hint="eastAsia"/>
        </w:rPr>
        <w:t>VLSI</w:t>
      </w:r>
      <w:r w:rsidRPr="002B1E71">
        <w:rPr>
          <w:rFonts w:hint="eastAsia"/>
        </w:rPr>
        <w:t>提升电路速度的两个因素？</w:t>
      </w:r>
    </w:p>
    <w:p w:rsidR="00C572A8" w:rsidRPr="002B1E71" w:rsidRDefault="006072C5" w:rsidP="002B1E71">
      <w:pPr>
        <w:pStyle w:val="1"/>
        <w:numPr>
          <w:ilvl w:val="0"/>
          <w:numId w:val="14"/>
        </w:numPr>
      </w:pPr>
      <w:r w:rsidRPr="002B1E71">
        <w:rPr>
          <w:rFonts w:hint="eastAsia"/>
        </w:rPr>
        <w:t>可编程逻辑器件有哪些？</w:t>
      </w:r>
    </w:p>
    <w:p w:rsidR="006072C5" w:rsidRPr="002B1E71" w:rsidRDefault="006072C5" w:rsidP="002B1E71">
      <w:pPr>
        <w:spacing w:line="360" w:lineRule="auto"/>
        <w:ind w:firstLine="405"/>
        <w:rPr>
          <w:rStyle w:val="headline-content2"/>
          <w:spacing w:val="8"/>
          <w:sz w:val="24"/>
          <w:szCs w:val="27"/>
        </w:rPr>
      </w:pPr>
      <w:r w:rsidRPr="002B1E71">
        <w:rPr>
          <w:rStyle w:val="headline-content2"/>
          <w:spacing w:val="8"/>
          <w:sz w:val="24"/>
          <w:szCs w:val="27"/>
        </w:rPr>
        <w:t>可编程逻辑器件的两种类型：</w:t>
      </w:r>
      <w:r w:rsidRPr="002B1E71">
        <w:rPr>
          <w:rStyle w:val="headline-content2"/>
          <w:spacing w:val="8"/>
          <w:sz w:val="24"/>
          <w:szCs w:val="27"/>
        </w:rPr>
        <w:t>CPLD</w:t>
      </w:r>
      <w:r w:rsidRPr="002B1E71">
        <w:rPr>
          <w:rStyle w:val="headline-content2"/>
          <w:spacing w:val="8"/>
          <w:sz w:val="24"/>
          <w:szCs w:val="27"/>
        </w:rPr>
        <w:t>和</w:t>
      </w:r>
      <w:r w:rsidRPr="002B1E71">
        <w:rPr>
          <w:rStyle w:val="headline-content2"/>
          <w:spacing w:val="8"/>
          <w:sz w:val="24"/>
          <w:szCs w:val="27"/>
        </w:rPr>
        <w:t>FPGA</w:t>
      </w:r>
      <w:r w:rsidRPr="002B1E71">
        <w:rPr>
          <w:rStyle w:val="headline-content2"/>
          <w:rFonts w:hint="eastAsia"/>
          <w:spacing w:val="8"/>
          <w:sz w:val="24"/>
          <w:szCs w:val="27"/>
        </w:rPr>
        <w:t>；</w:t>
      </w:r>
    </w:p>
    <w:p w:rsidR="006072C5" w:rsidRPr="002B1E71" w:rsidRDefault="006072C5" w:rsidP="002B1E71">
      <w:pPr>
        <w:spacing w:line="360" w:lineRule="auto"/>
        <w:ind w:leftChars="180" w:left="378" w:firstLineChars="9" w:firstLine="23"/>
        <w:rPr>
          <w:rFonts w:ascii="宋体" w:eastAsia="宋体" w:hAnsi="宋体" w:cs="宋体"/>
          <w:spacing w:val="6"/>
          <w:kern w:val="0"/>
          <w:sz w:val="24"/>
          <w:szCs w:val="24"/>
        </w:rPr>
      </w:pPr>
      <w:r w:rsidRPr="002B1E71">
        <w:rPr>
          <w:rFonts w:ascii="宋体" w:eastAsia="宋体" w:hAnsi="宋体" w:cs="宋体"/>
          <w:spacing w:val="6"/>
          <w:kern w:val="0"/>
          <w:sz w:val="24"/>
          <w:szCs w:val="24"/>
        </w:rPr>
        <w:t xml:space="preserve">可编程逻辑器件的两种主要类型是现场可编程门阵列（FPGA）和复杂可编程逻辑器件（CPLD）。在这两类可编程逻辑器件中，FPGA提供了最高的逻辑密度、最丰富的特性和最高的性能。CPLD提供的逻辑资源少得多 - 最高约1万门。 </w:t>
      </w:r>
    </w:p>
    <w:p w:rsidR="006072C5" w:rsidRPr="002B1E71" w:rsidRDefault="006072C5" w:rsidP="002B1E71">
      <w:pPr>
        <w:spacing w:line="360" w:lineRule="auto"/>
        <w:ind w:leftChars="180" w:left="378" w:firstLineChars="9" w:firstLine="23"/>
        <w:rPr>
          <w:rFonts w:ascii="宋体" w:eastAsia="宋体" w:hAnsi="宋体" w:cs="宋体"/>
          <w:spacing w:val="6"/>
          <w:kern w:val="0"/>
          <w:sz w:val="24"/>
          <w:szCs w:val="24"/>
        </w:rPr>
      </w:pPr>
      <w:r w:rsidRPr="002B1E71">
        <w:rPr>
          <w:rFonts w:ascii="宋体" w:eastAsia="宋体" w:hAnsi="宋体" w:cs="宋体"/>
          <w:spacing w:val="6"/>
          <w:kern w:val="0"/>
          <w:sz w:val="24"/>
          <w:szCs w:val="24"/>
        </w:rPr>
        <w:t xml:space="preserve">但是，CPLD提供了非常好的可预测性，因此对于关键的控制应用非常理想。 </w:t>
      </w:r>
    </w:p>
    <w:p w:rsidR="00D409BD" w:rsidRPr="002B1E71" w:rsidRDefault="00F73088" w:rsidP="002B1E71">
      <w:pPr>
        <w:pStyle w:val="1"/>
        <w:numPr>
          <w:ilvl w:val="0"/>
          <w:numId w:val="14"/>
        </w:numPr>
        <w:rPr>
          <w:rFonts w:ascii="宋体" w:hAnsi="宋体"/>
          <w:szCs w:val="24"/>
        </w:rPr>
      </w:pPr>
      <w:r w:rsidRPr="002B1E71">
        <w:rPr>
          <w:rFonts w:ascii="宋体" w:hAnsi="宋体" w:hint="eastAsia"/>
          <w:szCs w:val="24"/>
        </w:rPr>
        <w:t>集成电路前段设计流程，写出相关的工具?</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1</w:t>
      </w:r>
      <w:r w:rsidRPr="002B1E71">
        <w:rPr>
          <w:rFonts w:ascii="Arial" w:hAnsi="Arial" w:cs="Arial" w:hint="eastAsia"/>
          <w:color w:val="000000"/>
          <w:kern w:val="0"/>
          <w:sz w:val="24"/>
          <w:szCs w:val="24"/>
        </w:rPr>
        <w:t>）代码输入（</w:t>
      </w:r>
      <w:r w:rsidRPr="002B1E71">
        <w:rPr>
          <w:rFonts w:ascii="Arial" w:hAnsi="Arial" w:cs="Arial" w:hint="eastAsia"/>
          <w:color w:val="000000"/>
          <w:kern w:val="0"/>
          <w:sz w:val="24"/>
          <w:szCs w:val="24"/>
        </w:rPr>
        <w:t>design input)</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用</w:t>
      </w:r>
      <w:r w:rsidRPr="002B1E71">
        <w:rPr>
          <w:rFonts w:ascii="Arial" w:hAnsi="Arial" w:cs="Arial" w:hint="eastAsia"/>
          <w:color w:val="000000"/>
          <w:kern w:val="0"/>
          <w:sz w:val="24"/>
          <w:szCs w:val="24"/>
        </w:rPr>
        <w:t>vhdl</w:t>
      </w:r>
      <w:r w:rsidRPr="002B1E71">
        <w:rPr>
          <w:rFonts w:ascii="Arial" w:hAnsi="Arial" w:cs="Arial" w:hint="eastAsia"/>
          <w:color w:val="000000"/>
          <w:kern w:val="0"/>
          <w:sz w:val="24"/>
          <w:szCs w:val="24"/>
        </w:rPr>
        <w:t>或者是</w:t>
      </w:r>
      <w:r w:rsidRPr="002B1E71">
        <w:rPr>
          <w:rFonts w:ascii="Arial" w:hAnsi="Arial" w:cs="Arial" w:hint="eastAsia"/>
          <w:color w:val="000000"/>
          <w:kern w:val="0"/>
          <w:sz w:val="24"/>
          <w:szCs w:val="24"/>
        </w:rPr>
        <w:t>verilog</w:t>
      </w:r>
      <w:r w:rsidRPr="002B1E71">
        <w:rPr>
          <w:rFonts w:ascii="Arial" w:hAnsi="Arial" w:cs="Arial" w:hint="eastAsia"/>
          <w:color w:val="000000"/>
          <w:kern w:val="0"/>
          <w:sz w:val="24"/>
          <w:szCs w:val="24"/>
        </w:rPr>
        <w:t>语言来完成器件的功能描述，生成</w:t>
      </w:r>
      <w:r w:rsidRPr="002B1E71">
        <w:rPr>
          <w:rFonts w:ascii="Arial" w:hAnsi="Arial" w:cs="Arial" w:hint="eastAsia"/>
          <w:color w:val="000000"/>
          <w:kern w:val="0"/>
          <w:sz w:val="24"/>
          <w:szCs w:val="24"/>
        </w:rPr>
        <w:t>hdl</w:t>
      </w:r>
      <w:r w:rsidRPr="002B1E71">
        <w:rPr>
          <w:rFonts w:ascii="Arial" w:hAnsi="Arial" w:cs="Arial" w:hint="eastAsia"/>
          <w:color w:val="000000"/>
          <w:kern w:val="0"/>
          <w:sz w:val="24"/>
          <w:szCs w:val="24"/>
        </w:rPr>
        <w:t>代码</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语言输入工具：</w:t>
      </w:r>
      <w:r w:rsidRPr="002B1E71">
        <w:rPr>
          <w:rFonts w:ascii="Arial" w:hAnsi="Arial" w:cs="Arial" w:hint="eastAsia"/>
          <w:color w:val="000000"/>
          <w:kern w:val="0"/>
          <w:sz w:val="24"/>
          <w:szCs w:val="24"/>
        </w:rPr>
        <w:t>SUMMIT   VISUALHDL</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MENTOR   RENIOR</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图形输入</w:t>
      </w:r>
      <w:r w:rsidRPr="002B1E71">
        <w:rPr>
          <w:rFonts w:ascii="Arial" w:hAnsi="Arial" w:cs="Arial" w:hint="eastAsia"/>
          <w:color w:val="000000"/>
          <w:kern w:val="0"/>
          <w:sz w:val="24"/>
          <w:szCs w:val="24"/>
        </w:rPr>
        <w:t xml:space="preserve">:     composer(cadence); </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viewlogic (viewdraw)</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2</w:t>
      </w:r>
      <w:r w:rsidRPr="002B1E71">
        <w:rPr>
          <w:rFonts w:ascii="Arial" w:hAnsi="Arial" w:cs="Arial" w:hint="eastAsia"/>
          <w:color w:val="000000"/>
          <w:kern w:val="0"/>
          <w:sz w:val="24"/>
          <w:szCs w:val="24"/>
        </w:rPr>
        <w:t>）电路仿真（</w:t>
      </w:r>
      <w:r w:rsidRPr="002B1E71">
        <w:rPr>
          <w:rFonts w:ascii="Arial" w:hAnsi="Arial" w:cs="Arial" w:hint="eastAsia"/>
          <w:color w:val="000000"/>
          <w:kern w:val="0"/>
          <w:sz w:val="24"/>
          <w:szCs w:val="24"/>
        </w:rPr>
        <w:t>circuit simulation)</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将</w:t>
      </w:r>
      <w:r w:rsidRPr="002B1E71">
        <w:rPr>
          <w:rFonts w:ascii="Arial" w:hAnsi="Arial" w:cs="Arial" w:hint="eastAsia"/>
          <w:color w:val="000000"/>
          <w:kern w:val="0"/>
          <w:sz w:val="24"/>
          <w:szCs w:val="24"/>
        </w:rPr>
        <w:t>vhd</w:t>
      </w:r>
      <w:r w:rsidRPr="002B1E71">
        <w:rPr>
          <w:rFonts w:ascii="Arial" w:hAnsi="Arial" w:cs="Arial" w:hint="eastAsia"/>
          <w:color w:val="000000"/>
          <w:kern w:val="0"/>
          <w:sz w:val="24"/>
          <w:szCs w:val="24"/>
        </w:rPr>
        <w:t>代码进行先前逻辑仿真，验证功能描述是否正确</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数字电路仿真工具：</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Verolog</w:t>
      </w:r>
      <w:r w:rsidRPr="002B1E71">
        <w:rPr>
          <w:rFonts w:ascii="Arial" w:hAnsi="Arial" w:cs="Arial" w:hint="eastAsia"/>
          <w:color w:val="000000"/>
          <w:kern w:val="0"/>
          <w:sz w:val="24"/>
          <w:szCs w:val="24"/>
        </w:rPr>
        <w:t>：</w:t>
      </w:r>
      <w:r w:rsidRPr="002B1E71">
        <w:rPr>
          <w:rFonts w:ascii="Arial" w:hAnsi="Arial" w:cs="Arial" w:hint="eastAsia"/>
          <w:color w:val="000000"/>
          <w:kern w:val="0"/>
          <w:sz w:val="24"/>
          <w:szCs w:val="24"/>
        </w:rPr>
        <w:t xml:space="preserve">  CADENCE     Verolig-XL     SYNOPSYS    VCS</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MENTOR      Modle-sim</w:t>
      </w:r>
    </w:p>
    <w:p w:rsidR="00E25EA6" w:rsidRPr="002B1E71" w:rsidRDefault="00E25EA6" w:rsidP="002B1E71">
      <w:pPr>
        <w:widowControl/>
        <w:spacing w:line="360" w:lineRule="auto"/>
        <w:ind w:leftChars="171" w:left="2039" w:hangingChars="700" w:hanging="168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VHDL :    CADENCE     NC-vhdl  SYNOPSYS    VSS MENTOR      Modle-sim</w:t>
      </w:r>
    </w:p>
    <w:p w:rsidR="00E25EA6" w:rsidRPr="002B1E71" w:rsidRDefault="00E25EA6" w:rsidP="002B1E71">
      <w:pPr>
        <w:widowControl/>
        <w:spacing w:line="360" w:lineRule="auto"/>
        <w:ind w:firstLineChars="150" w:firstLine="360"/>
        <w:jc w:val="left"/>
        <w:rPr>
          <w:rFonts w:ascii="Arial" w:hAnsi="Arial" w:cs="Arial"/>
          <w:color w:val="000000"/>
          <w:kern w:val="0"/>
          <w:sz w:val="24"/>
          <w:szCs w:val="24"/>
        </w:rPr>
      </w:pPr>
      <w:r w:rsidRPr="002B1E71">
        <w:rPr>
          <w:rFonts w:ascii="Arial" w:hAnsi="Arial" w:cs="Arial" w:hint="eastAsia"/>
          <w:color w:val="000000"/>
          <w:kern w:val="0"/>
          <w:sz w:val="24"/>
          <w:szCs w:val="24"/>
        </w:rPr>
        <w:lastRenderedPageBreak/>
        <w:t>3</w:t>
      </w:r>
      <w:r w:rsidRPr="002B1E71">
        <w:rPr>
          <w:rFonts w:ascii="Arial" w:hAnsi="Arial" w:cs="Arial" w:hint="eastAsia"/>
          <w:color w:val="000000"/>
          <w:kern w:val="0"/>
          <w:sz w:val="24"/>
          <w:szCs w:val="24"/>
        </w:rPr>
        <w:t>）逻辑综合（</w:t>
      </w:r>
      <w:r w:rsidRPr="002B1E71">
        <w:rPr>
          <w:rFonts w:ascii="Arial" w:hAnsi="Arial" w:cs="Arial" w:hint="eastAsia"/>
          <w:color w:val="000000"/>
          <w:kern w:val="0"/>
          <w:sz w:val="24"/>
          <w:szCs w:val="24"/>
        </w:rPr>
        <w:t>synthesis tools)</w:t>
      </w:r>
    </w:p>
    <w:p w:rsidR="00E25EA6" w:rsidRPr="002B1E71" w:rsidRDefault="00E25EA6" w:rsidP="002B1E71">
      <w:pPr>
        <w:widowControl/>
        <w:spacing w:line="360" w:lineRule="auto"/>
        <w:ind w:leftChars="171" w:left="839" w:hangingChars="200" w:hanging="480"/>
        <w:jc w:val="left"/>
        <w:rPr>
          <w:rFonts w:ascii="Arial" w:hAnsi="Arial" w:cs="Arial"/>
          <w:color w:val="000000"/>
          <w:kern w:val="0"/>
          <w:sz w:val="24"/>
          <w:szCs w:val="24"/>
        </w:rPr>
      </w:pPr>
      <w:r w:rsidRPr="002B1E71">
        <w:rPr>
          <w:rFonts w:ascii="Arial" w:hAnsi="Arial" w:cs="Arial" w:hint="eastAsia"/>
          <w:color w:val="000000"/>
          <w:kern w:val="0"/>
          <w:sz w:val="24"/>
          <w:szCs w:val="24"/>
        </w:rPr>
        <w:t xml:space="preserve">    </w:t>
      </w:r>
      <w:r w:rsidRPr="002B1E71">
        <w:rPr>
          <w:rFonts w:ascii="Arial" w:hAnsi="Arial" w:cs="Arial" w:hint="eastAsia"/>
          <w:color w:val="000000"/>
          <w:kern w:val="0"/>
          <w:sz w:val="24"/>
          <w:szCs w:val="24"/>
        </w:rPr>
        <w:t>逻辑综合工具可以将设计思想</w:t>
      </w:r>
      <w:r w:rsidRPr="002B1E71">
        <w:rPr>
          <w:rFonts w:ascii="Arial" w:hAnsi="Arial" w:cs="Arial" w:hint="eastAsia"/>
          <w:color w:val="000000"/>
          <w:kern w:val="0"/>
          <w:sz w:val="24"/>
          <w:szCs w:val="24"/>
        </w:rPr>
        <w:t>vhd</w:t>
      </w:r>
      <w:r w:rsidRPr="002B1E71">
        <w:rPr>
          <w:rFonts w:ascii="Arial" w:hAnsi="Arial" w:cs="Arial" w:hint="eastAsia"/>
          <w:color w:val="000000"/>
          <w:kern w:val="0"/>
          <w:sz w:val="24"/>
          <w:szCs w:val="24"/>
        </w:rPr>
        <w:t>代码转化成对应一定工艺手段的门级电路；将初级仿真中所没有考虑的门沿（</w:t>
      </w:r>
      <w:r w:rsidRPr="002B1E71">
        <w:rPr>
          <w:rFonts w:ascii="Arial" w:hAnsi="Arial" w:cs="Arial" w:hint="eastAsia"/>
          <w:color w:val="000000"/>
          <w:kern w:val="0"/>
          <w:sz w:val="24"/>
          <w:szCs w:val="24"/>
        </w:rPr>
        <w:t>gates delay</w:t>
      </w:r>
      <w:r w:rsidRPr="002B1E71">
        <w:rPr>
          <w:rFonts w:ascii="Arial" w:hAnsi="Arial" w:cs="Arial" w:hint="eastAsia"/>
          <w:color w:val="000000"/>
          <w:kern w:val="0"/>
          <w:sz w:val="24"/>
          <w:szCs w:val="24"/>
        </w:rPr>
        <w:t>）反标到生成的门级网表中</w:t>
      </w:r>
      <w:r w:rsidRPr="002B1E71">
        <w:rPr>
          <w:rFonts w:ascii="Arial" w:hAnsi="Arial" w:cs="Arial" w:hint="eastAsia"/>
          <w:color w:val="000000"/>
          <w:kern w:val="0"/>
          <w:sz w:val="24"/>
          <w:szCs w:val="24"/>
        </w:rPr>
        <w:t>,</w:t>
      </w:r>
      <w:r w:rsidRPr="002B1E71">
        <w:rPr>
          <w:rFonts w:ascii="Arial" w:hAnsi="Arial" w:cs="Arial" w:hint="eastAsia"/>
          <w:color w:val="000000"/>
          <w:kern w:val="0"/>
          <w:sz w:val="24"/>
          <w:szCs w:val="24"/>
        </w:rPr>
        <w:t>返回电路仿真阶段进行再仿真。最终仿真结果生成的网表称为物理网表。</w:t>
      </w:r>
    </w:p>
    <w:p w:rsidR="00E862AF" w:rsidRPr="002B1E71" w:rsidRDefault="00031BDA" w:rsidP="002B1E71">
      <w:pPr>
        <w:pStyle w:val="1"/>
        <w:numPr>
          <w:ilvl w:val="0"/>
          <w:numId w:val="14"/>
        </w:numPr>
        <w:rPr>
          <w:color w:val="000000"/>
          <w:szCs w:val="24"/>
        </w:rPr>
      </w:pPr>
      <w:bookmarkStart w:id="2" w:name="OLE_LINK11"/>
      <w:bookmarkStart w:id="3" w:name="OLE_LINK12"/>
      <w:r w:rsidRPr="002B1E71">
        <w:rPr>
          <w:rFonts w:hint="eastAsia"/>
          <w:color w:val="000000"/>
          <w:szCs w:val="24"/>
        </w:rPr>
        <w:t>信号与系统</w:t>
      </w:r>
      <w:r w:rsidRPr="002B1E71">
        <w:rPr>
          <w:rFonts w:hint="eastAsia"/>
          <w:color w:val="000000"/>
          <w:szCs w:val="24"/>
        </w:rPr>
        <w:t>:</w:t>
      </w:r>
      <w:r w:rsidRPr="002B1E71">
        <w:rPr>
          <w:rFonts w:hint="eastAsia"/>
          <w:color w:val="000000"/>
          <w:szCs w:val="24"/>
        </w:rPr>
        <w:t>在时域与频域关系</w:t>
      </w:r>
      <w:bookmarkEnd w:id="2"/>
      <w:bookmarkEnd w:id="3"/>
      <w:r w:rsidRPr="002B1E71">
        <w:rPr>
          <w:rFonts w:hint="eastAsia"/>
          <w:color w:val="000000"/>
          <w:szCs w:val="24"/>
        </w:rPr>
        <w:t>？</w:t>
      </w:r>
    </w:p>
    <w:p w:rsidR="00E25EA6" w:rsidRPr="002B1E71" w:rsidRDefault="00E862AF" w:rsidP="002B1E71">
      <w:pPr>
        <w:spacing w:line="360" w:lineRule="auto"/>
        <w:rPr>
          <w:rFonts w:ascii="Arial" w:hAnsi="Arial" w:cs="Arial"/>
          <w:color w:val="000000"/>
          <w:kern w:val="0"/>
          <w:sz w:val="24"/>
          <w:szCs w:val="24"/>
        </w:rPr>
      </w:pPr>
      <w:r w:rsidRPr="002B1E71">
        <w:rPr>
          <w:rFonts w:ascii="Arial" w:hAnsi="Arial" w:cs="Arial" w:hint="eastAsia"/>
          <w:color w:val="000000"/>
          <w:kern w:val="0"/>
          <w:sz w:val="24"/>
          <w:szCs w:val="24"/>
        </w:rPr>
        <w:t>时域</w:t>
      </w:r>
      <w:r w:rsidRPr="002B1E71">
        <w:rPr>
          <w:rFonts w:ascii="Arial" w:hAnsi="Arial" w:cs="Arial"/>
          <w:color w:val="000000"/>
          <w:kern w:val="0"/>
          <w:sz w:val="24"/>
          <w:szCs w:val="24"/>
        </w:rPr>
        <w:t>信号的幅度随时间变化的曲线，横轴是时间，纵轴是信号的幅度，一般的正弦波比如</w:t>
      </w:r>
      <w:r w:rsidRPr="002B1E71">
        <w:rPr>
          <w:rFonts w:ascii="Arial" w:hAnsi="Arial" w:cs="Arial"/>
          <w:color w:val="000000"/>
          <w:kern w:val="0"/>
          <w:sz w:val="24"/>
          <w:szCs w:val="24"/>
        </w:rPr>
        <w:t>f(t)=sinwt</w:t>
      </w:r>
      <w:r w:rsidRPr="002B1E71">
        <w:rPr>
          <w:rFonts w:ascii="Arial" w:hAnsi="Arial" w:cs="Arial"/>
          <w:color w:val="000000"/>
          <w:kern w:val="0"/>
          <w:sz w:val="24"/>
          <w:szCs w:val="24"/>
        </w:rPr>
        <w:t>就是时域曲线。频域曲线是指信号的幅度与频率的关系，函数比较复杂，可能是不连续的</w:t>
      </w:r>
    </w:p>
    <w:p w:rsidR="00031BDA" w:rsidRPr="002B1E71" w:rsidRDefault="00031BDA" w:rsidP="002B1E71">
      <w:pPr>
        <w:spacing w:line="360" w:lineRule="auto"/>
        <w:rPr>
          <w:rFonts w:ascii="Arial" w:hAnsi="Arial" w:cs="Arial"/>
          <w:color w:val="000000"/>
          <w:kern w:val="0"/>
          <w:sz w:val="24"/>
          <w:szCs w:val="24"/>
        </w:rPr>
      </w:pPr>
      <w:r w:rsidRPr="002B1E71">
        <w:rPr>
          <w:rFonts w:ascii="Arial" w:hAnsi="Arial" w:cs="Arial"/>
          <w:color w:val="000000"/>
          <w:kern w:val="0"/>
          <w:sz w:val="24"/>
          <w:szCs w:val="24"/>
        </w:rPr>
        <w:t>这两个时间用高等数学中的傅立叶变换进行转化，也就是时域波形函数进行傅立叶变换后就成了该信号的频域函数</w:t>
      </w:r>
    </w:p>
    <w:p w:rsidR="006072C5" w:rsidRPr="002B1E71" w:rsidRDefault="00084C33" w:rsidP="002B1E71">
      <w:pPr>
        <w:pStyle w:val="1"/>
        <w:numPr>
          <w:ilvl w:val="0"/>
          <w:numId w:val="14"/>
        </w:numPr>
        <w:rPr>
          <w:color w:val="000000" w:themeColor="text1"/>
        </w:rPr>
      </w:pPr>
      <w:r w:rsidRPr="002B1E71">
        <w:rPr>
          <w:rFonts w:ascii="宋体" w:eastAsia="宋体" w:hAnsi="宋体" w:cs="宋体" w:hint="eastAsia"/>
          <w:color w:val="000000" w:themeColor="text1"/>
          <w:spacing w:val="6"/>
          <w:kern w:val="0"/>
          <w:szCs w:val="24"/>
        </w:rPr>
        <w:t>异步串行和同步串行通信的异同？</w:t>
      </w:r>
    </w:p>
    <w:p w:rsidR="00D34B22" w:rsidRPr="002B1E71" w:rsidRDefault="001B3E0E" w:rsidP="002B1E71">
      <w:pPr>
        <w:spacing w:line="360" w:lineRule="auto"/>
        <w:ind w:left="420"/>
        <w:rPr>
          <w:rFonts w:ascii="Times New Roman"/>
          <w:color w:val="000000" w:themeColor="text1"/>
          <w:sz w:val="24"/>
        </w:rPr>
      </w:pPr>
      <w:r w:rsidRPr="002B1E71">
        <w:rPr>
          <w:rFonts w:ascii="Times New Roman" w:hint="eastAsia"/>
          <w:color w:val="000000" w:themeColor="text1"/>
          <w:sz w:val="24"/>
        </w:rPr>
        <w:t>异步通信：是指数据传送一字符为单位，字符与字符间的传送是完全异步的，但是位于为之间的传送基本是同步的。</w:t>
      </w:r>
    </w:p>
    <w:p w:rsidR="00D34B22" w:rsidRPr="002B1E71" w:rsidRDefault="001B3E0E" w:rsidP="002B1E71">
      <w:pPr>
        <w:spacing w:line="360" w:lineRule="auto"/>
        <w:ind w:left="420"/>
        <w:rPr>
          <w:rFonts w:ascii="Times New Roman"/>
          <w:color w:val="000000" w:themeColor="text1"/>
          <w:sz w:val="24"/>
        </w:rPr>
      </w:pPr>
      <w:r w:rsidRPr="002B1E71">
        <w:rPr>
          <w:rFonts w:ascii="Times New Roman" w:hint="eastAsia"/>
          <w:color w:val="000000" w:themeColor="text1"/>
          <w:sz w:val="24"/>
        </w:rPr>
        <w:t>异步通信的数据格式：一个起始位（</w:t>
      </w:r>
      <w:r w:rsidRPr="002B1E71">
        <w:rPr>
          <w:rFonts w:ascii="Times New Roman" w:hint="eastAsia"/>
          <w:color w:val="000000" w:themeColor="text1"/>
          <w:sz w:val="24"/>
        </w:rPr>
        <w:t>0</w:t>
      </w:r>
      <w:r w:rsidRPr="002B1E71">
        <w:rPr>
          <w:rFonts w:ascii="Times New Roman" w:hint="eastAsia"/>
          <w:color w:val="000000" w:themeColor="text1"/>
          <w:sz w:val="24"/>
        </w:rPr>
        <w:t>）</w:t>
      </w:r>
      <w:r w:rsidRPr="002B1E71">
        <w:rPr>
          <w:rFonts w:ascii="Times New Roman" w:hint="eastAsia"/>
          <w:color w:val="000000" w:themeColor="text1"/>
          <w:sz w:val="24"/>
        </w:rPr>
        <w:t>+</w:t>
      </w:r>
      <w:r w:rsidRPr="002B1E71">
        <w:rPr>
          <w:rFonts w:ascii="Times New Roman" w:hint="eastAsia"/>
          <w:color w:val="000000" w:themeColor="text1"/>
          <w:sz w:val="24"/>
        </w:rPr>
        <w:t>（</w:t>
      </w:r>
      <w:r w:rsidRPr="002B1E71">
        <w:rPr>
          <w:rFonts w:ascii="Times New Roman" w:hint="eastAsia"/>
          <w:color w:val="000000" w:themeColor="text1"/>
          <w:sz w:val="24"/>
        </w:rPr>
        <w:t>5-8</w:t>
      </w:r>
      <w:r w:rsidRPr="002B1E71">
        <w:rPr>
          <w:rFonts w:ascii="Times New Roman" w:hint="eastAsia"/>
          <w:color w:val="000000" w:themeColor="text1"/>
          <w:sz w:val="24"/>
        </w:rPr>
        <w:t>）位数据位</w:t>
      </w:r>
      <w:r w:rsidRPr="002B1E71">
        <w:rPr>
          <w:rFonts w:ascii="Times New Roman" w:hint="eastAsia"/>
          <w:color w:val="000000" w:themeColor="text1"/>
          <w:sz w:val="24"/>
        </w:rPr>
        <w:t>+</w:t>
      </w:r>
      <w:r w:rsidRPr="002B1E71">
        <w:rPr>
          <w:rFonts w:ascii="Times New Roman" w:hint="eastAsia"/>
          <w:color w:val="000000" w:themeColor="text1"/>
          <w:sz w:val="24"/>
        </w:rPr>
        <w:t>一位奇偶校验位</w:t>
      </w:r>
      <w:r w:rsidRPr="002B1E71">
        <w:rPr>
          <w:rFonts w:ascii="Times New Roman" w:hint="eastAsia"/>
          <w:color w:val="000000" w:themeColor="text1"/>
          <w:sz w:val="24"/>
        </w:rPr>
        <w:t>+</w:t>
      </w:r>
      <w:r w:rsidRPr="002B1E71">
        <w:rPr>
          <w:rFonts w:ascii="Times New Roman" w:hint="eastAsia"/>
          <w:color w:val="000000" w:themeColor="text1"/>
          <w:sz w:val="24"/>
        </w:rPr>
        <w:t>（</w:t>
      </w:r>
      <w:r w:rsidRPr="002B1E71">
        <w:rPr>
          <w:rFonts w:ascii="Times New Roman" w:hint="eastAsia"/>
          <w:color w:val="000000" w:themeColor="text1"/>
          <w:sz w:val="24"/>
        </w:rPr>
        <w:t>1-2</w:t>
      </w:r>
      <w:r w:rsidRPr="002B1E71">
        <w:rPr>
          <w:rFonts w:ascii="Times New Roman" w:hint="eastAsia"/>
          <w:color w:val="000000" w:themeColor="text1"/>
          <w:sz w:val="24"/>
        </w:rPr>
        <w:t>）位停止位。</w:t>
      </w:r>
    </w:p>
    <w:p w:rsidR="000B1AE0" w:rsidRPr="002B1E71" w:rsidRDefault="001B3E0E" w:rsidP="002B1E71">
      <w:pPr>
        <w:spacing w:line="360" w:lineRule="auto"/>
        <w:ind w:left="420"/>
        <w:rPr>
          <w:rFonts w:ascii="Times New Roman"/>
          <w:color w:val="000000" w:themeColor="text1"/>
          <w:sz w:val="24"/>
        </w:rPr>
      </w:pPr>
      <w:r w:rsidRPr="002B1E71">
        <w:rPr>
          <w:rFonts w:ascii="Times New Roman" w:hint="eastAsia"/>
          <w:color w:val="000000" w:themeColor="text1"/>
          <w:sz w:val="24"/>
        </w:rPr>
        <w:t>异步通信的特点：（</w:t>
      </w:r>
      <w:r w:rsidRPr="002B1E71">
        <w:rPr>
          <w:rFonts w:ascii="Times New Roman" w:hint="eastAsia"/>
          <w:color w:val="000000" w:themeColor="text1"/>
          <w:sz w:val="24"/>
        </w:rPr>
        <w:t>1</w:t>
      </w:r>
      <w:r w:rsidRPr="002B1E71">
        <w:rPr>
          <w:rFonts w:ascii="Times New Roman" w:hint="eastAsia"/>
          <w:color w:val="000000" w:themeColor="text1"/>
          <w:sz w:val="24"/>
        </w:rPr>
        <w:t>）以字符为单位传送信息；（</w:t>
      </w:r>
      <w:r w:rsidRPr="002B1E71">
        <w:rPr>
          <w:rFonts w:ascii="Times New Roman" w:hint="eastAsia"/>
          <w:color w:val="000000" w:themeColor="text1"/>
          <w:sz w:val="24"/>
        </w:rPr>
        <w:t>2</w:t>
      </w:r>
      <w:r w:rsidRPr="002B1E71">
        <w:rPr>
          <w:rFonts w:ascii="Times New Roman" w:hint="eastAsia"/>
          <w:color w:val="000000" w:themeColor="text1"/>
          <w:sz w:val="24"/>
        </w:rPr>
        <w:t>）相邻两字符之间的间隔是任意长；（</w:t>
      </w:r>
      <w:r w:rsidRPr="002B1E71">
        <w:rPr>
          <w:rFonts w:ascii="Times New Roman" w:hint="eastAsia"/>
          <w:color w:val="000000" w:themeColor="text1"/>
          <w:sz w:val="24"/>
        </w:rPr>
        <w:t>3</w:t>
      </w:r>
      <w:r w:rsidRPr="002B1E71">
        <w:rPr>
          <w:rFonts w:ascii="Times New Roman" w:hint="eastAsia"/>
          <w:color w:val="000000" w:themeColor="text1"/>
          <w:sz w:val="24"/>
        </w:rPr>
        <w:t>）因为一个字符中的比特位是长度有限，所以需要接收时钟和大宋时钟只要相近就可以。</w:t>
      </w:r>
    </w:p>
    <w:p w:rsidR="00D34B22" w:rsidRPr="002B1E71" w:rsidRDefault="001B3E0E" w:rsidP="002B1E71">
      <w:pPr>
        <w:spacing w:line="360" w:lineRule="auto"/>
        <w:ind w:left="420"/>
        <w:rPr>
          <w:rFonts w:ascii="Times New Roman"/>
          <w:color w:val="000000" w:themeColor="text1"/>
          <w:sz w:val="24"/>
        </w:rPr>
      </w:pPr>
      <w:r w:rsidRPr="002B1E71">
        <w:rPr>
          <w:rFonts w:ascii="Times New Roman" w:hint="eastAsia"/>
          <w:color w:val="000000" w:themeColor="text1"/>
          <w:sz w:val="24"/>
        </w:rPr>
        <w:t>同步通信：</w:t>
      </w:r>
      <w:r w:rsidR="00D34B22" w:rsidRPr="002B1E71">
        <w:rPr>
          <w:rFonts w:ascii="Times New Roman" w:hint="eastAsia"/>
          <w:color w:val="000000" w:themeColor="text1"/>
          <w:sz w:val="24"/>
        </w:rPr>
        <w:t>所有数据传送是以数据块为单位，字符与字符之间、字符内部之间都是同步的。</w:t>
      </w:r>
    </w:p>
    <w:p w:rsidR="00D34B22" w:rsidRPr="002B1E71" w:rsidRDefault="00D34B22" w:rsidP="002B1E71">
      <w:pPr>
        <w:spacing w:line="360" w:lineRule="auto"/>
        <w:ind w:left="420"/>
        <w:rPr>
          <w:rFonts w:ascii="Times New Roman"/>
          <w:color w:val="000000" w:themeColor="text1"/>
          <w:sz w:val="24"/>
        </w:rPr>
      </w:pPr>
      <w:r w:rsidRPr="002B1E71">
        <w:rPr>
          <w:rFonts w:ascii="Times New Roman" w:hint="eastAsia"/>
          <w:color w:val="000000" w:themeColor="text1"/>
          <w:sz w:val="24"/>
        </w:rPr>
        <w:t>同步通信的数据格式：</w:t>
      </w:r>
      <w:r w:rsidRPr="002B1E71">
        <w:rPr>
          <w:rFonts w:ascii="Times New Roman" w:hint="eastAsia"/>
          <w:color w:val="000000" w:themeColor="text1"/>
          <w:sz w:val="24"/>
        </w:rPr>
        <w:t>2</w:t>
      </w:r>
      <w:r w:rsidRPr="002B1E71">
        <w:rPr>
          <w:rFonts w:ascii="Times New Roman" w:hint="eastAsia"/>
          <w:color w:val="000000" w:themeColor="text1"/>
          <w:sz w:val="24"/>
        </w:rPr>
        <w:t>个同步字符最为一个数据块的即视位</w:t>
      </w:r>
      <w:r w:rsidRPr="002B1E71">
        <w:rPr>
          <w:rFonts w:ascii="Times New Roman" w:hint="eastAsia"/>
          <w:color w:val="000000" w:themeColor="text1"/>
          <w:sz w:val="24"/>
        </w:rPr>
        <w:t>+n</w:t>
      </w:r>
      <w:r w:rsidRPr="002B1E71">
        <w:rPr>
          <w:rFonts w:ascii="Times New Roman" w:hint="eastAsia"/>
          <w:color w:val="000000" w:themeColor="text1"/>
          <w:sz w:val="24"/>
        </w:rPr>
        <w:t>个连续传送的数据</w:t>
      </w:r>
      <w:r w:rsidRPr="002B1E71">
        <w:rPr>
          <w:rFonts w:ascii="Times New Roman" w:hint="eastAsia"/>
          <w:color w:val="000000" w:themeColor="text1"/>
          <w:sz w:val="24"/>
        </w:rPr>
        <w:t>+2</w:t>
      </w:r>
      <w:r w:rsidRPr="002B1E71">
        <w:rPr>
          <w:rFonts w:ascii="Times New Roman" w:hint="eastAsia"/>
          <w:color w:val="000000" w:themeColor="text1"/>
          <w:sz w:val="24"/>
        </w:rPr>
        <w:t>个字节循环冗余校验。</w:t>
      </w:r>
    </w:p>
    <w:p w:rsidR="001B3E0E" w:rsidRPr="002B1E71" w:rsidRDefault="00D34B22" w:rsidP="002B1E71">
      <w:pPr>
        <w:spacing w:line="360" w:lineRule="auto"/>
        <w:ind w:left="420"/>
        <w:rPr>
          <w:rFonts w:ascii="Times New Roman" w:hAnsi="Times New Roman"/>
          <w:color w:val="000000" w:themeColor="text1"/>
          <w:sz w:val="24"/>
          <w:u w:val="single"/>
        </w:rPr>
      </w:pPr>
      <w:r w:rsidRPr="002B1E71">
        <w:rPr>
          <w:rFonts w:ascii="Times New Roman" w:hint="eastAsia"/>
          <w:color w:val="000000" w:themeColor="text1"/>
          <w:sz w:val="24"/>
        </w:rPr>
        <w:t>特点：（</w:t>
      </w:r>
      <w:r w:rsidRPr="002B1E71">
        <w:rPr>
          <w:rFonts w:ascii="Times New Roman" w:hint="eastAsia"/>
          <w:color w:val="000000" w:themeColor="text1"/>
          <w:sz w:val="24"/>
        </w:rPr>
        <w:t>1</w:t>
      </w:r>
      <w:r w:rsidRPr="002B1E71">
        <w:rPr>
          <w:rFonts w:ascii="Times New Roman" w:hint="eastAsia"/>
          <w:color w:val="000000" w:themeColor="text1"/>
          <w:sz w:val="24"/>
        </w:rPr>
        <w:t>）一数据块为单位传送信息；（</w:t>
      </w:r>
      <w:r w:rsidRPr="002B1E71">
        <w:rPr>
          <w:rFonts w:ascii="Times New Roman" w:hint="eastAsia"/>
          <w:color w:val="000000" w:themeColor="text1"/>
          <w:sz w:val="24"/>
        </w:rPr>
        <w:t>2</w:t>
      </w:r>
      <w:r w:rsidRPr="002B1E71">
        <w:rPr>
          <w:rFonts w:ascii="Times New Roman" w:hint="eastAsia"/>
          <w:color w:val="000000" w:themeColor="text1"/>
          <w:sz w:val="24"/>
        </w:rPr>
        <w:t>）每一个数据块内，字符与字符之间无间隔；（</w:t>
      </w:r>
      <w:r w:rsidRPr="002B1E71">
        <w:rPr>
          <w:rFonts w:ascii="Times New Roman" w:hint="eastAsia"/>
          <w:color w:val="000000" w:themeColor="text1"/>
          <w:sz w:val="24"/>
        </w:rPr>
        <w:t>3</w:t>
      </w:r>
      <w:r w:rsidRPr="002B1E71">
        <w:rPr>
          <w:rFonts w:ascii="Times New Roman" w:hint="eastAsia"/>
          <w:color w:val="000000" w:themeColor="text1"/>
          <w:sz w:val="24"/>
        </w:rPr>
        <w:t>）接收时钟和发送时钟要严格同步；</w:t>
      </w:r>
    </w:p>
    <w:p w:rsidR="00672E53" w:rsidRPr="002B1E71" w:rsidRDefault="00672E53" w:rsidP="002B1E71">
      <w:pPr>
        <w:pStyle w:val="1"/>
        <w:numPr>
          <w:ilvl w:val="0"/>
          <w:numId w:val="14"/>
        </w:numPr>
        <w:rPr>
          <w:rFonts w:ascii="宋体" w:hAnsi="宋体"/>
          <w:kern w:val="0"/>
          <w:szCs w:val="24"/>
        </w:rPr>
      </w:pPr>
      <w:r w:rsidRPr="002B1E71">
        <w:rPr>
          <w:rFonts w:ascii="宋体" w:hAnsi="宋体" w:hint="eastAsia"/>
          <w:kern w:val="0"/>
          <w:szCs w:val="24"/>
        </w:rPr>
        <w:lastRenderedPageBreak/>
        <w:t>（1）</w:t>
      </w:r>
      <w:r w:rsidRPr="002B1E71">
        <w:rPr>
          <w:rFonts w:ascii="宋体" w:hAnsi="宋体"/>
          <w:kern w:val="0"/>
          <w:szCs w:val="24"/>
        </w:rPr>
        <w:t>请画出用D触发器实现2倍分频的逻辑电路</w:t>
      </w:r>
      <w:r w:rsidRPr="002B1E71">
        <w:rPr>
          <w:rFonts w:hint="eastAsia"/>
        </w:rPr>
        <w:t>；（</w:t>
      </w:r>
      <w:r w:rsidRPr="002B1E71">
        <w:rPr>
          <w:rFonts w:hint="eastAsia"/>
        </w:rPr>
        <w:t>2</w:t>
      </w:r>
      <w:r w:rsidRPr="002B1E71">
        <w:rPr>
          <w:rFonts w:hint="eastAsia"/>
        </w:rPr>
        <w:t>）</w:t>
      </w:r>
      <w:r w:rsidRPr="002B1E71">
        <w:rPr>
          <w:rFonts w:ascii="宋体" w:hAnsi="宋体"/>
          <w:kern w:val="0"/>
          <w:szCs w:val="24"/>
        </w:rPr>
        <w:t>怎样用D触发器、与或非门组成二分频电路？</w:t>
      </w:r>
    </w:p>
    <w:p w:rsidR="00672E53" w:rsidRPr="002B1E71" w:rsidRDefault="00672E53" w:rsidP="002B1E71">
      <w:pPr>
        <w:spacing w:line="360" w:lineRule="auto"/>
        <w:rPr>
          <w:sz w:val="24"/>
        </w:rPr>
      </w:pPr>
      <w:r w:rsidRPr="002B1E71">
        <w:rPr>
          <w:sz w:val="24"/>
        </w:rPr>
        <w:object w:dxaOrig="12317" w:dyaOrig="3026">
          <v:shape id="_x0000_i1027" type="#_x0000_t75" style="width:414.45pt;height:102.05pt" o:ole="">
            <v:imagedata r:id="rId14" o:title=""/>
          </v:shape>
          <o:OLEObject Type="Embed" ProgID="Visio.Drawing.11" ShapeID="_x0000_i1027" DrawAspect="Content" ObjectID="_1375894147" r:id="rId15"/>
        </w:object>
      </w:r>
    </w:p>
    <w:p w:rsidR="00672E53" w:rsidRPr="002B1E71" w:rsidRDefault="00672E53" w:rsidP="002B1E71">
      <w:pPr>
        <w:pStyle w:val="1"/>
        <w:numPr>
          <w:ilvl w:val="0"/>
          <w:numId w:val="14"/>
        </w:numPr>
        <w:rPr>
          <w:color w:val="000000"/>
          <w:szCs w:val="24"/>
        </w:rPr>
      </w:pPr>
      <w:r w:rsidRPr="002B1E71">
        <w:rPr>
          <w:rFonts w:hint="eastAsia"/>
          <w:color w:val="000000"/>
          <w:szCs w:val="24"/>
        </w:rPr>
        <w:t>用一个二选一选择器和一个反相器实现异或？</w:t>
      </w:r>
    </w:p>
    <w:p w:rsidR="009D1363" w:rsidRPr="002B1E71" w:rsidRDefault="00672E53" w:rsidP="002B1E71">
      <w:pPr>
        <w:spacing w:line="360" w:lineRule="auto"/>
        <w:rPr>
          <w:sz w:val="24"/>
        </w:rPr>
      </w:pPr>
      <w:r w:rsidRPr="002B1E71">
        <w:rPr>
          <w:rFonts w:hint="eastAsia"/>
          <w:sz w:val="24"/>
        </w:rPr>
        <w:t xml:space="preserve"> </w:t>
      </w:r>
      <w:r w:rsidR="007E2D08" w:rsidRPr="002B1E71">
        <w:rPr>
          <w:sz w:val="24"/>
        </w:rPr>
        <w:object w:dxaOrig="7108" w:dyaOrig="2459">
          <v:shape id="_x0000_i1028" type="#_x0000_t75" style="width:355.6pt;height:122.7pt" o:ole="">
            <v:imagedata r:id="rId16" o:title=""/>
          </v:shape>
          <o:OLEObject Type="Embed" ProgID="Visio.Drawing.11" ShapeID="_x0000_i1028" DrawAspect="Content" ObjectID="_1375894148" r:id="rId17"/>
        </w:object>
      </w:r>
    </w:p>
    <w:p w:rsidR="007E2D08" w:rsidRPr="002B1E71" w:rsidRDefault="007E2D08" w:rsidP="002B1E71">
      <w:pPr>
        <w:pStyle w:val="1"/>
        <w:numPr>
          <w:ilvl w:val="0"/>
          <w:numId w:val="14"/>
        </w:numPr>
        <w:rPr>
          <w:rFonts w:ascii="Tahoma" w:eastAsia="宋体" w:hAnsi="Tahoma" w:cs="Tahoma"/>
          <w:color w:val="000000"/>
          <w:kern w:val="0"/>
          <w:szCs w:val="18"/>
        </w:rPr>
      </w:pPr>
      <w:r w:rsidRPr="002B1E71">
        <w:rPr>
          <w:color w:val="000000"/>
          <w:szCs w:val="24"/>
        </w:rPr>
        <w:t>奈奎斯特定理</w:t>
      </w:r>
      <w:r w:rsidRPr="002B1E71">
        <w:rPr>
          <w:rFonts w:hint="eastAsia"/>
          <w:color w:val="000000"/>
          <w:szCs w:val="24"/>
        </w:rPr>
        <w:t>和香农定律</w:t>
      </w:r>
    </w:p>
    <w:p w:rsidR="007E2D08" w:rsidRPr="002B1E71" w:rsidRDefault="007E2D08" w:rsidP="002B1E71">
      <w:pPr>
        <w:spacing w:line="360" w:lineRule="auto"/>
        <w:ind w:leftChars="129" w:left="271" w:firstLineChars="50" w:firstLine="120"/>
        <w:rPr>
          <w:rFonts w:ascii="Times New Roman"/>
          <w:color w:val="000000" w:themeColor="text1"/>
          <w:sz w:val="24"/>
        </w:rPr>
      </w:pPr>
      <w:r w:rsidRPr="002B1E71">
        <w:rPr>
          <w:rFonts w:ascii="Tahoma" w:eastAsia="宋体" w:hAnsi="Tahoma" w:cs="Tahoma"/>
          <w:color w:val="000000"/>
          <w:kern w:val="0"/>
          <w:sz w:val="24"/>
          <w:szCs w:val="18"/>
        </w:rPr>
        <w:br/>
      </w:r>
      <w:r w:rsidRPr="002B1E71">
        <w:rPr>
          <w:rFonts w:ascii="Times New Roman" w:hint="eastAsia"/>
          <w:color w:val="000000" w:themeColor="text1"/>
          <w:sz w:val="24"/>
        </w:rPr>
        <w:t>1</w:t>
      </w:r>
      <w:r w:rsidRPr="002B1E71">
        <w:rPr>
          <w:rFonts w:ascii="Times New Roman" w:hint="eastAsia"/>
          <w:color w:val="000000" w:themeColor="text1"/>
          <w:sz w:val="24"/>
        </w:rPr>
        <w:t>、</w:t>
      </w:r>
      <w:r w:rsidRPr="002B1E71">
        <w:rPr>
          <w:rFonts w:ascii="Times New Roman"/>
          <w:color w:val="000000" w:themeColor="text1"/>
          <w:sz w:val="24"/>
        </w:rPr>
        <w:t>奈奎斯特</w:t>
      </w:r>
      <w:r w:rsidRPr="002B1E71">
        <w:rPr>
          <w:rFonts w:ascii="Times New Roman" w:hint="eastAsia"/>
          <w:color w:val="000000" w:themeColor="text1"/>
          <w:sz w:val="24"/>
        </w:rPr>
        <w:t>定律（理想信道）</w:t>
      </w:r>
    </w:p>
    <w:p w:rsidR="007E2D08" w:rsidRPr="002B1E71" w:rsidRDefault="007E2D08" w:rsidP="002B1E71">
      <w:pPr>
        <w:spacing w:line="360" w:lineRule="auto"/>
        <w:ind w:leftChars="129" w:left="271" w:firstLineChars="50" w:firstLine="120"/>
        <w:rPr>
          <w:rFonts w:ascii="Tahoma" w:eastAsia="宋体" w:hAnsi="Tahoma" w:cs="Tahoma"/>
          <w:color w:val="000000"/>
          <w:kern w:val="0"/>
          <w:sz w:val="24"/>
          <w:szCs w:val="18"/>
        </w:rPr>
      </w:pPr>
      <w:r w:rsidRPr="002B1E71">
        <w:rPr>
          <w:rFonts w:ascii="Times New Roman"/>
          <w:color w:val="000000" w:themeColor="text1"/>
          <w:sz w:val="24"/>
        </w:rPr>
        <w:t>一个带宽为</w:t>
      </w:r>
      <w:r w:rsidRPr="002B1E71">
        <w:rPr>
          <w:rFonts w:ascii="Times New Roman"/>
          <w:color w:val="000000" w:themeColor="text1"/>
          <w:sz w:val="24"/>
        </w:rPr>
        <w:t>W</w:t>
      </w:r>
      <w:r w:rsidRPr="002B1E71">
        <w:rPr>
          <w:rFonts w:ascii="Times New Roman"/>
          <w:color w:val="000000" w:themeColor="text1"/>
          <w:sz w:val="24"/>
        </w:rPr>
        <w:t>赫兹的理想信道，其最大码元（信号）速率为</w:t>
      </w:r>
      <w:r w:rsidRPr="002B1E71">
        <w:rPr>
          <w:rFonts w:ascii="Times New Roman"/>
          <w:color w:val="000000" w:themeColor="text1"/>
          <w:sz w:val="24"/>
        </w:rPr>
        <w:t>2W</w:t>
      </w:r>
      <w:r w:rsidRPr="002B1E71">
        <w:rPr>
          <w:rFonts w:ascii="Times New Roman"/>
          <w:color w:val="000000" w:themeColor="text1"/>
          <w:sz w:val="24"/>
        </w:rPr>
        <w:t>波特。这一限制是由于存在码间干扰。如果被传输的信号包含了</w:t>
      </w:r>
      <w:r w:rsidRPr="002B1E71">
        <w:rPr>
          <w:rFonts w:ascii="Times New Roman"/>
          <w:color w:val="000000" w:themeColor="text1"/>
          <w:sz w:val="24"/>
        </w:rPr>
        <w:t>M</w:t>
      </w:r>
      <w:r w:rsidRPr="002B1E71">
        <w:rPr>
          <w:rFonts w:ascii="Times New Roman"/>
          <w:color w:val="000000" w:themeColor="text1"/>
          <w:sz w:val="24"/>
        </w:rPr>
        <w:t>个状态值（信号的状态数是</w:t>
      </w:r>
      <w:r w:rsidRPr="002B1E71">
        <w:rPr>
          <w:rFonts w:ascii="Times New Roman"/>
          <w:color w:val="000000" w:themeColor="text1"/>
          <w:sz w:val="24"/>
        </w:rPr>
        <w:t>M</w:t>
      </w:r>
      <w:r w:rsidRPr="002B1E71">
        <w:rPr>
          <w:rFonts w:ascii="Times New Roman"/>
          <w:color w:val="000000" w:themeColor="text1"/>
          <w:sz w:val="24"/>
        </w:rPr>
        <w:t>），那么</w:t>
      </w:r>
      <w:r w:rsidRPr="002B1E71">
        <w:rPr>
          <w:rFonts w:ascii="Times New Roman"/>
          <w:color w:val="000000" w:themeColor="text1"/>
          <w:sz w:val="24"/>
        </w:rPr>
        <w:t>W</w:t>
      </w:r>
      <w:r w:rsidRPr="002B1E71">
        <w:rPr>
          <w:rFonts w:ascii="Times New Roman"/>
          <w:color w:val="000000" w:themeColor="text1"/>
          <w:sz w:val="24"/>
        </w:rPr>
        <w:t>赫兹信道所能承载的最大数据传输速率（信道容量）是：</w:t>
      </w:r>
    </w:p>
    <w:p w:rsidR="007E2D08" w:rsidRPr="002B1E71" w:rsidRDefault="007E2D08" w:rsidP="002B1E71">
      <w:pPr>
        <w:spacing w:line="360" w:lineRule="auto"/>
        <w:ind w:leftChars="200" w:left="420" w:firstLineChars="800" w:firstLine="1920"/>
        <w:rPr>
          <w:rFonts w:ascii="Times New Roman"/>
          <w:color w:val="000000" w:themeColor="text1"/>
          <w:sz w:val="24"/>
        </w:rPr>
      </w:pPr>
      <w:r w:rsidRPr="002B1E71">
        <w:rPr>
          <w:rFonts w:ascii="Times New Roman"/>
          <w:color w:val="000000" w:themeColor="text1"/>
          <w:sz w:val="24"/>
        </w:rPr>
        <w:t>C =2</w:t>
      </w:r>
      <w:r w:rsidRPr="002B1E71">
        <w:rPr>
          <w:rFonts w:ascii="Times New Roman"/>
          <w:color w:val="000000" w:themeColor="text1"/>
          <w:sz w:val="24"/>
        </w:rPr>
        <w:t>×</w:t>
      </w:r>
      <w:r w:rsidRPr="002B1E71">
        <w:rPr>
          <w:rFonts w:ascii="Times New Roman"/>
          <w:color w:val="000000" w:themeColor="text1"/>
          <w:sz w:val="24"/>
        </w:rPr>
        <w:t>W</w:t>
      </w:r>
      <w:r w:rsidRPr="002B1E71">
        <w:rPr>
          <w:rFonts w:ascii="Times New Roman"/>
          <w:color w:val="000000" w:themeColor="text1"/>
          <w:sz w:val="24"/>
        </w:rPr>
        <w:t>×</w:t>
      </w:r>
      <w:r w:rsidRPr="002B1E71">
        <w:rPr>
          <w:rFonts w:ascii="Times New Roman"/>
          <w:color w:val="000000" w:themeColor="text1"/>
          <w:sz w:val="24"/>
        </w:rPr>
        <w:t>log2M</w:t>
      </w:r>
      <w:r w:rsidRPr="002B1E71">
        <w:rPr>
          <w:rFonts w:ascii="Times New Roman"/>
          <w:color w:val="000000" w:themeColor="text1"/>
          <w:sz w:val="24"/>
        </w:rPr>
        <w:t>（</w:t>
      </w:r>
      <w:r w:rsidRPr="002B1E71">
        <w:rPr>
          <w:rFonts w:ascii="Times New Roman"/>
          <w:color w:val="000000" w:themeColor="text1"/>
          <w:sz w:val="24"/>
        </w:rPr>
        <w:t>bps</w:t>
      </w:r>
      <w:r w:rsidRPr="002B1E71">
        <w:rPr>
          <w:rFonts w:ascii="Times New Roman"/>
          <w:color w:val="000000" w:themeColor="text1"/>
          <w:sz w:val="24"/>
        </w:rPr>
        <w:t>）</w:t>
      </w:r>
    </w:p>
    <w:p w:rsidR="007E2D08" w:rsidRPr="002B1E71" w:rsidRDefault="007E2D08" w:rsidP="002B1E71">
      <w:pPr>
        <w:spacing w:line="360" w:lineRule="auto"/>
        <w:ind w:left="420"/>
        <w:rPr>
          <w:rFonts w:ascii="Times New Roman"/>
          <w:color w:val="000000" w:themeColor="text1"/>
          <w:sz w:val="24"/>
        </w:rPr>
      </w:pPr>
      <w:r w:rsidRPr="002B1E71">
        <w:rPr>
          <w:rFonts w:ascii="Times New Roman"/>
          <w:color w:val="000000" w:themeColor="text1"/>
          <w:sz w:val="24"/>
        </w:rPr>
        <w:t>例如，使用带宽为</w:t>
      </w:r>
      <w:r w:rsidRPr="002B1E71">
        <w:rPr>
          <w:rFonts w:ascii="Times New Roman"/>
          <w:color w:val="000000" w:themeColor="text1"/>
          <w:sz w:val="24"/>
        </w:rPr>
        <w:t>3KHz</w:t>
      </w:r>
      <w:r w:rsidRPr="002B1E71">
        <w:rPr>
          <w:rFonts w:ascii="Times New Roman"/>
          <w:color w:val="000000" w:themeColor="text1"/>
          <w:sz w:val="24"/>
        </w:rPr>
        <w:t>的话音信道通过调制解调器来传输数字数据，根据奈奎斯特定理，发送端每秒最多只能发送</w:t>
      </w:r>
      <w:r w:rsidRPr="002B1E71">
        <w:rPr>
          <w:rFonts w:ascii="Times New Roman"/>
          <w:color w:val="000000" w:themeColor="text1"/>
          <w:sz w:val="24"/>
        </w:rPr>
        <w:t>2</w:t>
      </w:r>
      <w:r w:rsidRPr="002B1E71">
        <w:rPr>
          <w:rFonts w:ascii="Times New Roman"/>
          <w:color w:val="000000" w:themeColor="text1"/>
          <w:sz w:val="24"/>
        </w:rPr>
        <w:t>×</w:t>
      </w:r>
      <w:r w:rsidRPr="002B1E71">
        <w:rPr>
          <w:rFonts w:ascii="Times New Roman"/>
          <w:color w:val="000000" w:themeColor="text1"/>
          <w:sz w:val="24"/>
        </w:rPr>
        <w:t>3000</w:t>
      </w:r>
      <w:r w:rsidRPr="002B1E71">
        <w:rPr>
          <w:rFonts w:ascii="Times New Roman"/>
          <w:color w:val="000000" w:themeColor="text1"/>
          <w:sz w:val="24"/>
        </w:rPr>
        <w:t>个码元。如果信号的状态数为</w:t>
      </w:r>
      <w:r w:rsidRPr="002B1E71">
        <w:rPr>
          <w:rFonts w:ascii="Times New Roman"/>
          <w:color w:val="000000" w:themeColor="text1"/>
          <w:sz w:val="24"/>
        </w:rPr>
        <w:t>2</w:t>
      </w:r>
      <w:r w:rsidRPr="002B1E71">
        <w:rPr>
          <w:rFonts w:ascii="Times New Roman"/>
          <w:color w:val="000000" w:themeColor="text1"/>
          <w:sz w:val="24"/>
        </w:rPr>
        <w:t>，则每个信号可以携带</w:t>
      </w:r>
      <w:r w:rsidRPr="002B1E71">
        <w:rPr>
          <w:rFonts w:ascii="Times New Roman"/>
          <w:color w:val="000000" w:themeColor="text1"/>
          <w:sz w:val="24"/>
        </w:rPr>
        <w:t>1</w:t>
      </w:r>
      <w:r w:rsidRPr="002B1E71">
        <w:rPr>
          <w:rFonts w:ascii="Times New Roman"/>
          <w:color w:val="000000" w:themeColor="text1"/>
          <w:sz w:val="24"/>
        </w:rPr>
        <w:t>个比特信息，那么话音信道的最大数据传输速率是</w:t>
      </w:r>
      <w:r w:rsidRPr="002B1E71">
        <w:rPr>
          <w:rFonts w:ascii="Times New Roman"/>
          <w:color w:val="000000" w:themeColor="text1"/>
          <w:sz w:val="24"/>
        </w:rPr>
        <w:t>6Kbps</w:t>
      </w:r>
      <w:r w:rsidRPr="002B1E71">
        <w:rPr>
          <w:rFonts w:ascii="Times New Roman"/>
          <w:color w:val="000000" w:themeColor="text1"/>
          <w:sz w:val="24"/>
        </w:rPr>
        <w:t>；如果信号的状态数是</w:t>
      </w:r>
      <w:r w:rsidRPr="002B1E71">
        <w:rPr>
          <w:rFonts w:ascii="Times New Roman"/>
          <w:color w:val="000000" w:themeColor="text1"/>
          <w:sz w:val="24"/>
        </w:rPr>
        <w:t>4</w:t>
      </w:r>
      <w:r w:rsidRPr="002B1E71">
        <w:rPr>
          <w:rFonts w:ascii="Times New Roman"/>
          <w:color w:val="000000" w:themeColor="text1"/>
          <w:sz w:val="24"/>
        </w:rPr>
        <w:t>，则每个信号可以携带</w:t>
      </w:r>
      <w:r w:rsidRPr="002B1E71">
        <w:rPr>
          <w:rFonts w:ascii="Times New Roman"/>
          <w:color w:val="000000" w:themeColor="text1"/>
          <w:sz w:val="24"/>
        </w:rPr>
        <w:t>2</w:t>
      </w:r>
      <w:r w:rsidRPr="002B1E71">
        <w:rPr>
          <w:rFonts w:ascii="Times New Roman"/>
          <w:color w:val="000000" w:themeColor="text1"/>
          <w:sz w:val="24"/>
        </w:rPr>
        <w:t>个比特信息，那么话音信道的最大数据传输速率是</w:t>
      </w:r>
      <w:r w:rsidRPr="002B1E71">
        <w:rPr>
          <w:rFonts w:ascii="Times New Roman"/>
          <w:color w:val="000000" w:themeColor="text1"/>
          <w:sz w:val="24"/>
        </w:rPr>
        <w:t>12Kbps</w:t>
      </w:r>
      <w:r w:rsidRPr="002B1E71">
        <w:rPr>
          <w:rFonts w:ascii="Times New Roman"/>
          <w:color w:val="000000" w:themeColor="text1"/>
          <w:sz w:val="24"/>
        </w:rPr>
        <w:t>。</w:t>
      </w:r>
      <w:r w:rsidRPr="002B1E71">
        <w:rPr>
          <w:rFonts w:ascii="Times New Roman"/>
          <w:color w:val="000000" w:themeColor="text1"/>
          <w:sz w:val="24"/>
        </w:rPr>
        <w:br/>
      </w:r>
      <w:r w:rsidRPr="002B1E71">
        <w:rPr>
          <w:rFonts w:ascii="Times New Roman"/>
          <w:color w:val="000000" w:themeColor="text1"/>
          <w:sz w:val="24"/>
        </w:rPr>
        <w:t xml:space="preserve">　　</w:t>
      </w:r>
      <w:r w:rsidRPr="002B1E71">
        <w:rPr>
          <w:rFonts w:ascii="Times New Roman"/>
          <w:color w:val="000000" w:themeColor="text1"/>
          <w:sz w:val="24"/>
        </w:rPr>
        <w:t>2</w:t>
      </w:r>
      <w:r w:rsidRPr="002B1E71">
        <w:rPr>
          <w:rFonts w:ascii="Times New Roman"/>
          <w:color w:val="000000" w:themeColor="text1"/>
          <w:sz w:val="24"/>
        </w:rPr>
        <w:t>．香农定理</w:t>
      </w:r>
      <w:r w:rsidRPr="002B1E71">
        <w:rPr>
          <w:rFonts w:ascii="Times New Roman" w:hint="eastAsia"/>
          <w:color w:val="000000" w:themeColor="text1"/>
          <w:sz w:val="24"/>
        </w:rPr>
        <w:t>（有噪声的信道）</w:t>
      </w:r>
      <w:r w:rsidRPr="002B1E71">
        <w:rPr>
          <w:rFonts w:ascii="Times New Roman"/>
          <w:color w:val="000000" w:themeColor="text1"/>
          <w:sz w:val="24"/>
        </w:rPr>
        <w:br/>
      </w:r>
      <w:r w:rsidRPr="002B1E71">
        <w:rPr>
          <w:rFonts w:ascii="Times New Roman"/>
          <w:color w:val="000000" w:themeColor="text1"/>
          <w:sz w:val="24"/>
        </w:rPr>
        <w:t xml:space="preserve">　　现在让我们考虑一下数据传输速率、噪声和误码率之间的关系。噪声的存在会破坏数据的一个比特或多个比特。假如数据传输速率增加了，每比特所占用的时间会变短，因而噪声会影响到更多比特，则误码率会越大。</w:t>
      </w:r>
      <w:r w:rsidRPr="002B1E71">
        <w:rPr>
          <w:rFonts w:ascii="Times New Roman"/>
          <w:color w:val="000000" w:themeColor="text1"/>
          <w:sz w:val="24"/>
        </w:rPr>
        <w:br/>
      </w:r>
      <w:r w:rsidRPr="002B1E71">
        <w:rPr>
          <w:rFonts w:ascii="Times New Roman"/>
          <w:color w:val="000000" w:themeColor="text1"/>
          <w:sz w:val="24"/>
        </w:rPr>
        <w:lastRenderedPageBreak/>
        <w:t xml:space="preserve">　衡量信道质量好坏的参数是信噪比（</w:t>
      </w:r>
      <w:r w:rsidRPr="002B1E71">
        <w:rPr>
          <w:rFonts w:ascii="Times New Roman"/>
          <w:color w:val="000000" w:themeColor="text1"/>
          <w:sz w:val="24"/>
        </w:rPr>
        <w:t>Signal-to-Noise Ratio</w:t>
      </w:r>
      <w:r w:rsidRPr="002B1E71">
        <w:rPr>
          <w:rFonts w:ascii="Times New Roman"/>
          <w:color w:val="000000" w:themeColor="text1"/>
          <w:sz w:val="24"/>
        </w:rPr>
        <w:t>，</w:t>
      </w:r>
      <w:r w:rsidRPr="002B1E71">
        <w:rPr>
          <w:rFonts w:ascii="Times New Roman"/>
          <w:color w:val="000000" w:themeColor="text1"/>
          <w:sz w:val="24"/>
        </w:rPr>
        <w:t>S/N</w:t>
      </w:r>
      <w:r w:rsidRPr="002B1E71">
        <w:rPr>
          <w:rFonts w:ascii="Times New Roman"/>
          <w:color w:val="000000" w:themeColor="text1"/>
          <w:sz w:val="24"/>
        </w:rPr>
        <w:t>），信噪比是信号功率与在信道某一个特定点处所呈现的噪声功率的比值。为了方便起见，人们一般用</w:t>
      </w:r>
      <w:r w:rsidRPr="002B1E71">
        <w:rPr>
          <w:rFonts w:ascii="Times New Roman"/>
          <w:color w:val="000000" w:themeColor="text1"/>
          <w:sz w:val="24"/>
        </w:rPr>
        <w:t>10log10</w:t>
      </w:r>
      <w:r w:rsidRPr="002B1E71">
        <w:rPr>
          <w:rFonts w:ascii="Times New Roman"/>
          <w:color w:val="000000" w:themeColor="text1"/>
          <w:sz w:val="24"/>
        </w:rPr>
        <w:t>（</w:t>
      </w:r>
      <w:r w:rsidRPr="002B1E71">
        <w:rPr>
          <w:rFonts w:ascii="Times New Roman"/>
          <w:color w:val="000000" w:themeColor="text1"/>
          <w:sz w:val="24"/>
        </w:rPr>
        <w:t>S/N</w:t>
      </w:r>
      <w:r w:rsidRPr="002B1E71">
        <w:rPr>
          <w:rFonts w:ascii="Times New Roman"/>
          <w:color w:val="000000" w:themeColor="text1"/>
          <w:sz w:val="24"/>
        </w:rPr>
        <w:t>）来表示信噪比，单位是分贝（</w:t>
      </w:r>
      <w:r w:rsidRPr="002B1E71">
        <w:rPr>
          <w:rFonts w:ascii="Times New Roman"/>
          <w:color w:val="000000" w:themeColor="text1"/>
          <w:sz w:val="24"/>
        </w:rPr>
        <w:t>dB</w:t>
      </w:r>
      <w:r w:rsidRPr="002B1E71">
        <w:rPr>
          <w:rFonts w:ascii="Times New Roman"/>
          <w:color w:val="000000" w:themeColor="text1"/>
          <w:sz w:val="24"/>
        </w:rPr>
        <w:t>）。</w:t>
      </w:r>
      <w:r w:rsidRPr="002B1E71">
        <w:rPr>
          <w:rFonts w:ascii="Times New Roman"/>
          <w:color w:val="000000" w:themeColor="text1"/>
          <w:sz w:val="24"/>
        </w:rPr>
        <w:t>S/N</w:t>
      </w:r>
      <w:r w:rsidRPr="002B1E71">
        <w:rPr>
          <w:rFonts w:ascii="Times New Roman"/>
          <w:color w:val="000000" w:themeColor="text1"/>
          <w:sz w:val="24"/>
        </w:rPr>
        <w:t>的值越高，表示信道的质量越好。</w:t>
      </w:r>
      <w:r w:rsidRPr="002B1E71">
        <w:rPr>
          <w:rFonts w:ascii="Times New Roman"/>
          <w:color w:val="000000" w:themeColor="text1"/>
          <w:sz w:val="24"/>
        </w:rPr>
        <w:br/>
      </w:r>
      <w:r w:rsidRPr="002B1E71">
        <w:rPr>
          <w:rFonts w:ascii="Times New Roman"/>
          <w:color w:val="000000" w:themeColor="text1"/>
          <w:sz w:val="24"/>
        </w:rPr>
        <w:t xml:space="preserve">　　即对于带宽为</w:t>
      </w:r>
      <w:r w:rsidRPr="002B1E71">
        <w:rPr>
          <w:rFonts w:ascii="Times New Roman"/>
          <w:color w:val="000000" w:themeColor="text1"/>
          <w:sz w:val="24"/>
        </w:rPr>
        <w:t>W</w:t>
      </w:r>
      <w:r w:rsidRPr="002B1E71">
        <w:rPr>
          <w:rFonts w:ascii="Times New Roman"/>
          <w:color w:val="000000" w:themeColor="text1"/>
          <w:sz w:val="24"/>
        </w:rPr>
        <w:t>赫兹，信噪比为</w:t>
      </w:r>
      <w:r w:rsidRPr="002B1E71">
        <w:rPr>
          <w:rFonts w:ascii="Times New Roman"/>
          <w:color w:val="000000" w:themeColor="text1"/>
          <w:sz w:val="24"/>
        </w:rPr>
        <w:t>S/N</w:t>
      </w:r>
      <w:r w:rsidRPr="002B1E71">
        <w:rPr>
          <w:rFonts w:ascii="Times New Roman"/>
          <w:color w:val="000000" w:themeColor="text1"/>
          <w:sz w:val="24"/>
        </w:rPr>
        <w:t>的信道，其最大数据传输速率（信道容量）为：</w:t>
      </w:r>
    </w:p>
    <w:p w:rsidR="007E2D08" w:rsidRPr="002B1E71" w:rsidRDefault="007E2D08" w:rsidP="002B1E71">
      <w:pPr>
        <w:spacing w:line="360" w:lineRule="auto"/>
        <w:ind w:leftChars="200" w:left="420" w:firstLineChars="1050" w:firstLine="2520"/>
        <w:rPr>
          <w:rFonts w:ascii="Times New Roman"/>
          <w:color w:val="000000" w:themeColor="text1"/>
          <w:sz w:val="24"/>
        </w:rPr>
      </w:pPr>
      <w:r w:rsidRPr="002B1E71">
        <w:rPr>
          <w:rFonts w:ascii="Times New Roman"/>
          <w:color w:val="000000" w:themeColor="text1"/>
          <w:sz w:val="24"/>
        </w:rPr>
        <w:t>C = W</w:t>
      </w:r>
      <w:r w:rsidRPr="002B1E71">
        <w:rPr>
          <w:rFonts w:ascii="Times New Roman"/>
          <w:color w:val="000000" w:themeColor="text1"/>
          <w:sz w:val="24"/>
        </w:rPr>
        <w:t>×</w:t>
      </w:r>
      <w:r w:rsidRPr="002B1E71">
        <w:rPr>
          <w:rFonts w:ascii="Times New Roman"/>
          <w:color w:val="000000" w:themeColor="text1"/>
          <w:sz w:val="24"/>
        </w:rPr>
        <w:t>log2(1+S/N)</w:t>
      </w:r>
      <w:r w:rsidRPr="002B1E71">
        <w:rPr>
          <w:rFonts w:ascii="Times New Roman"/>
          <w:color w:val="000000" w:themeColor="text1"/>
          <w:sz w:val="24"/>
        </w:rPr>
        <w:t>（</w:t>
      </w:r>
      <w:r w:rsidRPr="002B1E71">
        <w:rPr>
          <w:rFonts w:ascii="Times New Roman"/>
          <w:color w:val="000000" w:themeColor="text1"/>
          <w:sz w:val="24"/>
        </w:rPr>
        <w:t>bps</w:t>
      </w:r>
      <w:r w:rsidRPr="002B1E71">
        <w:rPr>
          <w:rFonts w:ascii="Times New Roman"/>
          <w:color w:val="000000" w:themeColor="text1"/>
          <w:sz w:val="24"/>
        </w:rPr>
        <w:t>）</w:t>
      </w:r>
    </w:p>
    <w:p w:rsidR="007E2D08" w:rsidRPr="002B1E71" w:rsidRDefault="007E2D08" w:rsidP="002B1E71">
      <w:pPr>
        <w:spacing w:line="360" w:lineRule="auto"/>
        <w:ind w:left="420"/>
        <w:rPr>
          <w:rFonts w:ascii="Times New Roman"/>
          <w:color w:val="000000" w:themeColor="text1"/>
          <w:sz w:val="24"/>
        </w:rPr>
      </w:pPr>
      <w:r w:rsidRPr="002B1E71">
        <w:rPr>
          <w:rFonts w:ascii="Times New Roman"/>
          <w:color w:val="000000" w:themeColor="text1"/>
          <w:sz w:val="24"/>
        </w:rPr>
        <w:t>香农定理仅仅给出了一个理论极限，实际应用中能够达到的速率要低得多。其中一个原因是香农定理只考虑了热噪声（白噪声），而没有考虑脉冲噪声等因素。</w:t>
      </w:r>
    </w:p>
    <w:p w:rsidR="007E2D08" w:rsidRPr="002B1E71" w:rsidRDefault="007936B9" w:rsidP="002B1E71">
      <w:pPr>
        <w:pStyle w:val="1"/>
        <w:numPr>
          <w:ilvl w:val="0"/>
          <w:numId w:val="14"/>
        </w:numPr>
      </w:pPr>
      <w:r w:rsidRPr="002B1E71">
        <w:rPr>
          <w:rFonts w:hint="eastAsia"/>
        </w:rPr>
        <w:t>模拟信号和数字信号的转换？</w:t>
      </w:r>
    </w:p>
    <w:p w:rsidR="005712EA" w:rsidRPr="002B1E71" w:rsidRDefault="005712EA" w:rsidP="002B1E71">
      <w:pPr>
        <w:widowControl/>
        <w:spacing w:before="100" w:beforeAutospacing="1" w:after="100" w:afterAutospacing="1" w:line="360" w:lineRule="auto"/>
        <w:ind w:left="420"/>
        <w:rPr>
          <w:rFonts w:ascii="Tahoma" w:eastAsia="宋体" w:hAnsi="Tahoma" w:cs="Tahoma"/>
          <w:color w:val="000000"/>
          <w:kern w:val="0"/>
          <w:sz w:val="24"/>
          <w:szCs w:val="15"/>
        </w:rPr>
      </w:pPr>
      <w:r w:rsidRPr="002B1E71">
        <w:rPr>
          <w:rFonts w:ascii="Tahoma" w:eastAsia="宋体" w:hAnsi="Tahoma" w:cs="Tahoma" w:hint="eastAsia"/>
          <w:color w:val="000000"/>
          <w:kern w:val="0"/>
          <w:sz w:val="24"/>
          <w:szCs w:val="15"/>
        </w:rPr>
        <w:t>数字信号转换为模拟信号：</w:t>
      </w:r>
      <w:r w:rsidRPr="002B1E71">
        <w:rPr>
          <w:rFonts w:ascii="Tahoma" w:eastAsia="宋体" w:hAnsi="Tahoma" w:cs="Tahoma" w:hint="eastAsia"/>
          <w:color w:val="FF0000"/>
          <w:kern w:val="0"/>
          <w:sz w:val="24"/>
          <w:szCs w:val="15"/>
        </w:rPr>
        <w:t>调制解调器</w:t>
      </w:r>
      <w:r w:rsidRPr="002B1E71">
        <w:rPr>
          <w:rFonts w:ascii="Tahoma" w:eastAsia="宋体" w:hAnsi="Tahoma" w:cs="Tahoma" w:hint="eastAsia"/>
          <w:color w:val="000000"/>
          <w:kern w:val="0"/>
          <w:sz w:val="24"/>
          <w:szCs w:val="15"/>
        </w:rPr>
        <w:t>；</w:t>
      </w:r>
    </w:p>
    <w:p w:rsidR="005712EA" w:rsidRPr="002B1E71" w:rsidRDefault="005712EA" w:rsidP="002B1E71">
      <w:pPr>
        <w:widowControl/>
        <w:spacing w:before="100" w:beforeAutospacing="1" w:after="100" w:afterAutospacing="1" w:line="360" w:lineRule="auto"/>
        <w:ind w:left="420"/>
        <w:rPr>
          <w:rFonts w:ascii="Tahoma" w:eastAsia="宋体" w:hAnsi="Tahoma" w:cs="Tahoma"/>
          <w:color w:val="000000"/>
          <w:kern w:val="0"/>
          <w:sz w:val="24"/>
          <w:szCs w:val="15"/>
        </w:rPr>
      </w:pPr>
      <w:r w:rsidRPr="002B1E71">
        <w:rPr>
          <w:rFonts w:ascii="Tahoma" w:eastAsia="宋体" w:hAnsi="Tahoma" w:cs="Tahoma"/>
          <w:color w:val="FF0000"/>
          <w:kern w:val="0"/>
          <w:sz w:val="24"/>
          <w:szCs w:val="15"/>
        </w:rPr>
        <w:t>调制解调器</w:t>
      </w:r>
      <w:r w:rsidRPr="002B1E71">
        <w:rPr>
          <w:rFonts w:ascii="Tahoma" w:eastAsia="宋体" w:hAnsi="Tahoma" w:cs="Tahoma"/>
          <w:color w:val="000000"/>
          <w:kern w:val="0"/>
          <w:sz w:val="24"/>
          <w:szCs w:val="15"/>
        </w:rPr>
        <w:t>将二进制的电压脉冲（只有两个值）序列转换成模拟信号，这种转换是把数字数据调制到某个载波频率上，调制后所得的信号是以载波频率为中心的具有特定频谱的信号，并且能够在合适的介质上传输。最常见的调制解调器是将二进制数字数据用话音信号表示，如图</w:t>
      </w:r>
      <w:r w:rsidRPr="002B1E71">
        <w:rPr>
          <w:rFonts w:ascii="Tahoma" w:eastAsia="宋体" w:hAnsi="Tahoma" w:cs="Tahoma"/>
          <w:color w:val="000000"/>
          <w:kern w:val="0"/>
          <w:sz w:val="24"/>
          <w:szCs w:val="15"/>
        </w:rPr>
        <w:t>2-2</w:t>
      </w:r>
      <w:r w:rsidRPr="002B1E71">
        <w:rPr>
          <w:rFonts w:ascii="Tahoma" w:eastAsia="宋体" w:hAnsi="Tahoma" w:cs="Tahoma"/>
          <w:color w:val="000000"/>
          <w:kern w:val="0"/>
          <w:sz w:val="24"/>
          <w:szCs w:val="15"/>
        </w:rPr>
        <w:t>所示，这样二进制数字数据可以在普通的音频电话线上传输。而在电话线的另一端，调制解调器从话音信号中解调出原始的二进制数字数据。</w:t>
      </w:r>
    </w:p>
    <w:p w:rsidR="005712EA" w:rsidRPr="002B1E71" w:rsidRDefault="005712EA" w:rsidP="002B1E71">
      <w:pPr>
        <w:widowControl/>
        <w:spacing w:before="100" w:beforeAutospacing="1" w:after="100" w:afterAutospacing="1" w:line="360" w:lineRule="auto"/>
        <w:ind w:firstLine="465"/>
        <w:rPr>
          <w:rFonts w:ascii="Tahoma" w:eastAsia="宋体" w:hAnsi="Tahoma" w:cs="Tahoma"/>
          <w:color w:val="000000"/>
          <w:kern w:val="0"/>
          <w:sz w:val="24"/>
          <w:szCs w:val="15"/>
        </w:rPr>
      </w:pPr>
      <w:r w:rsidRPr="002B1E71">
        <w:rPr>
          <w:rFonts w:ascii="Tahoma" w:eastAsia="宋体" w:hAnsi="Tahoma" w:cs="Tahoma"/>
          <w:color w:val="000000"/>
          <w:kern w:val="0"/>
          <w:sz w:val="24"/>
          <w:szCs w:val="15"/>
        </w:rPr>
        <w:t>模拟数据</w:t>
      </w:r>
      <w:r w:rsidRPr="002B1E71">
        <w:rPr>
          <w:rFonts w:ascii="Tahoma" w:eastAsia="宋体" w:hAnsi="Tahoma" w:cs="Tahoma" w:hint="eastAsia"/>
          <w:color w:val="000000"/>
          <w:kern w:val="0"/>
          <w:sz w:val="24"/>
          <w:szCs w:val="15"/>
        </w:rPr>
        <w:t>转换为</w:t>
      </w:r>
      <w:r w:rsidRPr="002B1E71">
        <w:rPr>
          <w:rFonts w:ascii="Tahoma" w:eastAsia="宋体" w:hAnsi="Tahoma" w:cs="Tahoma"/>
          <w:color w:val="000000"/>
          <w:kern w:val="0"/>
          <w:sz w:val="24"/>
          <w:szCs w:val="15"/>
        </w:rPr>
        <w:t>数字信号</w:t>
      </w:r>
      <w:r w:rsidRPr="002B1E71">
        <w:rPr>
          <w:rFonts w:ascii="Tahoma" w:eastAsia="宋体" w:hAnsi="Tahoma" w:cs="Tahoma" w:hint="eastAsia"/>
          <w:color w:val="000000"/>
          <w:kern w:val="0"/>
          <w:sz w:val="24"/>
          <w:szCs w:val="15"/>
        </w:rPr>
        <w:t>：</w:t>
      </w:r>
      <w:r w:rsidRPr="002B1E71">
        <w:rPr>
          <w:rFonts w:ascii="Tahoma" w:eastAsia="宋体" w:hAnsi="Tahoma" w:cs="Tahoma"/>
          <w:color w:val="FF0000"/>
          <w:kern w:val="0"/>
          <w:sz w:val="24"/>
          <w:szCs w:val="15"/>
        </w:rPr>
        <w:t>编码解码器</w:t>
      </w:r>
    </w:p>
    <w:p w:rsidR="005712EA" w:rsidRPr="002B1E71" w:rsidRDefault="005712EA" w:rsidP="002B1E71">
      <w:pPr>
        <w:widowControl/>
        <w:spacing w:before="100" w:beforeAutospacing="1" w:after="100" w:afterAutospacing="1" w:line="360" w:lineRule="auto"/>
        <w:ind w:leftChars="219" w:left="460"/>
        <w:rPr>
          <w:rFonts w:ascii="Tahoma" w:eastAsia="宋体" w:hAnsi="Tahoma" w:cs="Tahoma"/>
          <w:color w:val="000000"/>
          <w:kern w:val="0"/>
          <w:sz w:val="24"/>
          <w:szCs w:val="15"/>
        </w:rPr>
      </w:pPr>
      <w:r w:rsidRPr="002B1E71">
        <w:rPr>
          <w:rFonts w:ascii="Tahoma" w:eastAsia="宋体" w:hAnsi="Tahoma" w:cs="Tahoma"/>
          <w:color w:val="FF0000"/>
          <w:kern w:val="0"/>
          <w:sz w:val="24"/>
          <w:szCs w:val="15"/>
        </w:rPr>
        <w:t>编码解码器</w:t>
      </w:r>
      <w:r w:rsidRPr="002B1E71">
        <w:rPr>
          <w:rFonts w:ascii="Tahoma" w:eastAsia="宋体" w:hAnsi="Tahoma" w:cs="Tahoma"/>
          <w:color w:val="000000"/>
          <w:kern w:val="0"/>
          <w:sz w:val="24"/>
          <w:szCs w:val="15"/>
        </w:rPr>
        <w:t>的设备将模拟话音数据编码成比特流，然后通过数字传输系统传输到接收端；在接收端，通过编码解码器将这个比特流重建为模拟话音数据。</w:t>
      </w:r>
    </w:p>
    <w:p w:rsidR="005712EA" w:rsidRDefault="00230482" w:rsidP="00230482">
      <w:pPr>
        <w:pStyle w:val="1"/>
        <w:numPr>
          <w:ilvl w:val="0"/>
          <w:numId w:val="14"/>
        </w:numPr>
        <w:rPr>
          <w:rFonts w:ascii="Tahoma" w:eastAsia="宋体" w:hAnsi="Tahoma" w:cs="Tahoma"/>
          <w:color w:val="000000"/>
          <w:kern w:val="0"/>
          <w:szCs w:val="15"/>
        </w:rPr>
      </w:pPr>
      <w:r>
        <w:rPr>
          <w:rFonts w:ascii="Tahoma" w:eastAsia="宋体" w:hAnsi="Tahoma" w:cs="Tahoma" w:hint="eastAsia"/>
          <w:color w:val="000000"/>
          <w:kern w:val="0"/>
          <w:szCs w:val="15"/>
        </w:rPr>
        <w:t>有源滤波器和无源滤波器的的原理及区别？</w:t>
      </w:r>
    </w:p>
    <w:p w:rsidR="00230482" w:rsidRPr="00230482" w:rsidRDefault="00230482" w:rsidP="00230482">
      <w:pPr>
        <w:spacing w:line="360" w:lineRule="auto"/>
        <w:rPr>
          <w:rFonts w:ascii="Tahoma" w:eastAsia="宋体" w:hAnsi="Tahoma" w:cs="Tahoma"/>
          <w:color w:val="000000"/>
          <w:kern w:val="0"/>
          <w:sz w:val="24"/>
          <w:szCs w:val="15"/>
        </w:rPr>
      </w:pPr>
      <w:r>
        <w:rPr>
          <w:rFonts w:hint="eastAsia"/>
        </w:rPr>
        <w:t xml:space="preserve">  </w:t>
      </w:r>
      <w:r w:rsidRPr="00230482">
        <w:rPr>
          <w:rFonts w:hint="eastAsia"/>
          <w:b/>
        </w:rPr>
        <w:t xml:space="preserve"> </w:t>
      </w:r>
      <w:r w:rsidRPr="00230482">
        <w:rPr>
          <w:rFonts w:ascii="Tahoma" w:eastAsia="宋体" w:hAnsi="Tahoma" w:cs="Tahoma" w:hint="eastAsia"/>
          <w:b/>
          <w:color w:val="000000"/>
          <w:kern w:val="0"/>
          <w:sz w:val="24"/>
          <w:szCs w:val="15"/>
        </w:rPr>
        <w:t xml:space="preserve"> </w:t>
      </w:r>
      <w:r w:rsidRPr="00230482">
        <w:rPr>
          <w:rFonts w:ascii="Tahoma" w:eastAsia="宋体" w:hAnsi="Tahoma" w:cs="Tahoma"/>
          <w:b/>
          <w:color w:val="000000"/>
          <w:kern w:val="0"/>
          <w:sz w:val="24"/>
          <w:szCs w:val="15"/>
        </w:rPr>
        <w:t>无源滤波器</w:t>
      </w:r>
      <w:r w:rsidRPr="00230482">
        <w:rPr>
          <w:rFonts w:ascii="Tahoma" w:eastAsia="宋体" w:hAnsi="Tahoma" w:cs="Tahoma"/>
          <w:color w:val="000000"/>
          <w:kern w:val="0"/>
          <w:sz w:val="24"/>
          <w:szCs w:val="15"/>
        </w:rPr>
        <w:t>：这种电路主要有无源元件</w:t>
      </w:r>
      <w:r w:rsidRPr="00230482">
        <w:rPr>
          <w:rFonts w:ascii="Tahoma" w:eastAsia="宋体" w:hAnsi="Tahoma" w:cs="Tahoma"/>
          <w:color w:val="000000"/>
          <w:kern w:val="0"/>
          <w:sz w:val="24"/>
          <w:szCs w:val="15"/>
        </w:rPr>
        <w:t>R</w:t>
      </w:r>
      <w:r w:rsidRPr="00230482">
        <w:rPr>
          <w:rFonts w:ascii="Tahoma" w:eastAsia="宋体" w:hAnsi="Tahoma" w:cs="Tahoma"/>
          <w:color w:val="000000"/>
          <w:kern w:val="0"/>
          <w:sz w:val="24"/>
          <w:szCs w:val="15"/>
        </w:rPr>
        <w:t>、</w:t>
      </w:r>
      <w:r w:rsidRPr="00230482">
        <w:rPr>
          <w:rFonts w:ascii="Tahoma" w:eastAsia="宋体" w:hAnsi="Tahoma" w:cs="Tahoma"/>
          <w:color w:val="000000"/>
          <w:kern w:val="0"/>
          <w:sz w:val="24"/>
          <w:szCs w:val="15"/>
        </w:rPr>
        <w:t>L</w:t>
      </w:r>
      <w:r w:rsidRPr="00230482">
        <w:rPr>
          <w:rFonts w:ascii="Tahoma" w:eastAsia="宋体" w:hAnsi="Tahoma" w:cs="Tahoma"/>
          <w:color w:val="000000"/>
          <w:kern w:val="0"/>
          <w:sz w:val="24"/>
          <w:szCs w:val="15"/>
        </w:rPr>
        <w:t>和</w:t>
      </w:r>
      <w:r w:rsidRPr="00230482">
        <w:rPr>
          <w:rFonts w:ascii="Tahoma" w:eastAsia="宋体" w:hAnsi="Tahoma" w:cs="Tahoma"/>
          <w:color w:val="000000"/>
          <w:kern w:val="0"/>
          <w:sz w:val="24"/>
          <w:szCs w:val="15"/>
        </w:rPr>
        <w:t>C</w:t>
      </w:r>
      <w:r w:rsidRPr="00230482">
        <w:rPr>
          <w:rFonts w:ascii="Tahoma" w:eastAsia="宋体" w:hAnsi="Tahoma" w:cs="Tahoma"/>
          <w:color w:val="000000"/>
          <w:kern w:val="0"/>
          <w:sz w:val="24"/>
          <w:szCs w:val="15"/>
        </w:rPr>
        <w:t>组成。</w:t>
      </w:r>
    </w:p>
    <w:p w:rsidR="00230482" w:rsidRDefault="00230482" w:rsidP="00230482">
      <w:pPr>
        <w:spacing w:line="360" w:lineRule="auto"/>
        <w:ind w:leftChars="171" w:left="359"/>
        <w:rPr>
          <w:rFonts w:ascii="Tahoma" w:eastAsia="宋体" w:hAnsi="Tahoma" w:cs="Tahoma"/>
          <w:color w:val="000000"/>
          <w:kern w:val="0"/>
          <w:sz w:val="24"/>
          <w:szCs w:val="15"/>
        </w:rPr>
      </w:pPr>
      <w:r w:rsidRPr="00230482">
        <w:rPr>
          <w:rFonts w:ascii="Tahoma" w:eastAsia="宋体" w:hAnsi="Tahoma" w:cs="Tahoma"/>
          <w:b/>
          <w:color w:val="000000"/>
          <w:kern w:val="0"/>
          <w:sz w:val="24"/>
          <w:szCs w:val="15"/>
        </w:rPr>
        <w:t>有源滤波器</w:t>
      </w:r>
      <w:r w:rsidRPr="00230482">
        <w:rPr>
          <w:rFonts w:ascii="Tahoma" w:eastAsia="宋体" w:hAnsi="Tahoma" w:cs="Tahoma"/>
          <w:color w:val="000000"/>
          <w:kern w:val="0"/>
          <w:sz w:val="24"/>
          <w:szCs w:val="15"/>
        </w:rPr>
        <w:t>：集成运放和</w:t>
      </w:r>
      <w:r w:rsidRPr="00230482">
        <w:rPr>
          <w:rFonts w:ascii="Tahoma" w:eastAsia="宋体" w:hAnsi="Tahoma" w:cs="Tahoma"/>
          <w:color w:val="000000"/>
          <w:kern w:val="0"/>
          <w:sz w:val="24"/>
          <w:szCs w:val="15"/>
        </w:rPr>
        <w:t>R</w:t>
      </w:r>
      <w:r w:rsidRPr="00230482">
        <w:rPr>
          <w:rFonts w:ascii="Tahoma" w:eastAsia="宋体" w:hAnsi="Tahoma" w:cs="Tahoma"/>
          <w:color w:val="000000"/>
          <w:kern w:val="0"/>
          <w:sz w:val="24"/>
          <w:szCs w:val="15"/>
        </w:rPr>
        <w:t>、</w:t>
      </w:r>
      <w:r w:rsidRPr="00230482">
        <w:rPr>
          <w:rFonts w:ascii="Tahoma" w:eastAsia="宋体" w:hAnsi="Tahoma" w:cs="Tahoma"/>
          <w:color w:val="000000"/>
          <w:kern w:val="0"/>
          <w:sz w:val="24"/>
          <w:szCs w:val="15"/>
        </w:rPr>
        <w:t>C</w:t>
      </w:r>
      <w:r w:rsidRPr="00230482">
        <w:rPr>
          <w:rFonts w:ascii="Tahoma" w:eastAsia="宋体" w:hAnsi="Tahoma" w:cs="Tahoma"/>
          <w:color w:val="000000"/>
          <w:kern w:val="0"/>
          <w:sz w:val="24"/>
          <w:szCs w:val="15"/>
        </w:rPr>
        <w:t>组成，具有不用电感、体积小、重量轻等优点。集成运放的开环电压增益和输入阻抗均很高，输出电阻小，构成有源滤波电路后还具有一定的电压放大和缓冲作用。但集成运放带宽有限，所以目前的有源滤波电路的工作频率难以做得很高</w:t>
      </w:r>
      <w:r w:rsidR="005366F8">
        <w:rPr>
          <w:rFonts w:ascii="Tahoma" w:eastAsia="宋体" w:hAnsi="Tahoma" w:cs="Tahoma" w:hint="eastAsia"/>
          <w:color w:val="000000"/>
          <w:kern w:val="0"/>
          <w:sz w:val="24"/>
          <w:szCs w:val="15"/>
        </w:rPr>
        <w:t>。</w:t>
      </w:r>
    </w:p>
    <w:p w:rsidR="005366F8" w:rsidRDefault="005366F8" w:rsidP="005C0EA5">
      <w:pPr>
        <w:spacing w:line="360" w:lineRule="auto"/>
        <w:ind w:leftChars="171" w:left="1658" w:hangingChars="539" w:hanging="1299"/>
        <w:rPr>
          <w:rFonts w:ascii="Tahoma" w:eastAsia="宋体" w:hAnsi="Tahoma" w:cs="Tahoma"/>
          <w:color w:val="000000"/>
          <w:kern w:val="0"/>
          <w:sz w:val="24"/>
          <w:szCs w:val="15"/>
        </w:rPr>
      </w:pPr>
      <w:r>
        <w:rPr>
          <w:rFonts w:ascii="Tahoma" w:eastAsia="宋体" w:hAnsi="Tahoma" w:cs="Tahoma" w:hint="eastAsia"/>
          <w:b/>
          <w:color w:val="000000"/>
          <w:kern w:val="0"/>
          <w:sz w:val="24"/>
          <w:szCs w:val="15"/>
        </w:rPr>
        <w:lastRenderedPageBreak/>
        <w:t>区别</w:t>
      </w:r>
      <w:r w:rsidRPr="005366F8">
        <w:rPr>
          <w:rFonts w:ascii="Tahoma" w:eastAsia="宋体" w:hAnsi="Tahoma" w:cs="Tahoma" w:hint="eastAsia"/>
          <w:color w:val="000000"/>
          <w:kern w:val="0"/>
          <w:sz w:val="24"/>
          <w:szCs w:val="15"/>
        </w:rPr>
        <w:t>：</w:t>
      </w:r>
      <w:r w:rsidR="005C0EA5">
        <w:rPr>
          <w:rFonts w:ascii="Tahoma" w:eastAsia="宋体" w:hAnsi="Tahoma" w:cs="Tahoma" w:hint="eastAsia"/>
          <w:color w:val="000000"/>
          <w:kern w:val="0"/>
          <w:sz w:val="24"/>
          <w:szCs w:val="15"/>
        </w:rPr>
        <w:t>（</w:t>
      </w:r>
      <w:r w:rsidR="005C0EA5">
        <w:rPr>
          <w:rFonts w:ascii="Tahoma" w:eastAsia="宋体" w:hAnsi="Tahoma" w:cs="Tahoma" w:hint="eastAsia"/>
          <w:color w:val="000000"/>
          <w:kern w:val="0"/>
          <w:sz w:val="24"/>
          <w:szCs w:val="15"/>
        </w:rPr>
        <w:t>1</w:t>
      </w:r>
      <w:r w:rsidR="005C0EA5">
        <w:rPr>
          <w:rFonts w:ascii="Tahoma" w:eastAsia="宋体" w:hAnsi="Tahoma" w:cs="Tahoma" w:hint="eastAsia"/>
          <w:color w:val="000000"/>
          <w:kern w:val="0"/>
          <w:sz w:val="24"/>
          <w:szCs w:val="15"/>
        </w:rPr>
        <w:t>）无源滤波器只能对滤除固定次数的谐波，而有源滤波器没有这方面的限制；</w:t>
      </w:r>
    </w:p>
    <w:p w:rsidR="005C0EA5" w:rsidRDefault="005C0EA5" w:rsidP="002310CE">
      <w:pPr>
        <w:spacing w:line="360" w:lineRule="auto"/>
        <w:ind w:leftChars="171" w:left="1658" w:hangingChars="539" w:hanging="1299"/>
        <w:rPr>
          <w:rFonts w:ascii="Tahoma" w:eastAsia="宋体" w:hAnsi="Tahoma" w:cs="Tahoma"/>
          <w:color w:val="000000"/>
          <w:kern w:val="0"/>
          <w:sz w:val="24"/>
          <w:szCs w:val="15"/>
        </w:rPr>
      </w:pPr>
      <w:r>
        <w:rPr>
          <w:rFonts w:ascii="Tahoma" w:eastAsia="宋体" w:hAnsi="Tahoma" w:cs="Tahoma" w:hint="eastAsia"/>
          <w:b/>
          <w:color w:val="000000"/>
          <w:kern w:val="0"/>
          <w:sz w:val="24"/>
          <w:szCs w:val="15"/>
        </w:rPr>
        <w:t xml:space="preserve">      </w:t>
      </w:r>
      <w:r w:rsidRPr="005C0EA5">
        <w:rPr>
          <w:rFonts w:ascii="Tahoma" w:eastAsia="宋体" w:hAnsi="Tahoma" w:cs="Tahoma" w:hint="eastAsia"/>
          <w:color w:val="000000"/>
          <w:kern w:val="0"/>
          <w:sz w:val="24"/>
          <w:szCs w:val="15"/>
        </w:rPr>
        <w:t>（</w:t>
      </w:r>
      <w:r w:rsidRPr="005C0EA5">
        <w:rPr>
          <w:rFonts w:ascii="Tahoma" w:eastAsia="宋体" w:hAnsi="Tahoma" w:cs="Tahoma" w:hint="eastAsia"/>
          <w:color w:val="000000"/>
          <w:kern w:val="0"/>
          <w:sz w:val="24"/>
          <w:szCs w:val="15"/>
        </w:rPr>
        <w:t>2</w:t>
      </w:r>
      <w:r w:rsidRPr="005C0EA5">
        <w:rPr>
          <w:rFonts w:ascii="Tahoma" w:eastAsia="宋体" w:hAnsi="Tahoma" w:cs="Tahoma" w:hint="eastAsia"/>
          <w:color w:val="000000"/>
          <w:kern w:val="0"/>
          <w:sz w:val="24"/>
          <w:szCs w:val="15"/>
        </w:rPr>
        <w:t>）</w:t>
      </w:r>
      <w:r w:rsidR="00AA09CF">
        <w:rPr>
          <w:rFonts w:ascii="Tahoma" w:eastAsia="宋体" w:hAnsi="Tahoma" w:cs="Tahoma" w:hint="eastAsia"/>
          <w:color w:val="000000"/>
          <w:kern w:val="0"/>
          <w:sz w:val="24"/>
          <w:szCs w:val="15"/>
        </w:rPr>
        <w:t>无源滤波器</w:t>
      </w:r>
      <w:r w:rsidR="00DC6BAC">
        <w:rPr>
          <w:rFonts w:ascii="Tahoma" w:eastAsia="宋体" w:hAnsi="Tahoma" w:cs="Tahoma" w:hint="eastAsia"/>
          <w:color w:val="000000"/>
          <w:kern w:val="0"/>
          <w:sz w:val="24"/>
          <w:szCs w:val="15"/>
        </w:rPr>
        <w:t>受</w:t>
      </w:r>
      <w:r w:rsidR="00AA09CF">
        <w:rPr>
          <w:rFonts w:ascii="Tahoma" w:eastAsia="宋体" w:hAnsi="Tahoma" w:cs="Tahoma" w:hint="eastAsia"/>
          <w:color w:val="000000"/>
          <w:kern w:val="0"/>
          <w:sz w:val="24"/>
          <w:szCs w:val="15"/>
        </w:rPr>
        <w:t>系统阻抗</w:t>
      </w:r>
      <w:r w:rsidR="00DC6BAC">
        <w:rPr>
          <w:rFonts w:ascii="Tahoma" w:eastAsia="宋体" w:hAnsi="Tahoma" w:cs="Tahoma" w:hint="eastAsia"/>
          <w:color w:val="000000"/>
          <w:kern w:val="0"/>
          <w:sz w:val="24"/>
          <w:szCs w:val="15"/>
        </w:rPr>
        <w:t>和负载</w:t>
      </w:r>
      <w:r w:rsidR="00AA09CF">
        <w:rPr>
          <w:rFonts w:ascii="Tahoma" w:eastAsia="宋体" w:hAnsi="Tahoma" w:cs="Tahoma" w:hint="eastAsia"/>
          <w:color w:val="000000"/>
          <w:kern w:val="0"/>
          <w:sz w:val="24"/>
          <w:szCs w:val="15"/>
        </w:rPr>
        <w:t>影响大，而有源滤波器没有这方面的</w:t>
      </w:r>
      <w:r w:rsidR="003A0B6F">
        <w:rPr>
          <w:rFonts w:ascii="Tahoma" w:eastAsia="宋体" w:hAnsi="Tahoma" w:cs="Tahoma" w:hint="eastAsia"/>
          <w:color w:val="000000"/>
          <w:kern w:val="0"/>
          <w:sz w:val="24"/>
          <w:szCs w:val="15"/>
        </w:rPr>
        <w:t>影响</w:t>
      </w:r>
      <w:r w:rsidR="00AA09CF">
        <w:rPr>
          <w:rFonts w:ascii="Tahoma" w:eastAsia="宋体" w:hAnsi="Tahoma" w:cs="Tahoma" w:hint="eastAsia"/>
          <w:color w:val="000000"/>
          <w:kern w:val="0"/>
          <w:sz w:val="24"/>
          <w:szCs w:val="15"/>
        </w:rPr>
        <w:t>；</w:t>
      </w:r>
    </w:p>
    <w:p w:rsidR="00230482" w:rsidRPr="00230482" w:rsidRDefault="00230482" w:rsidP="00230482"/>
    <w:p w:rsidR="005D2461" w:rsidRPr="002B1E71" w:rsidRDefault="005D2461" w:rsidP="002B1E71">
      <w:pPr>
        <w:spacing w:line="360" w:lineRule="auto"/>
        <w:rPr>
          <w:sz w:val="24"/>
        </w:rPr>
      </w:pPr>
    </w:p>
    <w:p w:rsidR="007E2D08" w:rsidRDefault="007E2D08"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2B1E71">
      <w:pPr>
        <w:spacing w:line="360" w:lineRule="auto"/>
        <w:rPr>
          <w:rFonts w:ascii="Times New Roman" w:hAnsi="Times New Roman" w:hint="eastAsia"/>
          <w:color w:val="000000" w:themeColor="text1"/>
          <w:sz w:val="24"/>
        </w:rPr>
      </w:pPr>
    </w:p>
    <w:p w:rsidR="00B86466" w:rsidRDefault="00B86466" w:rsidP="00B86466">
      <w:pPr>
        <w:pStyle w:val="1"/>
        <w:numPr>
          <w:ilvl w:val="0"/>
          <w:numId w:val="14"/>
        </w:numPr>
        <w:rPr>
          <w:rFonts w:ascii="Times New Roman" w:hAnsi="Times New Roman" w:hint="eastAsia"/>
          <w:color w:val="000000" w:themeColor="text1"/>
        </w:rPr>
      </w:pPr>
      <w:r>
        <w:rPr>
          <w:rFonts w:ascii="Times New Roman" w:hAnsi="Times New Roman" w:hint="eastAsia"/>
          <w:color w:val="000000" w:themeColor="text1"/>
        </w:rPr>
        <w:lastRenderedPageBreak/>
        <w:t>测试（</w:t>
      </w:r>
      <w:r>
        <w:rPr>
          <w:rFonts w:ascii="Times New Roman" w:hAnsi="Times New Roman" w:hint="eastAsia"/>
          <w:color w:val="000000" w:themeColor="text1"/>
        </w:rPr>
        <w:t>test</w:t>
      </w:r>
      <w:r>
        <w:rPr>
          <w:rFonts w:ascii="Times New Roman" w:hAnsi="Times New Roman" w:hint="eastAsia"/>
          <w:color w:val="000000" w:themeColor="text1"/>
        </w:rPr>
        <w:t>）和验证</w:t>
      </w:r>
      <w:r>
        <w:rPr>
          <w:rFonts w:ascii="Times New Roman" w:hAnsi="Times New Roman" w:hint="eastAsia"/>
          <w:color w:val="000000" w:themeColor="text1"/>
        </w:rPr>
        <w:t>(verification)</w:t>
      </w:r>
      <w:r>
        <w:rPr>
          <w:rFonts w:ascii="Times New Roman" w:hAnsi="Times New Roman" w:hint="eastAsia"/>
          <w:color w:val="000000" w:themeColor="text1"/>
        </w:rPr>
        <w:t>的区别？</w:t>
      </w:r>
    </w:p>
    <w:p w:rsidR="00B86466" w:rsidRPr="00C840D1" w:rsidRDefault="005577D3" w:rsidP="00C840D1">
      <w:pPr>
        <w:spacing w:line="360" w:lineRule="auto"/>
        <w:rPr>
          <w:rFonts w:hint="eastAsia"/>
          <w:sz w:val="24"/>
        </w:rPr>
      </w:pPr>
      <w:r w:rsidRPr="00C840D1">
        <w:rPr>
          <w:rFonts w:hint="eastAsia"/>
          <w:sz w:val="24"/>
        </w:rPr>
        <w:t xml:space="preserve">  </w:t>
      </w:r>
      <w:r w:rsidRPr="00C840D1">
        <w:rPr>
          <w:rFonts w:hint="eastAsia"/>
          <w:sz w:val="24"/>
        </w:rPr>
        <w:t>验证是针对你设计的</w:t>
      </w:r>
      <w:r w:rsidRPr="00C840D1">
        <w:rPr>
          <w:rFonts w:hint="eastAsia"/>
          <w:sz w:val="24"/>
        </w:rPr>
        <w:t>RTL</w:t>
      </w:r>
      <w:r w:rsidRPr="00C840D1">
        <w:rPr>
          <w:rFonts w:hint="eastAsia"/>
          <w:sz w:val="24"/>
        </w:rPr>
        <w:t>代码或网表，验证其功能的正确性。</w:t>
      </w:r>
    </w:p>
    <w:p w:rsidR="005577D3" w:rsidRPr="00C840D1" w:rsidRDefault="005577D3" w:rsidP="00750754">
      <w:pPr>
        <w:spacing w:line="360" w:lineRule="auto"/>
        <w:ind w:leftChars="114" w:left="239"/>
        <w:rPr>
          <w:rFonts w:hint="eastAsia"/>
          <w:sz w:val="24"/>
        </w:rPr>
      </w:pPr>
      <w:r w:rsidRPr="00C840D1">
        <w:rPr>
          <w:rFonts w:hint="eastAsia"/>
          <w:sz w:val="24"/>
        </w:rPr>
        <w:t>测试是对流片后的芯片进行的正确性验证，验证的主要是工艺中出现的物理缺陷等。</w:t>
      </w:r>
    </w:p>
    <w:p w:rsidR="00B86466" w:rsidRPr="002B1E71" w:rsidRDefault="00B86466" w:rsidP="002B1E71">
      <w:pPr>
        <w:spacing w:line="360" w:lineRule="auto"/>
        <w:rPr>
          <w:rFonts w:ascii="Times New Roman" w:hAnsi="Times New Roman"/>
          <w:color w:val="000000" w:themeColor="text1"/>
          <w:sz w:val="24"/>
        </w:rPr>
      </w:pPr>
    </w:p>
    <w:sectPr w:rsidR="00B86466" w:rsidRPr="002B1E71" w:rsidSect="006A77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8BC" w:rsidRDefault="005A58BC" w:rsidP="00E37E88">
      <w:r>
        <w:separator/>
      </w:r>
    </w:p>
  </w:endnote>
  <w:endnote w:type="continuationSeparator" w:id="1">
    <w:p w:rsidR="005A58BC" w:rsidRDefault="005A58BC" w:rsidP="00E37E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unga">
    <w:panose1 w:val="000004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8BC" w:rsidRDefault="005A58BC" w:rsidP="00E37E88">
      <w:r>
        <w:separator/>
      </w:r>
    </w:p>
  </w:footnote>
  <w:footnote w:type="continuationSeparator" w:id="1">
    <w:p w:rsidR="005A58BC" w:rsidRDefault="005A58BC" w:rsidP="00E37E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lvl>
  </w:abstractNum>
  <w:abstractNum w:abstractNumId="1">
    <w:nsid w:val="0000000C"/>
    <w:multiLevelType w:val="singleLevel"/>
    <w:tmpl w:val="0000000C"/>
    <w:lvl w:ilvl="0">
      <w:start w:val="1"/>
      <w:numFmt w:val="decimal"/>
      <w:suff w:val="nothing"/>
      <w:lvlText w:val="%1）"/>
      <w:lvlJc w:val="left"/>
    </w:lvl>
  </w:abstractNum>
  <w:abstractNum w:abstractNumId="2">
    <w:nsid w:val="0000000D"/>
    <w:multiLevelType w:val="singleLevel"/>
    <w:tmpl w:val="0000000D"/>
    <w:lvl w:ilvl="0">
      <w:start w:val="1"/>
      <w:numFmt w:val="decimal"/>
      <w:suff w:val="nothing"/>
      <w:lvlText w:val="%1）"/>
      <w:lvlJc w:val="left"/>
    </w:lvl>
  </w:abstractNum>
  <w:abstractNum w:abstractNumId="3">
    <w:nsid w:val="0000000E"/>
    <w:multiLevelType w:val="singleLevel"/>
    <w:tmpl w:val="0000000E"/>
    <w:lvl w:ilvl="0">
      <w:start w:val="1"/>
      <w:numFmt w:val="decimal"/>
      <w:suff w:val="nothing"/>
      <w:lvlText w:val="%1）"/>
      <w:lvlJc w:val="left"/>
    </w:lvl>
  </w:abstractNum>
  <w:abstractNum w:abstractNumId="4">
    <w:nsid w:val="00DC24E1"/>
    <w:multiLevelType w:val="hybridMultilevel"/>
    <w:tmpl w:val="801412C2"/>
    <w:lvl w:ilvl="0" w:tplc="3DB0D7C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1803F47"/>
    <w:multiLevelType w:val="hybridMultilevel"/>
    <w:tmpl w:val="BABEBF92"/>
    <w:lvl w:ilvl="0" w:tplc="C49AC732">
      <w:start w:val="1"/>
      <w:numFmt w:val="decimal"/>
      <w:lvlText w:val="（%1）"/>
      <w:lvlJc w:val="left"/>
      <w:pPr>
        <w:ind w:left="1713"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2ED0019"/>
    <w:multiLevelType w:val="hybridMultilevel"/>
    <w:tmpl w:val="B854E250"/>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7">
    <w:nsid w:val="08DD42C8"/>
    <w:multiLevelType w:val="hybridMultilevel"/>
    <w:tmpl w:val="6E54114E"/>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
    <w:nsid w:val="08F95771"/>
    <w:multiLevelType w:val="hybridMultilevel"/>
    <w:tmpl w:val="910637EE"/>
    <w:lvl w:ilvl="0" w:tplc="9C1A2994">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194B0584"/>
    <w:multiLevelType w:val="hybridMultilevel"/>
    <w:tmpl w:val="9F9A7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360403"/>
    <w:multiLevelType w:val="hybridMultilevel"/>
    <w:tmpl w:val="50EE2062"/>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89B0B6B"/>
    <w:multiLevelType w:val="hybridMultilevel"/>
    <w:tmpl w:val="58FE7F4C"/>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nsid w:val="28EE5C07"/>
    <w:multiLevelType w:val="hybridMultilevel"/>
    <w:tmpl w:val="89C85172"/>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nsid w:val="2A471E84"/>
    <w:multiLevelType w:val="hybridMultilevel"/>
    <w:tmpl w:val="90301604"/>
    <w:lvl w:ilvl="0" w:tplc="1B144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2753C"/>
    <w:multiLevelType w:val="hybridMultilevel"/>
    <w:tmpl w:val="A15A602E"/>
    <w:lvl w:ilvl="0" w:tplc="409AC5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0A7545"/>
    <w:multiLevelType w:val="hybridMultilevel"/>
    <w:tmpl w:val="42C632A8"/>
    <w:lvl w:ilvl="0" w:tplc="0409000D">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16">
    <w:nsid w:val="40193ED4"/>
    <w:multiLevelType w:val="hybridMultilevel"/>
    <w:tmpl w:val="F690B138"/>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7">
    <w:nsid w:val="4524476A"/>
    <w:multiLevelType w:val="hybridMultilevel"/>
    <w:tmpl w:val="D47E9514"/>
    <w:lvl w:ilvl="0" w:tplc="A36C0D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1FA1A9C"/>
    <w:multiLevelType w:val="hybridMultilevel"/>
    <w:tmpl w:val="911E9790"/>
    <w:lvl w:ilvl="0" w:tplc="9C1A2994">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055AF"/>
    <w:multiLevelType w:val="hybridMultilevel"/>
    <w:tmpl w:val="D7244160"/>
    <w:lvl w:ilvl="0" w:tplc="C4A695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DF21DB"/>
    <w:multiLevelType w:val="hybridMultilevel"/>
    <w:tmpl w:val="CE60BF42"/>
    <w:lvl w:ilvl="0" w:tplc="0C5442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386D40"/>
    <w:multiLevelType w:val="multilevel"/>
    <w:tmpl w:val="02444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F6D3174"/>
    <w:multiLevelType w:val="hybridMultilevel"/>
    <w:tmpl w:val="5E88F772"/>
    <w:lvl w:ilvl="0" w:tplc="112E81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4042E5"/>
    <w:multiLevelType w:val="hybridMultilevel"/>
    <w:tmpl w:val="3436593C"/>
    <w:lvl w:ilvl="0" w:tplc="9C1A2994">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65A70928"/>
    <w:multiLevelType w:val="hybridMultilevel"/>
    <w:tmpl w:val="A93A87CC"/>
    <w:lvl w:ilvl="0" w:tplc="306277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1A16B0"/>
    <w:multiLevelType w:val="hybridMultilevel"/>
    <w:tmpl w:val="70E6B880"/>
    <w:lvl w:ilvl="0" w:tplc="243445B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69507B45"/>
    <w:multiLevelType w:val="hybridMultilevel"/>
    <w:tmpl w:val="BEDC9596"/>
    <w:lvl w:ilvl="0" w:tplc="0409000D">
      <w:start w:val="1"/>
      <w:numFmt w:val="bullet"/>
      <w:lvlText w:val=""/>
      <w:lvlJc w:val="left"/>
      <w:pPr>
        <w:ind w:left="1046" w:hanging="420"/>
      </w:pPr>
      <w:rPr>
        <w:rFonts w:ascii="Wingdings" w:hAnsi="Wingdings" w:hint="default"/>
      </w:rPr>
    </w:lvl>
    <w:lvl w:ilvl="1" w:tplc="04090003" w:tentative="1">
      <w:start w:val="1"/>
      <w:numFmt w:val="bullet"/>
      <w:lvlText w:val=""/>
      <w:lvlJc w:val="left"/>
      <w:pPr>
        <w:ind w:left="1466" w:hanging="420"/>
      </w:pPr>
      <w:rPr>
        <w:rFonts w:ascii="Wingdings" w:hAnsi="Wingdings" w:hint="default"/>
      </w:rPr>
    </w:lvl>
    <w:lvl w:ilvl="2" w:tplc="04090005" w:tentative="1">
      <w:start w:val="1"/>
      <w:numFmt w:val="bullet"/>
      <w:lvlText w:val=""/>
      <w:lvlJc w:val="left"/>
      <w:pPr>
        <w:ind w:left="1886" w:hanging="420"/>
      </w:pPr>
      <w:rPr>
        <w:rFonts w:ascii="Wingdings" w:hAnsi="Wingdings" w:hint="default"/>
      </w:rPr>
    </w:lvl>
    <w:lvl w:ilvl="3" w:tplc="04090001" w:tentative="1">
      <w:start w:val="1"/>
      <w:numFmt w:val="bullet"/>
      <w:lvlText w:val=""/>
      <w:lvlJc w:val="left"/>
      <w:pPr>
        <w:ind w:left="2306" w:hanging="420"/>
      </w:pPr>
      <w:rPr>
        <w:rFonts w:ascii="Wingdings" w:hAnsi="Wingdings" w:hint="default"/>
      </w:rPr>
    </w:lvl>
    <w:lvl w:ilvl="4" w:tplc="04090003" w:tentative="1">
      <w:start w:val="1"/>
      <w:numFmt w:val="bullet"/>
      <w:lvlText w:val=""/>
      <w:lvlJc w:val="left"/>
      <w:pPr>
        <w:ind w:left="2726" w:hanging="420"/>
      </w:pPr>
      <w:rPr>
        <w:rFonts w:ascii="Wingdings" w:hAnsi="Wingdings" w:hint="default"/>
      </w:rPr>
    </w:lvl>
    <w:lvl w:ilvl="5" w:tplc="04090005" w:tentative="1">
      <w:start w:val="1"/>
      <w:numFmt w:val="bullet"/>
      <w:lvlText w:val=""/>
      <w:lvlJc w:val="left"/>
      <w:pPr>
        <w:ind w:left="3146" w:hanging="420"/>
      </w:pPr>
      <w:rPr>
        <w:rFonts w:ascii="Wingdings" w:hAnsi="Wingdings" w:hint="default"/>
      </w:rPr>
    </w:lvl>
    <w:lvl w:ilvl="6" w:tplc="04090001" w:tentative="1">
      <w:start w:val="1"/>
      <w:numFmt w:val="bullet"/>
      <w:lvlText w:val=""/>
      <w:lvlJc w:val="left"/>
      <w:pPr>
        <w:ind w:left="3566" w:hanging="420"/>
      </w:pPr>
      <w:rPr>
        <w:rFonts w:ascii="Wingdings" w:hAnsi="Wingdings" w:hint="default"/>
      </w:rPr>
    </w:lvl>
    <w:lvl w:ilvl="7" w:tplc="04090003" w:tentative="1">
      <w:start w:val="1"/>
      <w:numFmt w:val="bullet"/>
      <w:lvlText w:val=""/>
      <w:lvlJc w:val="left"/>
      <w:pPr>
        <w:ind w:left="3986" w:hanging="420"/>
      </w:pPr>
      <w:rPr>
        <w:rFonts w:ascii="Wingdings" w:hAnsi="Wingdings" w:hint="default"/>
      </w:rPr>
    </w:lvl>
    <w:lvl w:ilvl="8" w:tplc="04090005" w:tentative="1">
      <w:start w:val="1"/>
      <w:numFmt w:val="bullet"/>
      <w:lvlText w:val=""/>
      <w:lvlJc w:val="left"/>
      <w:pPr>
        <w:ind w:left="4406" w:hanging="420"/>
      </w:pPr>
      <w:rPr>
        <w:rFonts w:ascii="Wingdings" w:hAnsi="Wingdings" w:hint="default"/>
      </w:rPr>
    </w:lvl>
  </w:abstractNum>
  <w:abstractNum w:abstractNumId="27">
    <w:nsid w:val="6F764724"/>
    <w:multiLevelType w:val="hybridMultilevel"/>
    <w:tmpl w:val="E5825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C53F1A"/>
    <w:multiLevelType w:val="hybridMultilevel"/>
    <w:tmpl w:val="9CB087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5A212BD"/>
    <w:multiLevelType w:val="hybridMultilevel"/>
    <w:tmpl w:val="30163E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694EFD"/>
    <w:multiLevelType w:val="hybridMultilevel"/>
    <w:tmpl w:val="243A2AB2"/>
    <w:lvl w:ilvl="0" w:tplc="0409000D">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13"/>
  </w:num>
  <w:num w:numId="2">
    <w:abstractNumId w:val="17"/>
  </w:num>
  <w:num w:numId="3">
    <w:abstractNumId w:val="4"/>
  </w:num>
  <w:num w:numId="4">
    <w:abstractNumId w:val="3"/>
  </w:num>
  <w:num w:numId="5">
    <w:abstractNumId w:val="0"/>
  </w:num>
  <w:num w:numId="6">
    <w:abstractNumId w:val="2"/>
  </w:num>
  <w:num w:numId="7">
    <w:abstractNumId w:val="18"/>
  </w:num>
  <w:num w:numId="8">
    <w:abstractNumId w:val="20"/>
  </w:num>
  <w:num w:numId="9">
    <w:abstractNumId w:val="23"/>
  </w:num>
  <w:num w:numId="10">
    <w:abstractNumId w:val="8"/>
  </w:num>
  <w:num w:numId="11">
    <w:abstractNumId w:val="1"/>
  </w:num>
  <w:num w:numId="12">
    <w:abstractNumId w:val="27"/>
  </w:num>
  <w:num w:numId="13">
    <w:abstractNumId w:val="28"/>
  </w:num>
  <w:num w:numId="14">
    <w:abstractNumId w:val="29"/>
  </w:num>
  <w:num w:numId="15">
    <w:abstractNumId w:val="5"/>
  </w:num>
  <w:num w:numId="16">
    <w:abstractNumId w:val="25"/>
  </w:num>
  <w:num w:numId="17">
    <w:abstractNumId w:val="21"/>
  </w:num>
  <w:num w:numId="18">
    <w:abstractNumId w:val="19"/>
  </w:num>
  <w:num w:numId="19">
    <w:abstractNumId w:val="10"/>
  </w:num>
  <w:num w:numId="20">
    <w:abstractNumId w:val="14"/>
  </w:num>
  <w:num w:numId="21">
    <w:abstractNumId w:val="6"/>
  </w:num>
  <w:num w:numId="22">
    <w:abstractNumId w:val="12"/>
  </w:num>
  <w:num w:numId="23">
    <w:abstractNumId w:val="16"/>
  </w:num>
  <w:num w:numId="24">
    <w:abstractNumId w:val="7"/>
  </w:num>
  <w:num w:numId="25">
    <w:abstractNumId w:val="24"/>
  </w:num>
  <w:num w:numId="26">
    <w:abstractNumId w:val="26"/>
  </w:num>
  <w:num w:numId="27">
    <w:abstractNumId w:val="11"/>
  </w:num>
  <w:num w:numId="28">
    <w:abstractNumId w:val="22"/>
  </w:num>
  <w:num w:numId="29">
    <w:abstractNumId w:val="30"/>
  </w:num>
  <w:num w:numId="30">
    <w:abstractNumId w:val="15"/>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7E88"/>
    <w:rsid w:val="000079E3"/>
    <w:rsid w:val="00010800"/>
    <w:rsid w:val="000130F1"/>
    <w:rsid w:val="00023891"/>
    <w:rsid w:val="00031BDA"/>
    <w:rsid w:val="000518BF"/>
    <w:rsid w:val="000811C2"/>
    <w:rsid w:val="00084C33"/>
    <w:rsid w:val="00094218"/>
    <w:rsid w:val="000B1AE0"/>
    <w:rsid w:val="000E4654"/>
    <w:rsid w:val="000E4B16"/>
    <w:rsid w:val="00134EA6"/>
    <w:rsid w:val="00136E21"/>
    <w:rsid w:val="00141AF2"/>
    <w:rsid w:val="00146E3D"/>
    <w:rsid w:val="00147FDE"/>
    <w:rsid w:val="00162729"/>
    <w:rsid w:val="00171266"/>
    <w:rsid w:val="001938D5"/>
    <w:rsid w:val="001A33AA"/>
    <w:rsid w:val="001B3E0E"/>
    <w:rsid w:val="001C0673"/>
    <w:rsid w:val="001D2731"/>
    <w:rsid w:val="001F4255"/>
    <w:rsid w:val="0021162F"/>
    <w:rsid w:val="00230482"/>
    <w:rsid w:val="002310CE"/>
    <w:rsid w:val="00233C61"/>
    <w:rsid w:val="0025160C"/>
    <w:rsid w:val="00252B1B"/>
    <w:rsid w:val="002628A5"/>
    <w:rsid w:val="00263911"/>
    <w:rsid w:val="0026578B"/>
    <w:rsid w:val="0027546C"/>
    <w:rsid w:val="002B1E71"/>
    <w:rsid w:val="002B54EB"/>
    <w:rsid w:val="002C41B6"/>
    <w:rsid w:val="0031278D"/>
    <w:rsid w:val="00314A2E"/>
    <w:rsid w:val="00322FB7"/>
    <w:rsid w:val="00332686"/>
    <w:rsid w:val="00342021"/>
    <w:rsid w:val="0035500F"/>
    <w:rsid w:val="003671B4"/>
    <w:rsid w:val="003829B3"/>
    <w:rsid w:val="00384254"/>
    <w:rsid w:val="00384416"/>
    <w:rsid w:val="003A0B6F"/>
    <w:rsid w:val="003A642B"/>
    <w:rsid w:val="003C0A7C"/>
    <w:rsid w:val="003E0935"/>
    <w:rsid w:val="004000E3"/>
    <w:rsid w:val="00413700"/>
    <w:rsid w:val="004144F8"/>
    <w:rsid w:val="004154C3"/>
    <w:rsid w:val="004222DC"/>
    <w:rsid w:val="0043044E"/>
    <w:rsid w:val="00433045"/>
    <w:rsid w:val="0043753A"/>
    <w:rsid w:val="00484E90"/>
    <w:rsid w:val="004866DE"/>
    <w:rsid w:val="0049738E"/>
    <w:rsid w:val="004B6E88"/>
    <w:rsid w:val="004C2784"/>
    <w:rsid w:val="004D7F66"/>
    <w:rsid w:val="004F79EC"/>
    <w:rsid w:val="0050031A"/>
    <w:rsid w:val="00502408"/>
    <w:rsid w:val="00507FC6"/>
    <w:rsid w:val="00530272"/>
    <w:rsid w:val="005366F8"/>
    <w:rsid w:val="0054590F"/>
    <w:rsid w:val="00553086"/>
    <w:rsid w:val="005577D3"/>
    <w:rsid w:val="00570244"/>
    <w:rsid w:val="005712EA"/>
    <w:rsid w:val="00572F58"/>
    <w:rsid w:val="00574B19"/>
    <w:rsid w:val="005A58BC"/>
    <w:rsid w:val="005B25D0"/>
    <w:rsid w:val="005C0EA5"/>
    <w:rsid w:val="005C1911"/>
    <w:rsid w:val="005D2461"/>
    <w:rsid w:val="005F169A"/>
    <w:rsid w:val="005F2D24"/>
    <w:rsid w:val="005F2F26"/>
    <w:rsid w:val="005F4385"/>
    <w:rsid w:val="005F4DFC"/>
    <w:rsid w:val="005F6947"/>
    <w:rsid w:val="006072C5"/>
    <w:rsid w:val="006331CB"/>
    <w:rsid w:val="00672E53"/>
    <w:rsid w:val="006A7730"/>
    <w:rsid w:val="006B3D06"/>
    <w:rsid w:val="006D007B"/>
    <w:rsid w:val="006D23AF"/>
    <w:rsid w:val="006D7EE4"/>
    <w:rsid w:val="006E5A64"/>
    <w:rsid w:val="006E70A6"/>
    <w:rsid w:val="0071764D"/>
    <w:rsid w:val="00750754"/>
    <w:rsid w:val="00782DBE"/>
    <w:rsid w:val="00785004"/>
    <w:rsid w:val="007936B9"/>
    <w:rsid w:val="0079735C"/>
    <w:rsid w:val="007A5C12"/>
    <w:rsid w:val="007A6288"/>
    <w:rsid w:val="007B0737"/>
    <w:rsid w:val="007C6B6D"/>
    <w:rsid w:val="007E2254"/>
    <w:rsid w:val="007E2D08"/>
    <w:rsid w:val="008021DA"/>
    <w:rsid w:val="0083124C"/>
    <w:rsid w:val="00833F3E"/>
    <w:rsid w:val="0089197A"/>
    <w:rsid w:val="008D2F0E"/>
    <w:rsid w:val="008F4D4B"/>
    <w:rsid w:val="00911148"/>
    <w:rsid w:val="00920F93"/>
    <w:rsid w:val="009A17C3"/>
    <w:rsid w:val="009D1363"/>
    <w:rsid w:val="009D20E8"/>
    <w:rsid w:val="009E0F34"/>
    <w:rsid w:val="00A0045E"/>
    <w:rsid w:val="00A22203"/>
    <w:rsid w:val="00A44B51"/>
    <w:rsid w:val="00A44CD7"/>
    <w:rsid w:val="00A73C92"/>
    <w:rsid w:val="00AA09CF"/>
    <w:rsid w:val="00AA3579"/>
    <w:rsid w:val="00AB41A4"/>
    <w:rsid w:val="00B168C2"/>
    <w:rsid w:val="00B172D9"/>
    <w:rsid w:val="00B23A83"/>
    <w:rsid w:val="00B35EF6"/>
    <w:rsid w:val="00B456D4"/>
    <w:rsid w:val="00B5132B"/>
    <w:rsid w:val="00B65C3E"/>
    <w:rsid w:val="00B86466"/>
    <w:rsid w:val="00B92D1A"/>
    <w:rsid w:val="00B97DE0"/>
    <w:rsid w:val="00BA1C71"/>
    <w:rsid w:val="00BE18E5"/>
    <w:rsid w:val="00BF2509"/>
    <w:rsid w:val="00BF3CE8"/>
    <w:rsid w:val="00C00632"/>
    <w:rsid w:val="00C04BAD"/>
    <w:rsid w:val="00C072E2"/>
    <w:rsid w:val="00C572A8"/>
    <w:rsid w:val="00C57345"/>
    <w:rsid w:val="00C840D1"/>
    <w:rsid w:val="00C87DB1"/>
    <w:rsid w:val="00CB09B9"/>
    <w:rsid w:val="00CC0B24"/>
    <w:rsid w:val="00CC152E"/>
    <w:rsid w:val="00CC7BC2"/>
    <w:rsid w:val="00CD0626"/>
    <w:rsid w:val="00D03ACC"/>
    <w:rsid w:val="00D06127"/>
    <w:rsid w:val="00D143A3"/>
    <w:rsid w:val="00D20490"/>
    <w:rsid w:val="00D34B22"/>
    <w:rsid w:val="00D409BD"/>
    <w:rsid w:val="00D54916"/>
    <w:rsid w:val="00DA4A8C"/>
    <w:rsid w:val="00DC6BAC"/>
    <w:rsid w:val="00DE46AD"/>
    <w:rsid w:val="00E15B32"/>
    <w:rsid w:val="00E2344B"/>
    <w:rsid w:val="00E257A2"/>
    <w:rsid w:val="00E25EA6"/>
    <w:rsid w:val="00E3308D"/>
    <w:rsid w:val="00E34A2C"/>
    <w:rsid w:val="00E370B8"/>
    <w:rsid w:val="00E37E88"/>
    <w:rsid w:val="00E503E9"/>
    <w:rsid w:val="00E541C2"/>
    <w:rsid w:val="00E761D9"/>
    <w:rsid w:val="00E862AF"/>
    <w:rsid w:val="00EE16B9"/>
    <w:rsid w:val="00F17499"/>
    <w:rsid w:val="00F17CE1"/>
    <w:rsid w:val="00F26A04"/>
    <w:rsid w:val="00F73088"/>
    <w:rsid w:val="00F916DB"/>
    <w:rsid w:val="00FA6E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730"/>
    <w:pPr>
      <w:widowControl w:val="0"/>
      <w:jc w:val="both"/>
    </w:pPr>
  </w:style>
  <w:style w:type="paragraph" w:styleId="1">
    <w:name w:val="heading 1"/>
    <w:basedOn w:val="a"/>
    <w:next w:val="a"/>
    <w:link w:val="1Char"/>
    <w:uiPriority w:val="9"/>
    <w:qFormat/>
    <w:rsid w:val="006D23AF"/>
    <w:pPr>
      <w:keepNext/>
      <w:keepLines/>
      <w:spacing w:line="36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E88"/>
    <w:rPr>
      <w:sz w:val="18"/>
      <w:szCs w:val="18"/>
    </w:rPr>
  </w:style>
  <w:style w:type="paragraph" w:styleId="a4">
    <w:name w:val="footer"/>
    <w:basedOn w:val="a"/>
    <w:link w:val="Char0"/>
    <w:uiPriority w:val="99"/>
    <w:semiHidden/>
    <w:unhideWhenUsed/>
    <w:rsid w:val="00E37E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E88"/>
    <w:rPr>
      <w:sz w:val="18"/>
      <w:szCs w:val="18"/>
    </w:rPr>
  </w:style>
  <w:style w:type="paragraph" w:styleId="a5">
    <w:name w:val="List Paragraph"/>
    <w:basedOn w:val="a"/>
    <w:uiPriority w:val="34"/>
    <w:qFormat/>
    <w:rsid w:val="00D143A3"/>
    <w:pPr>
      <w:ind w:firstLineChars="200" w:firstLine="420"/>
    </w:pPr>
  </w:style>
  <w:style w:type="paragraph" w:styleId="a6">
    <w:name w:val="Balloon Text"/>
    <w:basedOn w:val="a"/>
    <w:link w:val="Char1"/>
    <w:uiPriority w:val="99"/>
    <w:semiHidden/>
    <w:unhideWhenUsed/>
    <w:rsid w:val="004144F8"/>
    <w:rPr>
      <w:sz w:val="18"/>
      <w:szCs w:val="18"/>
    </w:rPr>
  </w:style>
  <w:style w:type="character" w:customStyle="1" w:styleId="Char1">
    <w:name w:val="批注框文本 Char"/>
    <w:basedOn w:val="a0"/>
    <w:link w:val="a6"/>
    <w:uiPriority w:val="99"/>
    <w:semiHidden/>
    <w:rsid w:val="004144F8"/>
    <w:rPr>
      <w:sz w:val="18"/>
      <w:szCs w:val="18"/>
    </w:rPr>
  </w:style>
  <w:style w:type="paragraph" w:customStyle="1" w:styleId="answer">
    <w:name w:val="answer"/>
    <w:basedOn w:val="a"/>
    <w:link w:val="answerChar"/>
    <w:rsid w:val="00F916DB"/>
    <w:pPr>
      <w:widowControl/>
      <w:tabs>
        <w:tab w:val="num" w:pos="720"/>
      </w:tabs>
      <w:adjustRightInd w:val="0"/>
      <w:snapToGrid w:val="0"/>
      <w:ind w:left="720" w:hanging="720"/>
      <w:jc w:val="left"/>
    </w:pPr>
    <w:rPr>
      <w:rFonts w:ascii="Tunga" w:eastAsia="宋体" w:hAnsi="Tunga" w:cs="Arial"/>
      <w:color w:val="000000"/>
      <w:kern w:val="0"/>
      <w:szCs w:val="20"/>
    </w:rPr>
  </w:style>
  <w:style w:type="character" w:customStyle="1" w:styleId="answerChar">
    <w:name w:val="answer Char"/>
    <w:link w:val="answer"/>
    <w:rsid w:val="00F916DB"/>
    <w:rPr>
      <w:rFonts w:ascii="Tunga" w:eastAsia="宋体" w:hAnsi="Tunga" w:cs="Arial"/>
      <w:color w:val="000000"/>
      <w:kern w:val="0"/>
      <w:szCs w:val="20"/>
    </w:rPr>
  </w:style>
  <w:style w:type="character" w:customStyle="1" w:styleId="1Char">
    <w:name w:val="标题 1 Char"/>
    <w:basedOn w:val="a0"/>
    <w:link w:val="1"/>
    <w:uiPriority w:val="9"/>
    <w:rsid w:val="006D23AF"/>
    <w:rPr>
      <w:b/>
      <w:bCs/>
      <w:kern w:val="44"/>
      <w:sz w:val="24"/>
      <w:szCs w:val="44"/>
    </w:rPr>
  </w:style>
  <w:style w:type="paragraph" w:styleId="a7">
    <w:name w:val="Document Map"/>
    <w:basedOn w:val="a"/>
    <w:link w:val="Char2"/>
    <w:uiPriority w:val="99"/>
    <w:semiHidden/>
    <w:unhideWhenUsed/>
    <w:rsid w:val="007B0737"/>
    <w:rPr>
      <w:rFonts w:ascii="宋体" w:eastAsia="宋体"/>
      <w:sz w:val="18"/>
      <w:szCs w:val="18"/>
    </w:rPr>
  </w:style>
  <w:style w:type="character" w:customStyle="1" w:styleId="Char2">
    <w:name w:val="文档结构图 Char"/>
    <w:basedOn w:val="a0"/>
    <w:link w:val="a7"/>
    <w:uiPriority w:val="99"/>
    <w:semiHidden/>
    <w:rsid w:val="007B0737"/>
    <w:rPr>
      <w:rFonts w:ascii="宋体" w:eastAsia="宋体"/>
      <w:sz w:val="18"/>
      <w:szCs w:val="18"/>
    </w:rPr>
  </w:style>
  <w:style w:type="paragraph" w:styleId="a8">
    <w:name w:val="Normal (Web)"/>
    <w:basedOn w:val="a"/>
    <w:uiPriority w:val="99"/>
    <w:unhideWhenUsed/>
    <w:rsid w:val="00833F3E"/>
    <w:pPr>
      <w:widowControl/>
      <w:spacing w:before="100" w:beforeAutospacing="1" w:after="100" w:afterAutospacing="1"/>
      <w:jc w:val="left"/>
    </w:pPr>
    <w:rPr>
      <w:rFonts w:ascii="宋体" w:eastAsia="宋体" w:hAnsi="宋体" w:cs="宋体"/>
      <w:kern w:val="0"/>
      <w:sz w:val="24"/>
      <w:szCs w:val="24"/>
    </w:rPr>
  </w:style>
  <w:style w:type="character" w:customStyle="1" w:styleId="headline-content2">
    <w:name w:val="headline-content2"/>
    <w:basedOn w:val="a0"/>
    <w:rsid w:val="006072C5"/>
  </w:style>
  <w:style w:type="character" w:styleId="a9">
    <w:name w:val="Hyperlink"/>
    <w:basedOn w:val="a0"/>
    <w:uiPriority w:val="99"/>
    <w:semiHidden/>
    <w:unhideWhenUsed/>
    <w:rsid w:val="006072C5"/>
    <w:rPr>
      <w:strike w:val="0"/>
      <w:dstrike w:val="0"/>
      <w:color w:val="136EC2"/>
      <w:u w:val="single"/>
      <w:effect w:val="none"/>
    </w:rPr>
  </w:style>
  <w:style w:type="paragraph" w:styleId="HTML">
    <w:name w:val="HTML Preformatted"/>
    <w:basedOn w:val="a"/>
    <w:link w:val="HTMLChar"/>
    <w:uiPriority w:val="99"/>
    <w:semiHidden/>
    <w:unhideWhenUsed/>
    <w:rsid w:val="00F174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F17499"/>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322202675">
      <w:bodyDiv w:val="1"/>
      <w:marLeft w:val="0"/>
      <w:marRight w:val="0"/>
      <w:marTop w:val="0"/>
      <w:marBottom w:val="0"/>
      <w:divBdr>
        <w:top w:val="none" w:sz="0" w:space="0" w:color="auto"/>
        <w:left w:val="none" w:sz="0" w:space="0" w:color="auto"/>
        <w:bottom w:val="none" w:sz="0" w:space="0" w:color="auto"/>
        <w:right w:val="none" w:sz="0" w:space="0" w:color="auto"/>
      </w:divBdr>
      <w:divsChild>
        <w:div w:id="134372772">
          <w:marLeft w:val="0"/>
          <w:marRight w:val="0"/>
          <w:marTop w:val="0"/>
          <w:marBottom w:val="0"/>
          <w:divBdr>
            <w:top w:val="none" w:sz="0" w:space="0" w:color="auto"/>
            <w:left w:val="none" w:sz="0" w:space="0" w:color="auto"/>
            <w:bottom w:val="none" w:sz="0" w:space="0" w:color="auto"/>
            <w:right w:val="none" w:sz="0" w:space="0" w:color="auto"/>
          </w:divBdr>
          <w:divsChild>
            <w:div w:id="1032271592">
              <w:marLeft w:val="0"/>
              <w:marRight w:val="0"/>
              <w:marTop w:val="0"/>
              <w:marBottom w:val="0"/>
              <w:divBdr>
                <w:top w:val="none" w:sz="0" w:space="0" w:color="auto"/>
                <w:left w:val="none" w:sz="0" w:space="0" w:color="auto"/>
                <w:bottom w:val="none" w:sz="0" w:space="0" w:color="auto"/>
                <w:right w:val="none" w:sz="0" w:space="0" w:color="auto"/>
              </w:divBdr>
              <w:divsChild>
                <w:div w:id="1115563149">
                  <w:marLeft w:val="0"/>
                  <w:marRight w:val="0"/>
                  <w:marTop w:val="0"/>
                  <w:marBottom w:val="0"/>
                  <w:divBdr>
                    <w:top w:val="none" w:sz="0" w:space="0" w:color="auto"/>
                    <w:left w:val="none" w:sz="0" w:space="0" w:color="auto"/>
                    <w:bottom w:val="none" w:sz="0" w:space="0" w:color="auto"/>
                    <w:right w:val="none" w:sz="0" w:space="0" w:color="auto"/>
                  </w:divBdr>
                  <w:divsChild>
                    <w:div w:id="1415973080">
                      <w:marLeft w:val="0"/>
                      <w:marRight w:val="0"/>
                      <w:marTop w:val="0"/>
                      <w:marBottom w:val="0"/>
                      <w:divBdr>
                        <w:top w:val="none" w:sz="0" w:space="0" w:color="auto"/>
                        <w:left w:val="none" w:sz="0" w:space="0" w:color="auto"/>
                        <w:bottom w:val="none" w:sz="0" w:space="0" w:color="auto"/>
                        <w:right w:val="none" w:sz="0" w:space="0" w:color="auto"/>
                      </w:divBdr>
                      <w:divsChild>
                        <w:div w:id="1466773543">
                          <w:marLeft w:val="0"/>
                          <w:marRight w:val="0"/>
                          <w:marTop w:val="0"/>
                          <w:marBottom w:val="0"/>
                          <w:divBdr>
                            <w:top w:val="none" w:sz="0" w:space="0" w:color="auto"/>
                            <w:left w:val="none" w:sz="0" w:space="0" w:color="auto"/>
                            <w:bottom w:val="none" w:sz="0" w:space="0" w:color="auto"/>
                            <w:right w:val="none" w:sz="0" w:space="0" w:color="auto"/>
                          </w:divBdr>
                          <w:divsChild>
                            <w:div w:id="575172304">
                              <w:marLeft w:val="0"/>
                              <w:marRight w:val="0"/>
                              <w:marTop w:val="0"/>
                              <w:marBottom w:val="0"/>
                              <w:divBdr>
                                <w:top w:val="none" w:sz="0" w:space="0" w:color="auto"/>
                                <w:left w:val="none" w:sz="0" w:space="0" w:color="auto"/>
                                <w:bottom w:val="none" w:sz="0" w:space="0" w:color="auto"/>
                                <w:right w:val="none" w:sz="0" w:space="0" w:color="auto"/>
                              </w:divBdr>
                              <w:divsChild>
                                <w:div w:id="262610400">
                                  <w:marLeft w:val="0"/>
                                  <w:marRight w:val="0"/>
                                  <w:marTop w:val="0"/>
                                  <w:marBottom w:val="0"/>
                                  <w:divBdr>
                                    <w:top w:val="single" w:sz="4" w:space="0" w:color="FADEC4"/>
                                    <w:left w:val="single" w:sz="4" w:space="0" w:color="FADEC4"/>
                                    <w:bottom w:val="single" w:sz="4" w:space="0" w:color="FADEC4"/>
                                    <w:right w:val="single" w:sz="4" w:space="0" w:color="FADEC4"/>
                                  </w:divBdr>
                                  <w:divsChild>
                                    <w:div w:id="326248394">
                                      <w:marLeft w:val="0"/>
                                      <w:marRight w:val="0"/>
                                      <w:marTop w:val="0"/>
                                      <w:marBottom w:val="0"/>
                                      <w:divBdr>
                                        <w:top w:val="none" w:sz="0" w:space="0" w:color="auto"/>
                                        <w:left w:val="none" w:sz="0" w:space="0" w:color="auto"/>
                                        <w:bottom w:val="none" w:sz="0" w:space="0" w:color="auto"/>
                                        <w:right w:val="none" w:sz="0" w:space="0" w:color="auto"/>
                                      </w:divBdr>
                                      <w:divsChild>
                                        <w:div w:id="15876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295921">
      <w:bodyDiv w:val="1"/>
      <w:marLeft w:val="0"/>
      <w:marRight w:val="0"/>
      <w:marTop w:val="0"/>
      <w:marBottom w:val="0"/>
      <w:divBdr>
        <w:top w:val="none" w:sz="0" w:space="0" w:color="auto"/>
        <w:left w:val="none" w:sz="0" w:space="0" w:color="auto"/>
        <w:bottom w:val="none" w:sz="0" w:space="0" w:color="auto"/>
        <w:right w:val="none" w:sz="0" w:space="0" w:color="auto"/>
      </w:divBdr>
      <w:divsChild>
        <w:div w:id="1364555214">
          <w:marLeft w:val="0"/>
          <w:marRight w:val="0"/>
          <w:marTop w:val="0"/>
          <w:marBottom w:val="0"/>
          <w:divBdr>
            <w:top w:val="none" w:sz="0" w:space="0" w:color="auto"/>
            <w:left w:val="none" w:sz="0" w:space="0" w:color="auto"/>
            <w:bottom w:val="none" w:sz="0" w:space="0" w:color="auto"/>
            <w:right w:val="none" w:sz="0" w:space="0" w:color="auto"/>
          </w:divBdr>
          <w:divsChild>
            <w:div w:id="362026147">
              <w:marLeft w:val="0"/>
              <w:marRight w:val="0"/>
              <w:marTop w:val="0"/>
              <w:marBottom w:val="0"/>
              <w:divBdr>
                <w:top w:val="none" w:sz="0" w:space="0" w:color="auto"/>
                <w:left w:val="none" w:sz="0" w:space="0" w:color="auto"/>
                <w:bottom w:val="none" w:sz="0" w:space="0" w:color="auto"/>
                <w:right w:val="none" w:sz="0" w:space="0" w:color="auto"/>
              </w:divBdr>
              <w:divsChild>
                <w:div w:id="798572015">
                  <w:marLeft w:val="0"/>
                  <w:marRight w:val="0"/>
                  <w:marTop w:val="0"/>
                  <w:marBottom w:val="0"/>
                  <w:divBdr>
                    <w:top w:val="none" w:sz="0" w:space="0" w:color="auto"/>
                    <w:left w:val="none" w:sz="0" w:space="0" w:color="auto"/>
                    <w:bottom w:val="none" w:sz="0" w:space="0" w:color="auto"/>
                    <w:right w:val="none" w:sz="0" w:space="0" w:color="auto"/>
                  </w:divBdr>
                  <w:divsChild>
                    <w:div w:id="408843513">
                      <w:marLeft w:val="0"/>
                      <w:marRight w:val="0"/>
                      <w:marTop w:val="0"/>
                      <w:marBottom w:val="0"/>
                      <w:divBdr>
                        <w:top w:val="none" w:sz="0" w:space="0" w:color="auto"/>
                        <w:left w:val="none" w:sz="0" w:space="0" w:color="auto"/>
                        <w:bottom w:val="none" w:sz="0" w:space="0" w:color="auto"/>
                        <w:right w:val="none" w:sz="0" w:space="0" w:color="auto"/>
                      </w:divBdr>
                      <w:divsChild>
                        <w:div w:id="1959140688">
                          <w:marLeft w:val="0"/>
                          <w:marRight w:val="0"/>
                          <w:marTop w:val="0"/>
                          <w:marBottom w:val="0"/>
                          <w:divBdr>
                            <w:top w:val="none" w:sz="0" w:space="0" w:color="auto"/>
                            <w:left w:val="none" w:sz="0" w:space="0" w:color="auto"/>
                            <w:bottom w:val="none" w:sz="0" w:space="0" w:color="auto"/>
                            <w:right w:val="none" w:sz="0" w:space="0" w:color="auto"/>
                          </w:divBdr>
                          <w:divsChild>
                            <w:div w:id="1663049079">
                              <w:marLeft w:val="0"/>
                              <w:marRight w:val="0"/>
                              <w:marTop w:val="0"/>
                              <w:marBottom w:val="0"/>
                              <w:divBdr>
                                <w:top w:val="none" w:sz="0" w:space="0" w:color="auto"/>
                                <w:left w:val="none" w:sz="0" w:space="0" w:color="auto"/>
                                <w:bottom w:val="none" w:sz="0" w:space="0" w:color="auto"/>
                                <w:right w:val="none" w:sz="0" w:space="0" w:color="auto"/>
                              </w:divBdr>
                              <w:divsChild>
                                <w:div w:id="762335250">
                                  <w:marLeft w:val="0"/>
                                  <w:marRight w:val="0"/>
                                  <w:marTop w:val="0"/>
                                  <w:marBottom w:val="0"/>
                                  <w:divBdr>
                                    <w:top w:val="single" w:sz="4" w:space="0" w:color="FADEC4"/>
                                    <w:left w:val="single" w:sz="4" w:space="0" w:color="FADEC4"/>
                                    <w:bottom w:val="single" w:sz="4" w:space="0" w:color="FADEC4"/>
                                    <w:right w:val="single" w:sz="4" w:space="0" w:color="FADEC4"/>
                                  </w:divBdr>
                                  <w:divsChild>
                                    <w:div w:id="686832231">
                                      <w:marLeft w:val="0"/>
                                      <w:marRight w:val="0"/>
                                      <w:marTop w:val="0"/>
                                      <w:marBottom w:val="0"/>
                                      <w:divBdr>
                                        <w:top w:val="none" w:sz="0" w:space="0" w:color="auto"/>
                                        <w:left w:val="none" w:sz="0" w:space="0" w:color="auto"/>
                                        <w:bottom w:val="none" w:sz="0" w:space="0" w:color="auto"/>
                                        <w:right w:val="none" w:sz="0" w:space="0" w:color="auto"/>
                                      </w:divBdr>
                                      <w:divsChild>
                                        <w:div w:id="119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281946">
      <w:bodyDiv w:val="1"/>
      <w:marLeft w:val="0"/>
      <w:marRight w:val="0"/>
      <w:marTop w:val="0"/>
      <w:marBottom w:val="0"/>
      <w:divBdr>
        <w:top w:val="none" w:sz="0" w:space="0" w:color="auto"/>
        <w:left w:val="none" w:sz="0" w:space="0" w:color="auto"/>
        <w:bottom w:val="none" w:sz="0" w:space="0" w:color="auto"/>
        <w:right w:val="none" w:sz="0" w:space="0" w:color="auto"/>
      </w:divBdr>
      <w:divsChild>
        <w:div w:id="42800066">
          <w:marLeft w:val="0"/>
          <w:marRight w:val="0"/>
          <w:marTop w:val="0"/>
          <w:marBottom w:val="0"/>
          <w:divBdr>
            <w:top w:val="none" w:sz="0" w:space="0" w:color="auto"/>
            <w:left w:val="none" w:sz="0" w:space="0" w:color="auto"/>
            <w:bottom w:val="none" w:sz="0" w:space="0" w:color="auto"/>
            <w:right w:val="none" w:sz="0" w:space="0" w:color="auto"/>
          </w:divBdr>
          <w:divsChild>
            <w:div w:id="309677782">
              <w:marLeft w:val="0"/>
              <w:marRight w:val="0"/>
              <w:marTop w:val="0"/>
              <w:marBottom w:val="0"/>
              <w:divBdr>
                <w:top w:val="none" w:sz="0" w:space="0" w:color="auto"/>
                <w:left w:val="none" w:sz="0" w:space="0" w:color="auto"/>
                <w:bottom w:val="none" w:sz="0" w:space="0" w:color="auto"/>
                <w:right w:val="none" w:sz="0" w:space="0" w:color="auto"/>
              </w:divBdr>
              <w:divsChild>
                <w:div w:id="727533820">
                  <w:marLeft w:val="0"/>
                  <w:marRight w:val="0"/>
                  <w:marTop w:val="0"/>
                  <w:marBottom w:val="0"/>
                  <w:divBdr>
                    <w:top w:val="none" w:sz="0" w:space="0" w:color="auto"/>
                    <w:left w:val="none" w:sz="0" w:space="0" w:color="auto"/>
                    <w:bottom w:val="none" w:sz="0" w:space="0" w:color="auto"/>
                    <w:right w:val="none" w:sz="0" w:space="0" w:color="auto"/>
                  </w:divBdr>
                  <w:divsChild>
                    <w:div w:id="128399822">
                      <w:marLeft w:val="0"/>
                      <w:marRight w:val="0"/>
                      <w:marTop w:val="175"/>
                      <w:marBottom w:val="0"/>
                      <w:divBdr>
                        <w:top w:val="none" w:sz="0" w:space="0" w:color="auto"/>
                        <w:left w:val="none" w:sz="0" w:space="0" w:color="auto"/>
                        <w:bottom w:val="none" w:sz="0" w:space="0" w:color="auto"/>
                        <w:right w:val="none" w:sz="0" w:space="0" w:color="auto"/>
                      </w:divBdr>
                      <w:divsChild>
                        <w:div w:id="310327737">
                          <w:marLeft w:val="0"/>
                          <w:marRight w:val="0"/>
                          <w:marTop w:val="0"/>
                          <w:marBottom w:val="0"/>
                          <w:divBdr>
                            <w:top w:val="none" w:sz="0" w:space="0" w:color="auto"/>
                            <w:left w:val="none" w:sz="0" w:space="0" w:color="auto"/>
                            <w:bottom w:val="none" w:sz="0" w:space="0" w:color="auto"/>
                            <w:right w:val="none" w:sz="0" w:space="0" w:color="auto"/>
                          </w:divBdr>
                          <w:divsChild>
                            <w:div w:id="2009676691">
                              <w:marLeft w:val="0"/>
                              <w:marRight w:val="38"/>
                              <w:marTop w:val="50"/>
                              <w:marBottom w:val="0"/>
                              <w:divBdr>
                                <w:top w:val="single" w:sz="4" w:space="10" w:color="DDDDDD"/>
                                <w:left w:val="single" w:sz="4" w:space="13" w:color="DDDDDD"/>
                                <w:bottom w:val="single" w:sz="4" w:space="6" w:color="DDDDDD"/>
                                <w:right w:val="single" w:sz="4" w:space="19" w:color="DDDDDD"/>
                              </w:divBdr>
                              <w:divsChild>
                                <w:div w:id="1721518312">
                                  <w:marLeft w:val="0"/>
                                  <w:marRight w:val="0"/>
                                  <w:marTop w:val="0"/>
                                  <w:marBottom w:val="0"/>
                                  <w:divBdr>
                                    <w:top w:val="none" w:sz="0" w:space="0" w:color="auto"/>
                                    <w:left w:val="none" w:sz="0" w:space="0" w:color="auto"/>
                                    <w:bottom w:val="none" w:sz="0" w:space="0" w:color="auto"/>
                                    <w:right w:val="none" w:sz="0" w:space="0" w:color="auto"/>
                                  </w:divBdr>
                                  <w:divsChild>
                                    <w:div w:id="2997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930790">
      <w:bodyDiv w:val="1"/>
      <w:marLeft w:val="0"/>
      <w:marRight w:val="0"/>
      <w:marTop w:val="0"/>
      <w:marBottom w:val="0"/>
      <w:divBdr>
        <w:top w:val="none" w:sz="0" w:space="0" w:color="auto"/>
        <w:left w:val="none" w:sz="0" w:space="0" w:color="auto"/>
        <w:bottom w:val="none" w:sz="0" w:space="0" w:color="auto"/>
        <w:right w:val="none" w:sz="0" w:space="0" w:color="auto"/>
      </w:divBdr>
      <w:divsChild>
        <w:div w:id="1495760302">
          <w:marLeft w:val="0"/>
          <w:marRight w:val="0"/>
          <w:marTop w:val="0"/>
          <w:marBottom w:val="0"/>
          <w:divBdr>
            <w:top w:val="none" w:sz="0" w:space="0" w:color="auto"/>
            <w:left w:val="none" w:sz="0" w:space="0" w:color="auto"/>
            <w:bottom w:val="none" w:sz="0" w:space="0" w:color="auto"/>
            <w:right w:val="none" w:sz="0" w:space="0" w:color="auto"/>
          </w:divBdr>
          <w:divsChild>
            <w:div w:id="1495756109">
              <w:marLeft w:val="0"/>
              <w:marRight w:val="0"/>
              <w:marTop w:val="0"/>
              <w:marBottom w:val="0"/>
              <w:divBdr>
                <w:top w:val="none" w:sz="0" w:space="0" w:color="auto"/>
                <w:left w:val="none" w:sz="0" w:space="0" w:color="auto"/>
                <w:bottom w:val="none" w:sz="0" w:space="0" w:color="auto"/>
                <w:right w:val="none" w:sz="0" w:space="0" w:color="auto"/>
              </w:divBdr>
              <w:divsChild>
                <w:div w:id="1318074881">
                  <w:marLeft w:val="0"/>
                  <w:marRight w:val="0"/>
                  <w:marTop w:val="0"/>
                  <w:marBottom w:val="0"/>
                  <w:divBdr>
                    <w:top w:val="none" w:sz="0" w:space="0" w:color="auto"/>
                    <w:left w:val="none" w:sz="0" w:space="0" w:color="auto"/>
                    <w:bottom w:val="none" w:sz="0" w:space="0" w:color="auto"/>
                    <w:right w:val="none" w:sz="0" w:space="0" w:color="auto"/>
                  </w:divBdr>
                  <w:divsChild>
                    <w:div w:id="2084134073">
                      <w:marLeft w:val="0"/>
                      <w:marRight w:val="0"/>
                      <w:marTop w:val="0"/>
                      <w:marBottom w:val="0"/>
                      <w:divBdr>
                        <w:top w:val="none" w:sz="0" w:space="0" w:color="auto"/>
                        <w:left w:val="none" w:sz="0" w:space="0" w:color="auto"/>
                        <w:bottom w:val="none" w:sz="0" w:space="0" w:color="auto"/>
                        <w:right w:val="none" w:sz="0" w:space="0" w:color="auto"/>
                      </w:divBdr>
                      <w:divsChild>
                        <w:div w:id="1811941226">
                          <w:marLeft w:val="0"/>
                          <w:marRight w:val="0"/>
                          <w:marTop w:val="0"/>
                          <w:marBottom w:val="0"/>
                          <w:divBdr>
                            <w:top w:val="none" w:sz="0" w:space="0" w:color="auto"/>
                            <w:left w:val="none" w:sz="0" w:space="0" w:color="auto"/>
                            <w:bottom w:val="none" w:sz="0" w:space="0" w:color="auto"/>
                            <w:right w:val="none" w:sz="0" w:space="0" w:color="auto"/>
                          </w:divBdr>
                          <w:divsChild>
                            <w:div w:id="665012575">
                              <w:marLeft w:val="0"/>
                              <w:marRight w:val="0"/>
                              <w:marTop w:val="0"/>
                              <w:marBottom w:val="0"/>
                              <w:divBdr>
                                <w:top w:val="none" w:sz="0" w:space="0" w:color="auto"/>
                                <w:left w:val="none" w:sz="0" w:space="0" w:color="auto"/>
                                <w:bottom w:val="none" w:sz="0" w:space="0" w:color="auto"/>
                                <w:right w:val="none" w:sz="0" w:space="0" w:color="auto"/>
                              </w:divBdr>
                              <w:divsChild>
                                <w:div w:id="1260140429">
                                  <w:marLeft w:val="0"/>
                                  <w:marRight w:val="0"/>
                                  <w:marTop w:val="0"/>
                                  <w:marBottom w:val="0"/>
                                  <w:divBdr>
                                    <w:top w:val="single" w:sz="6" w:space="0" w:color="FADEC4"/>
                                    <w:left w:val="single" w:sz="6" w:space="0" w:color="FADEC4"/>
                                    <w:bottom w:val="single" w:sz="6" w:space="0" w:color="FADEC4"/>
                                    <w:right w:val="single" w:sz="6" w:space="0" w:color="FADEC4"/>
                                  </w:divBdr>
                                  <w:divsChild>
                                    <w:div w:id="442264929">
                                      <w:marLeft w:val="0"/>
                                      <w:marRight w:val="0"/>
                                      <w:marTop w:val="0"/>
                                      <w:marBottom w:val="0"/>
                                      <w:divBdr>
                                        <w:top w:val="none" w:sz="0" w:space="0" w:color="auto"/>
                                        <w:left w:val="none" w:sz="0" w:space="0" w:color="auto"/>
                                        <w:bottom w:val="none" w:sz="0" w:space="0" w:color="auto"/>
                                        <w:right w:val="none" w:sz="0" w:space="0" w:color="auto"/>
                                      </w:divBdr>
                                      <w:divsChild>
                                        <w:div w:id="1882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426613">
      <w:bodyDiv w:val="1"/>
      <w:marLeft w:val="0"/>
      <w:marRight w:val="0"/>
      <w:marTop w:val="0"/>
      <w:marBottom w:val="0"/>
      <w:divBdr>
        <w:top w:val="none" w:sz="0" w:space="0" w:color="auto"/>
        <w:left w:val="none" w:sz="0" w:space="0" w:color="auto"/>
        <w:bottom w:val="none" w:sz="0" w:space="0" w:color="auto"/>
        <w:right w:val="none" w:sz="0" w:space="0" w:color="auto"/>
      </w:divBdr>
      <w:divsChild>
        <w:div w:id="1310748547">
          <w:marLeft w:val="0"/>
          <w:marRight w:val="0"/>
          <w:marTop w:val="0"/>
          <w:marBottom w:val="0"/>
          <w:divBdr>
            <w:top w:val="none" w:sz="0" w:space="0" w:color="auto"/>
            <w:left w:val="none" w:sz="0" w:space="0" w:color="auto"/>
            <w:bottom w:val="none" w:sz="0" w:space="0" w:color="auto"/>
            <w:right w:val="none" w:sz="0" w:space="0" w:color="auto"/>
          </w:divBdr>
          <w:divsChild>
            <w:div w:id="884870834">
              <w:marLeft w:val="0"/>
              <w:marRight w:val="0"/>
              <w:marTop w:val="250"/>
              <w:marBottom w:val="250"/>
              <w:divBdr>
                <w:top w:val="none" w:sz="0" w:space="0" w:color="auto"/>
                <w:left w:val="none" w:sz="0" w:space="0" w:color="auto"/>
                <w:bottom w:val="none" w:sz="0" w:space="0" w:color="auto"/>
                <w:right w:val="none" w:sz="0" w:space="0" w:color="auto"/>
              </w:divBdr>
              <w:divsChild>
                <w:div w:id="579868608">
                  <w:marLeft w:val="0"/>
                  <w:marRight w:val="0"/>
                  <w:marTop w:val="0"/>
                  <w:marBottom w:val="0"/>
                  <w:divBdr>
                    <w:top w:val="single" w:sz="4" w:space="0" w:color="BCDAF2"/>
                    <w:left w:val="single" w:sz="4" w:space="0" w:color="BCDAF2"/>
                    <w:bottom w:val="single" w:sz="4" w:space="0" w:color="BCDAF2"/>
                    <w:right w:val="single" w:sz="4" w:space="0" w:color="BCDAF2"/>
                  </w:divBdr>
                  <w:divsChild>
                    <w:div w:id="669872567">
                      <w:marLeft w:val="0"/>
                      <w:marRight w:val="0"/>
                      <w:marTop w:val="0"/>
                      <w:marBottom w:val="0"/>
                      <w:divBdr>
                        <w:top w:val="none" w:sz="0" w:space="0" w:color="auto"/>
                        <w:left w:val="none" w:sz="0" w:space="0" w:color="auto"/>
                        <w:bottom w:val="none" w:sz="0" w:space="0" w:color="auto"/>
                        <w:right w:val="none" w:sz="0" w:space="0" w:color="auto"/>
                      </w:divBdr>
                      <w:divsChild>
                        <w:div w:id="173570731">
                          <w:marLeft w:val="0"/>
                          <w:marRight w:val="0"/>
                          <w:marTop w:val="0"/>
                          <w:marBottom w:val="0"/>
                          <w:divBdr>
                            <w:top w:val="none" w:sz="0" w:space="0" w:color="auto"/>
                            <w:left w:val="none" w:sz="0" w:space="0" w:color="auto"/>
                            <w:bottom w:val="none" w:sz="0" w:space="0" w:color="auto"/>
                            <w:right w:val="none" w:sz="0" w:space="0" w:color="auto"/>
                          </w:divBdr>
                          <w:divsChild>
                            <w:div w:id="1622224122">
                              <w:marLeft w:val="125"/>
                              <w:marRight w:val="125"/>
                              <w:marTop w:val="250"/>
                              <w:marBottom w:val="0"/>
                              <w:divBdr>
                                <w:top w:val="none" w:sz="0" w:space="0" w:color="auto"/>
                                <w:left w:val="none" w:sz="0" w:space="0" w:color="auto"/>
                                <w:bottom w:val="none" w:sz="0" w:space="0" w:color="auto"/>
                                <w:right w:val="none" w:sz="0" w:space="0" w:color="auto"/>
                              </w:divBdr>
                              <w:divsChild>
                                <w:div w:id="88308870">
                                  <w:marLeft w:val="0"/>
                                  <w:marRight w:val="0"/>
                                  <w:marTop w:val="125"/>
                                  <w:marBottom w:val="0"/>
                                  <w:divBdr>
                                    <w:top w:val="none" w:sz="0" w:space="0" w:color="auto"/>
                                    <w:left w:val="none" w:sz="0" w:space="0" w:color="auto"/>
                                    <w:bottom w:val="none" w:sz="0" w:space="0" w:color="auto"/>
                                    <w:right w:val="none" w:sz="0" w:space="0" w:color="auto"/>
                                  </w:divBdr>
                                  <w:divsChild>
                                    <w:div w:id="1665081803">
                                      <w:marLeft w:val="0"/>
                                      <w:marRight w:val="0"/>
                                      <w:marTop w:val="0"/>
                                      <w:marBottom w:val="0"/>
                                      <w:divBdr>
                                        <w:top w:val="single" w:sz="4" w:space="6" w:color="D9E1E4"/>
                                        <w:left w:val="single" w:sz="4" w:space="6" w:color="D9E1E4"/>
                                        <w:bottom w:val="single" w:sz="4" w:space="6" w:color="D9E1E4"/>
                                        <w:right w:val="single" w:sz="4" w:space="6" w:color="D9E1E4"/>
                                      </w:divBdr>
                                      <w:divsChild>
                                        <w:div w:id="1092582895">
                                          <w:marLeft w:val="0"/>
                                          <w:marRight w:val="0"/>
                                          <w:marTop w:val="0"/>
                                          <w:marBottom w:val="0"/>
                                          <w:divBdr>
                                            <w:top w:val="single" w:sz="4" w:space="13" w:color="EDF1F4"/>
                                            <w:left w:val="single" w:sz="4" w:space="13" w:color="EDF1F4"/>
                                            <w:bottom w:val="single" w:sz="4" w:space="13" w:color="EDF1F4"/>
                                            <w:right w:val="single" w:sz="4" w:space="13" w:color="EDF1F4"/>
                                          </w:divBdr>
                                        </w:div>
                                      </w:divsChild>
                                    </w:div>
                                  </w:divsChild>
                                </w:div>
                              </w:divsChild>
                            </w:div>
                          </w:divsChild>
                        </w:div>
                      </w:divsChild>
                    </w:div>
                  </w:divsChild>
                </w:div>
              </w:divsChild>
            </w:div>
          </w:divsChild>
        </w:div>
      </w:divsChild>
    </w:div>
    <w:div w:id="876819176">
      <w:bodyDiv w:val="1"/>
      <w:marLeft w:val="0"/>
      <w:marRight w:val="0"/>
      <w:marTop w:val="0"/>
      <w:marBottom w:val="0"/>
      <w:divBdr>
        <w:top w:val="none" w:sz="0" w:space="0" w:color="auto"/>
        <w:left w:val="none" w:sz="0" w:space="0" w:color="auto"/>
        <w:bottom w:val="none" w:sz="0" w:space="0" w:color="auto"/>
        <w:right w:val="none" w:sz="0" w:space="0" w:color="auto"/>
      </w:divBdr>
      <w:divsChild>
        <w:div w:id="84965265">
          <w:marLeft w:val="0"/>
          <w:marRight w:val="0"/>
          <w:marTop w:val="0"/>
          <w:marBottom w:val="0"/>
          <w:divBdr>
            <w:top w:val="none" w:sz="0" w:space="0" w:color="auto"/>
            <w:left w:val="none" w:sz="0" w:space="0" w:color="auto"/>
            <w:bottom w:val="none" w:sz="0" w:space="0" w:color="auto"/>
            <w:right w:val="none" w:sz="0" w:space="0" w:color="auto"/>
          </w:divBdr>
          <w:divsChild>
            <w:div w:id="1897620470">
              <w:marLeft w:val="0"/>
              <w:marRight w:val="0"/>
              <w:marTop w:val="0"/>
              <w:marBottom w:val="0"/>
              <w:divBdr>
                <w:top w:val="none" w:sz="0" w:space="0" w:color="auto"/>
                <w:left w:val="none" w:sz="0" w:space="0" w:color="auto"/>
                <w:bottom w:val="none" w:sz="0" w:space="0" w:color="auto"/>
                <w:right w:val="none" w:sz="0" w:space="0" w:color="auto"/>
              </w:divBdr>
              <w:divsChild>
                <w:div w:id="58134969">
                  <w:marLeft w:val="0"/>
                  <w:marRight w:val="0"/>
                  <w:marTop w:val="0"/>
                  <w:marBottom w:val="0"/>
                  <w:divBdr>
                    <w:top w:val="none" w:sz="0" w:space="0" w:color="auto"/>
                    <w:left w:val="none" w:sz="0" w:space="0" w:color="auto"/>
                    <w:bottom w:val="none" w:sz="0" w:space="0" w:color="auto"/>
                    <w:right w:val="none" w:sz="0" w:space="0" w:color="auto"/>
                  </w:divBdr>
                  <w:divsChild>
                    <w:div w:id="979455855">
                      <w:marLeft w:val="0"/>
                      <w:marRight w:val="0"/>
                      <w:marTop w:val="0"/>
                      <w:marBottom w:val="0"/>
                      <w:divBdr>
                        <w:top w:val="none" w:sz="0" w:space="0" w:color="auto"/>
                        <w:left w:val="none" w:sz="0" w:space="0" w:color="auto"/>
                        <w:bottom w:val="none" w:sz="0" w:space="0" w:color="auto"/>
                        <w:right w:val="none" w:sz="0" w:space="0" w:color="auto"/>
                      </w:divBdr>
                      <w:divsChild>
                        <w:div w:id="1574508680">
                          <w:marLeft w:val="0"/>
                          <w:marRight w:val="0"/>
                          <w:marTop w:val="0"/>
                          <w:marBottom w:val="0"/>
                          <w:divBdr>
                            <w:top w:val="none" w:sz="0" w:space="0" w:color="auto"/>
                            <w:left w:val="none" w:sz="0" w:space="0" w:color="auto"/>
                            <w:bottom w:val="none" w:sz="0" w:space="0" w:color="auto"/>
                            <w:right w:val="none" w:sz="0" w:space="0" w:color="auto"/>
                          </w:divBdr>
                          <w:divsChild>
                            <w:div w:id="380176147">
                              <w:marLeft w:val="0"/>
                              <w:marRight w:val="0"/>
                              <w:marTop w:val="0"/>
                              <w:marBottom w:val="0"/>
                              <w:divBdr>
                                <w:top w:val="none" w:sz="0" w:space="0" w:color="auto"/>
                                <w:left w:val="none" w:sz="0" w:space="0" w:color="auto"/>
                                <w:bottom w:val="none" w:sz="0" w:space="0" w:color="auto"/>
                                <w:right w:val="none" w:sz="0" w:space="0" w:color="auto"/>
                              </w:divBdr>
                              <w:divsChild>
                                <w:div w:id="517934368">
                                  <w:marLeft w:val="0"/>
                                  <w:marRight w:val="0"/>
                                  <w:marTop w:val="0"/>
                                  <w:marBottom w:val="0"/>
                                  <w:divBdr>
                                    <w:top w:val="single" w:sz="4" w:space="0" w:color="FADEC4"/>
                                    <w:left w:val="single" w:sz="4" w:space="0" w:color="FADEC4"/>
                                    <w:bottom w:val="single" w:sz="4" w:space="0" w:color="FADEC4"/>
                                    <w:right w:val="single" w:sz="4" w:space="0" w:color="FADEC4"/>
                                  </w:divBdr>
                                  <w:divsChild>
                                    <w:div w:id="98372963">
                                      <w:marLeft w:val="0"/>
                                      <w:marRight w:val="0"/>
                                      <w:marTop w:val="0"/>
                                      <w:marBottom w:val="0"/>
                                      <w:divBdr>
                                        <w:top w:val="none" w:sz="0" w:space="0" w:color="auto"/>
                                        <w:left w:val="none" w:sz="0" w:space="0" w:color="auto"/>
                                        <w:bottom w:val="none" w:sz="0" w:space="0" w:color="auto"/>
                                        <w:right w:val="none" w:sz="0" w:space="0" w:color="auto"/>
                                      </w:divBdr>
                                      <w:divsChild>
                                        <w:div w:id="1375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206766">
      <w:bodyDiv w:val="1"/>
      <w:marLeft w:val="0"/>
      <w:marRight w:val="0"/>
      <w:marTop w:val="0"/>
      <w:marBottom w:val="0"/>
      <w:divBdr>
        <w:top w:val="none" w:sz="0" w:space="0" w:color="auto"/>
        <w:left w:val="none" w:sz="0" w:space="0" w:color="auto"/>
        <w:bottom w:val="none" w:sz="0" w:space="0" w:color="auto"/>
        <w:right w:val="none" w:sz="0" w:space="0" w:color="auto"/>
      </w:divBdr>
      <w:divsChild>
        <w:div w:id="386028625">
          <w:marLeft w:val="0"/>
          <w:marRight w:val="0"/>
          <w:marTop w:val="0"/>
          <w:marBottom w:val="0"/>
          <w:divBdr>
            <w:top w:val="none" w:sz="0" w:space="0" w:color="auto"/>
            <w:left w:val="none" w:sz="0" w:space="0" w:color="auto"/>
            <w:bottom w:val="none" w:sz="0" w:space="0" w:color="auto"/>
            <w:right w:val="none" w:sz="0" w:space="0" w:color="auto"/>
          </w:divBdr>
          <w:divsChild>
            <w:div w:id="10080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5201">
      <w:bodyDiv w:val="1"/>
      <w:marLeft w:val="0"/>
      <w:marRight w:val="0"/>
      <w:marTop w:val="0"/>
      <w:marBottom w:val="0"/>
      <w:divBdr>
        <w:top w:val="none" w:sz="0" w:space="0" w:color="auto"/>
        <w:left w:val="none" w:sz="0" w:space="0" w:color="auto"/>
        <w:bottom w:val="none" w:sz="0" w:space="0" w:color="auto"/>
        <w:right w:val="none" w:sz="0" w:space="0" w:color="auto"/>
      </w:divBdr>
      <w:divsChild>
        <w:div w:id="239564597">
          <w:marLeft w:val="0"/>
          <w:marRight w:val="0"/>
          <w:marTop w:val="0"/>
          <w:marBottom w:val="0"/>
          <w:divBdr>
            <w:top w:val="none" w:sz="0" w:space="0" w:color="auto"/>
            <w:left w:val="none" w:sz="0" w:space="0" w:color="auto"/>
            <w:bottom w:val="none" w:sz="0" w:space="0" w:color="auto"/>
            <w:right w:val="none" w:sz="0" w:space="0" w:color="auto"/>
          </w:divBdr>
          <w:divsChild>
            <w:div w:id="1956790674">
              <w:marLeft w:val="0"/>
              <w:marRight w:val="0"/>
              <w:marTop w:val="0"/>
              <w:marBottom w:val="0"/>
              <w:divBdr>
                <w:top w:val="none" w:sz="0" w:space="0" w:color="auto"/>
                <w:left w:val="none" w:sz="0" w:space="0" w:color="auto"/>
                <w:bottom w:val="none" w:sz="0" w:space="0" w:color="auto"/>
                <w:right w:val="none" w:sz="0" w:space="0" w:color="auto"/>
              </w:divBdr>
              <w:divsChild>
                <w:div w:id="941182377">
                  <w:marLeft w:val="0"/>
                  <w:marRight w:val="0"/>
                  <w:marTop w:val="0"/>
                  <w:marBottom w:val="0"/>
                  <w:divBdr>
                    <w:top w:val="none" w:sz="0" w:space="0" w:color="auto"/>
                    <w:left w:val="none" w:sz="0" w:space="0" w:color="auto"/>
                    <w:bottom w:val="none" w:sz="0" w:space="0" w:color="auto"/>
                    <w:right w:val="none" w:sz="0" w:space="0" w:color="auto"/>
                  </w:divBdr>
                  <w:divsChild>
                    <w:div w:id="451675751">
                      <w:marLeft w:val="0"/>
                      <w:marRight w:val="0"/>
                      <w:marTop w:val="0"/>
                      <w:marBottom w:val="0"/>
                      <w:divBdr>
                        <w:top w:val="none" w:sz="0" w:space="0" w:color="auto"/>
                        <w:left w:val="none" w:sz="0" w:space="0" w:color="auto"/>
                        <w:bottom w:val="none" w:sz="0" w:space="0" w:color="auto"/>
                        <w:right w:val="none" w:sz="0" w:space="0" w:color="auto"/>
                      </w:divBdr>
                      <w:divsChild>
                        <w:div w:id="765804472">
                          <w:marLeft w:val="0"/>
                          <w:marRight w:val="0"/>
                          <w:marTop w:val="0"/>
                          <w:marBottom w:val="0"/>
                          <w:divBdr>
                            <w:top w:val="none" w:sz="0" w:space="0" w:color="auto"/>
                            <w:left w:val="none" w:sz="0" w:space="0" w:color="auto"/>
                            <w:bottom w:val="none" w:sz="0" w:space="0" w:color="auto"/>
                            <w:right w:val="none" w:sz="0" w:space="0" w:color="auto"/>
                          </w:divBdr>
                          <w:divsChild>
                            <w:div w:id="991713574">
                              <w:marLeft w:val="0"/>
                              <w:marRight w:val="0"/>
                              <w:marTop w:val="0"/>
                              <w:marBottom w:val="0"/>
                              <w:divBdr>
                                <w:top w:val="none" w:sz="0" w:space="0" w:color="auto"/>
                                <w:left w:val="none" w:sz="0" w:space="0" w:color="auto"/>
                                <w:bottom w:val="none" w:sz="0" w:space="0" w:color="auto"/>
                                <w:right w:val="none" w:sz="0" w:space="0" w:color="auto"/>
                              </w:divBdr>
                              <w:divsChild>
                                <w:div w:id="256061311">
                                  <w:marLeft w:val="0"/>
                                  <w:marRight w:val="0"/>
                                  <w:marTop w:val="0"/>
                                  <w:marBottom w:val="0"/>
                                  <w:divBdr>
                                    <w:top w:val="single" w:sz="4" w:space="0" w:color="FADEC4"/>
                                    <w:left w:val="single" w:sz="4" w:space="0" w:color="FADEC4"/>
                                    <w:bottom w:val="single" w:sz="4" w:space="0" w:color="FADEC4"/>
                                    <w:right w:val="single" w:sz="4" w:space="0" w:color="FADEC4"/>
                                  </w:divBdr>
                                  <w:divsChild>
                                    <w:div w:id="1907760474">
                                      <w:marLeft w:val="0"/>
                                      <w:marRight w:val="0"/>
                                      <w:marTop w:val="0"/>
                                      <w:marBottom w:val="0"/>
                                      <w:divBdr>
                                        <w:top w:val="none" w:sz="0" w:space="0" w:color="auto"/>
                                        <w:left w:val="none" w:sz="0" w:space="0" w:color="auto"/>
                                        <w:bottom w:val="none" w:sz="0" w:space="0" w:color="auto"/>
                                        <w:right w:val="none" w:sz="0" w:space="0" w:color="auto"/>
                                      </w:divBdr>
                                      <w:divsChild>
                                        <w:div w:id="1681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947889">
      <w:bodyDiv w:val="1"/>
      <w:marLeft w:val="0"/>
      <w:marRight w:val="0"/>
      <w:marTop w:val="0"/>
      <w:marBottom w:val="0"/>
      <w:divBdr>
        <w:top w:val="none" w:sz="0" w:space="0" w:color="auto"/>
        <w:left w:val="none" w:sz="0" w:space="0" w:color="auto"/>
        <w:bottom w:val="none" w:sz="0" w:space="0" w:color="auto"/>
        <w:right w:val="none" w:sz="0" w:space="0" w:color="auto"/>
      </w:divBdr>
      <w:divsChild>
        <w:div w:id="312607677">
          <w:marLeft w:val="0"/>
          <w:marRight w:val="0"/>
          <w:marTop w:val="0"/>
          <w:marBottom w:val="0"/>
          <w:divBdr>
            <w:top w:val="none" w:sz="0" w:space="0" w:color="auto"/>
            <w:left w:val="none" w:sz="0" w:space="0" w:color="auto"/>
            <w:bottom w:val="none" w:sz="0" w:space="0" w:color="auto"/>
            <w:right w:val="none" w:sz="0" w:space="0" w:color="auto"/>
          </w:divBdr>
          <w:divsChild>
            <w:div w:id="475226636">
              <w:marLeft w:val="0"/>
              <w:marRight w:val="0"/>
              <w:marTop w:val="0"/>
              <w:marBottom w:val="0"/>
              <w:divBdr>
                <w:top w:val="none" w:sz="0" w:space="0" w:color="auto"/>
                <w:left w:val="none" w:sz="0" w:space="0" w:color="auto"/>
                <w:bottom w:val="none" w:sz="0" w:space="0" w:color="auto"/>
                <w:right w:val="none" w:sz="0" w:space="0" w:color="auto"/>
              </w:divBdr>
              <w:divsChild>
                <w:div w:id="211816336">
                  <w:marLeft w:val="0"/>
                  <w:marRight w:val="0"/>
                  <w:marTop w:val="0"/>
                  <w:marBottom w:val="0"/>
                  <w:divBdr>
                    <w:top w:val="none" w:sz="0" w:space="0" w:color="auto"/>
                    <w:left w:val="none" w:sz="0" w:space="0" w:color="auto"/>
                    <w:bottom w:val="none" w:sz="0" w:space="0" w:color="auto"/>
                    <w:right w:val="none" w:sz="0" w:space="0" w:color="auto"/>
                  </w:divBdr>
                  <w:divsChild>
                    <w:div w:id="604191855">
                      <w:marLeft w:val="0"/>
                      <w:marRight w:val="0"/>
                      <w:marTop w:val="210"/>
                      <w:marBottom w:val="0"/>
                      <w:divBdr>
                        <w:top w:val="none" w:sz="0" w:space="0" w:color="auto"/>
                        <w:left w:val="none" w:sz="0" w:space="0" w:color="auto"/>
                        <w:bottom w:val="none" w:sz="0" w:space="0" w:color="auto"/>
                        <w:right w:val="none" w:sz="0" w:space="0" w:color="auto"/>
                      </w:divBdr>
                      <w:divsChild>
                        <w:div w:id="714044452">
                          <w:marLeft w:val="0"/>
                          <w:marRight w:val="0"/>
                          <w:marTop w:val="0"/>
                          <w:marBottom w:val="0"/>
                          <w:divBdr>
                            <w:top w:val="none" w:sz="0" w:space="0" w:color="auto"/>
                            <w:left w:val="none" w:sz="0" w:space="0" w:color="auto"/>
                            <w:bottom w:val="none" w:sz="0" w:space="0" w:color="auto"/>
                            <w:right w:val="none" w:sz="0" w:space="0" w:color="auto"/>
                          </w:divBdr>
                          <w:divsChild>
                            <w:div w:id="405610689">
                              <w:marLeft w:val="0"/>
                              <w:marRight w:val="45"/>
                              <w:marTop w:val="60"/>
                              <w:marBottom w:val="0"/>
                              <w:divBdr>
                                <w:top w:val="single" w:sz="6" w:space="12" w:color="DDDDDD"/>
                                <w:left w:val="single" w:sz="6" w:space="15" w:color="DDDDDD"/>
                                <w:bottom w:val="single" w:sz="6" w:space="8" w:color="DDDDDD"/>
                                <w:right w:val="single" w:sz="6" w:space="23" w:color="DDDDDD"/>
                              </w:divBdr>
                              <w:divsChild>
                                <w:div w:id="1541894096">
                                  <w:marLeft w:val="0"/>
                                  <w:marRight w:val="0"/>
                                  <w:marTop w:val="0"/>
                                  <w:marBottom w:val="0"/>
                                  <w:divBdr>
                                    <w:top w:val="none" w:sz="0" w:space="0" w:color="auto"/>
                                    <w:left w:val="none" w:sz="0" w:space="0" w:color="auto"/>
                                    <w:bottom w:val="none" w:sz="0" w:space="0" w:color="auto"/>
                                    <w:right w:val="none" w:sz="0" w:space="0" w:color="auto"/>
                                  </w:divBdr>
                                  <w:divsChild>
                                    <w:div w:id="286857860">
                                      <w:marLeft w:val="0"/>
                                      <w:marRight w:val="0"/>
                                      <w:marTop w:val="0"/>
                                      <w:marBottom w:val="450"/>
                                      <w:divBdr>
                                        <w:top w:val="none" w:sz="0" w:space="0" w:color="auto"/>
                                        <w:left w:val="none" w:sz="0" w:space="0" w:color="auto"/>
                                        <w:bottom w:val="none" w:sz="0" w:space="0" w:color="auto"/>
                                        <w:right w:val="none" w:sz="0" w:space="0" w:color="auto"/>
                                      </w:divBdr>
                                      <w:divsChild>
                                        <w:div w:id="1813253058">
                                          <w:marLeft w:val="0"/>
                                          <w:marRight w:val="0"/>
                                          <w:marTop w:val="0"/>
                                          <w:marBottom w:val="375"/>
                                          <w:divBdr>
                                            <w:top w:val="none" w:sz="0" w:space="0" w:color="auto"/>
                                            <w:left w:val="none" w:sz="0" w:space="0" w:color="auto"/>
                                            <w:bottom w:val="none" w:sz="0" w:space="0" w:color="auto"/>
                                            <w:right w:val="none" w:sz="0" w:space="0" w:color="auto"/>
                                          </w:divBdr>
                                          <w:divsChild>
                                            <w:div w:id="8726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FFD3DC-7BB5-4786-8B59-A8BB6825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20</Pages>
  <Words>1901</Words>
  <Characters>10838</Characters>
  <Application>Microsoft Office Word</Application>
  <DocSecurity>0</DocSecurity>
  <Lines>90</Lines>
  <Paragraphs>25</Paragraphs>
  <ScaleCrop>false</ScaleCrop>
  <Company>Microsoft</Company>
  <LinksUpToDate>false</LinksUpToDate>
  <CharactersWithSpaces>12714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yyp</dc:creator>
  <cp:keywords/>
  <dc:description/>
  <cp:lastModifiedBy>yyp</cp:lastModifiedBy>
  <cp:revision>139</cp:revision>
  <dcterms:created xsi:type="dcterms:W3CDTF">2011-08-17T03:16:00Z</dcterms:created>
  <dcterms:modified xsi:type="dcterms:W3CDTF">2011-08-26T12:02:00Z</dcterms:modified>
</cp:coreProperties>
</file>